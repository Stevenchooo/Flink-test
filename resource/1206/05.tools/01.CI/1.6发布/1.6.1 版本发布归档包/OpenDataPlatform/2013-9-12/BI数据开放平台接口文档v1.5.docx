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247FA" w:rsidRPr="008D7B8D" w:rsidRDefault="009247FA" w:rsidP="009247FA">
      <w:pPr>
        <w:pStyle w:val="afd"/>
        <w:spacing w:line="240" w:lineRule="auto"/>
        <w:rPr>
          <w:rFonts w:ascii="Calibri" w:hAnsi="Calibri"/>
          <w:b w:val="0"/>
          <w:color w:val="000000" w:themeColor="text1"/>
        </w:rPr>
      </w:pPr>
    </w:p>
    <w:p w:rsidR="009247FA" w:rsidRPr="008D7B8D" w:rsidRDefault="009247FA" w:rsidP="009247FA">
      <w:pPr>
        <w:pStyle w:val="afd"/>
        <w:spacing w:line="240" w:lineRule="auto"/>
        <w:rPr>
          <w:rFonts w:ascii="Calibri" w:hAnsi="Calibri"/>
          <w:b w:val="0"/>
          <w:color w:val="000000" w:themeColor="text1"/>
        </w:rPr>
      </w:pPr>
    </w:p>
    <w:p w:rsidR="009247FA" w:rsidRPr="008D7B8D" w:rsidRDefault="009247FA" w:rsidP="009247FA">
      <w:pPr>
        <w:pStyle w:val="afd"/>
        <w:spacing w:line="240" w:lineRule="auto"/>
        <w:rPr>
          <w:rFonts w:ascii="Calibri" w:hAnsi="Calibri"/>
          <w:b w:val="0"/>
          <w:color w:val="000000" w:themeColor="text1"/>
        </w:rPr>
      </w:pPr>
    </w:p>
    <w:p w:rsidR="009247FA" w:rsidRPr="008D7B8D" w:rsidRDefault="009247FA" w:rsidP="009247FA">
      <w:pPr>
        <w:pStyle w:val="afd"/>
        <w:spacing w:line="240" w:lineRule="auto"/>
        <w:rPr>
          <w:rFonts w:ascii="Calibri" w:hAnsi="Calibri"/>
          <w:b w:val="0"/>
          <w:color w:val="000000" w:themeColor="text1"/>
          <w:sz w:val="32"/>
          <w:szCs w:val="32"/>
        </w:rPr>
      </w:pPr>
      <w:r>
        <w:rPr>
          <w:rFonts w:hint="eastAsia"/>
          <w:b w:val="0"/>
          <w:color w:val="000000" w:themeColor="text1"/>
        </w:rPr>
        <w:t>BI数据开放平台</w:t>
      </w:r>
      <w:r>
        <w:rPr>
          <w:rFonts w:hint="eastAsia"/>
        </w:rPr>
        <w:t>外部接口</w:t>
      </w:r>
    </w:p>
    <w:p w:rsidR="009247FA" w:rsidRPr="008D7B8D" w:rsidRDefault="009247FA" w:rsidP="009247FA">
      <w:pPr>
        <w:pStyle w:val="ac"/>
        <w:rPr>
          <w:b/>
          <w:color w:val="000000" w:themeColor="text1"/>
        </w:rPr>
      </w:pPr>
      <w:r w:rsidRPr="005C57D4">
        <w:rPr>
          <w:color w:val="000000" w:themeColor="text1"/>
        </w:rPr>
        <w:t>(</w:t>
      </w:r>
      <w:r w:rsidRPr="005C57D4">
        <w:rPr>
          <w:rFonts w:hint="eastAsia"/>
          <w:color w:val="000000" w:themeColor="text1"/>
        </w:rPr>
        <w:t>仅供内部使用）</w:t>
      </w:r>
    </w:p>
    <w:p w:rsidR="009247FA" w:rsidRPr="008D7B8D" w:rsidRDefault="009247FA" w:rsidP="009247FA">
      <w:pPr>
        <w:pStyle w:val="ac"/>
        <w:rPr>
          <w:b/>
          <w:color w:val="000000" w:themeColor="text1"/>
        </w:rPr>
      </w:pPr>
      <w:r w:rsidRPr="005C57D4">
        <w:rPr>
          <w:color w:val="000000" w:themeColor="text1"/>
        </w:rPr>
        <w:t>For internal use only</w:t>
      </w:r>
    </w:p>
    <w:p w:rsidR="009247FA" w:rsidRPr="008D7B8D" w:rsidRDefault="009247FA" w:rsidP="009247FA">
      <w:pPr>
        <w:pStyle w:val="ac"/>
        <w:rPr>
          <w:b/>
          <w:color w:val="000000" w:themeColor="text1"/>
        </w:rPr>
      </w:pPr>
    </w:p>
    <w:p w:rsidR="009247FA" w:rsidRPr="008D7B8D" w:rsidRDefault="009247FA" w:rsidP="009247FA">
      <w:pPr>
        <w:pStyle w:val="ac"/>
        <w:rPr>
          <w:b/>
          <w:color w:val="000000" w:themeColor="text1"/>
        </w:rPr>
      </w:pPr>
    </w:p>
    <w:p w:rsidR="009247FA" w:rsidRPr="008D7B8D" w:rsidRDefault="009247FA" w:rsidP="009247FA">
      <w:pPr>
        <w:pStyle w:val="ac"/>
        <w:rPr>
          <w:b/>
          <w:color w:val="000000" w:themeColor="text1"/>
        </w:rPr>
      </w:pPr>
    </w:p>
    <w:p w:rsidR="009247FA" w:rsidRPr="008D7B8D" w:rsidRDefault="009247FA" w:rsidP="009247FA">
      <w:pPr>
        <w:pStyle w:val="ac"/>
        <w:rPr>
          <w:b/>
          <w:color w:val="000000" w:themeColor="text1"/>
        </w:rPr>
      </w:pPr>
    </w:p>
    <w:p w:rsidR="009247FA" w:rsidRPr="008D7B8D" w:rsidRDefault="009247FA" w:rsidP="009247FA">
      <w:pPr>
        <w:pStyle w:val="ac"/>
        <w:rPr>
          <w:b/>
          <w:color w:val="000000" w:themeColor="text1"/>
        </w:rPr>
      </w:pPr>
    </w:p>
    <w:tbl>
      <w:tblPr>
        <w:tblW w:w="0" w:type="auto"/>
        <w:jc w:val="center"/>
        <w:tblLayout w:type="fixed"/>
        <w:tblLook w:val="0000"/>
      </w:tblPr>
      <w:tblGrid>
        <w:gridCol w:w="1999"/>
        <w:gridCol w:w="2638"/>
        <w:gridCol w:w="846"/>
        <w:gridCol w:w="990"/>
        <w:gridCol w:w="1779"/>
      </w:tblGrid>
      <w:tr w:rsidR="009247FA" w:rsidRPr="008D7B8D" w:rsidTr="00DE13A4">
        <w:trPr>
          <w:jc w:val="center"/>
        </w:trPr>
        <w:tc>
          <w:tcPr>
            <w:tcW w:w="1999" w:type="dxa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rFonts w:hint="eastAsia"/>
                <w:color w:val="000000" w:themeColor="text1"/>
              </w:rPr>
              <w:t>拟制</w:t>
            </w:r>
            <w:r w:rsidRPr="005C57D4">
              <w:rPr>
                <w:color w:val="000000" w:themeColor="text1"/>
              </w:rPr>
              <w:t>:</w:t>
            </w:r>
          </w:p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color w:val="000000" w:themeColor="text1"/>
              </w:rPr>
              <w:t>Prepared by</w:t>
            </w:r>
          </w:p>
        </w:tc>
        <w:tc>
          <w:tcPr>
            <w:tcW w:w="2638" w:type="dxa"/>
            <w:tcBorders>
              <w:bottom w:val="single" w:sz="6" w:space="0" w:color="auto"/>
            </w:tcBorders>
            <w:vAlign w:val="center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BI</w:t>
            </w:r>
            <w:r>
              <w:rPr>
                <w:rFonts w:hint="eastAsia"/>
                <w:b/>
                <w:color w:val="000000" w:themeColor="text1"/>
              </w:rPr>
              <w:t>平台组</w:t>
            </w:r>
          </w:p>
        </w:tc>
        <w:tc>
          <w:tcPr>
            <w:tcW w:w="846" w:type="dxa"/>
          </w:tcPr>
          <w:p w:rsidR="009247FA" w:rsidRPr="008D7B8D" w:rsidRDefault="009247FA" w:rsidP="00DE13A4">
            <w:pPr>
              <w:widowControl/>
              <w:rPr>
                <w:color w:val="000000" w:themeColor="text1"/>
                <w:sz w:val="24"/>
              </w:rPr>
            </w:pPr>
          </w:p>
        </w:tc>
        <w:tc>
          <w:tcPr>
            <w:tcW w:w="990" w:type="dxa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rFonts w:hint="eastAsia"/>
                <w:color w:val="000000" w:themeColor="text1"/>
              </w:rPr>
              <w:t>日期：</w:t>
            </w:r>
          </w:p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color w:val="000000" w:themeColor="text1"/>
              </w:rPr>
              <w:t>Date</w:t>
            </w:r>
          </w:p>
        </w:tc>
        <w:tc>
          <w:tcPr>
            <w:tcW w:w="1779" w:type="dxa"/>
            <w:tcBorders>
              <w:bottom w:val="single" w:sz="6" w:space="0" w:color="auto"/>
            </w:tcBorders>
            <w:vAlign w:val="center"/>
          </w:tcPr>
          <w:p w:rsidR="009247FA" w:rsidRPr="008D7B8D" w:rsidRDefault="009247FA" w:rsidP="009247FA">
            <w:pPr>
              <w:pStyle w:val="ac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2012-</w:t>
            </w:r>
            <w:r>
              <w:rPr>
                <w:rFonts w:hint="eastAsia"/>
                <w:color w:val="000000" w:themeColor="text1"/>
              </w:rPr>
              <w:t>8</w:t>
            </w:r>
            <w:r>
              <w:rPr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20</w:t>
            </w:r>
          </w:p>
        </w:tc>
      </w:tr>
      <w:tr w:rsidR="009247FA" w:rsidRPr="008D7B8D" w:rsidTr="00DE13A4">
        <w:trPr>
          <w:jc w:val="center"/>
        </w:trPr>
        <w:tc>
          <w:tcPr>
            <w:tcW w:w="1999" w:type="dxa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rFonts w:hint="eastAsia"/>
                <w:color w:val="000000" w:themeColor="text1"/>
              </w:rPr>
              <w:t>审核</w:t>
            </w:r>
            <w:r w:rsidRPr="005C57D4">
              <w:rPr>
                <w:color w:val="000000" w:themeColor="text1"/>
              </w:rPr>
              <w:t>:</w:t>
            </w:r>
          </w:p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color w:val="000000" w:themeColor="text1"/>
              </w:rPr>
              <w:t>Reviewed by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</w:p>
        </w:tc>
        <w:tc>
          <w:tcPr>
            <w:tcW w:w="846" w:type="dxa"/>
          </w:tcPr>
          <w:p w:rsidR="009247FA" w:rsidRPr="008D7B8D" w:rsidRDefault="009247FA" w:rsidP="00DE13A4">
            <w:pPr>
              <w:widowControl/>
              <w:rPr>
                <w:color w:val="000000" w:themeColor="text1"/>
                <w:sz w:val="24"/>
              </w:rPr>
            </w:pPr>
          </w:p>
        </w:tc>
        <w:tc>
          <w:tcPr>
            <w:tcW w:w="990" w:type="dxa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rFonts w:hint="eastAsia"/>
                <w:color w:val="000000" w:themeColor="text1"/>
              </w:rPr>
              <w:t>日期：</w:t>
            </w:r>
          </w:p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color w:val="000000" w:themeColor="text1"/>
              </w:rP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color w:val="000000" w:themeColor="text1"/>
              </w:rPr>
              <w:t>yyyy-mm-dd</w:t>
            </w:r>
          </w:p>
        </w:tc>
      </w:tr>
      <w:tr w:rsidR="009247FA" w:rsidRPr="008D7B8D" w:rsidTr="00DE13A4">
        <w:trPr>
          <w:jc w:val="center"/>
        </w:trPr>
        <w:tc>
          <w:tcPr>
            <w:tcW w:w="1999" w:type="dxa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rFonts w:hint="eastAsia"/>
                <w:color w:val="000000" w:themeColor="text1"/>
              </w:rPr>
              <w:t>批准</w:t>
            </w:r>
            <w:r w:rsidRPr="005C57D4">
              <w:rPr>
                <w:color w:val="000000" w:themeColor="text1"/>
              </w:rPr>
              <w:t>:</w:t>
            </w:r>
          </w:p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color w:val="000000" w:themeColor="text1"/>
              </w:rPr>
              <w:t>Granted by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</w:p>
        </w:tc>
        <w:tc>
          <w:tcPr>
            <w:tcW w:w="846" w:type="dxa"/>
          </w:tcPr>
          <w:p w:rsidR="009247FA" w:rsidRPr="008D7B8D" w:rsidRDefault="009247FA" w:rsidP="00DE13A4">
            <w:pPr>
              <w:widowControl/>
              <w:rPr>
                <w:color w:val="000000" w:themeColor="text1"/>
                <w:sz w:val="24"/>
              </w:rPr>
            </w:pPr>
          </w:p>
        </w:tc>
        <w:tc>
          <w:tcPr>
            <w:tcW w:w="990" w:type="dxa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rFonts w:hint="eastAsia"/>
                <w:color w:val="000000" w:themeColor="text1"/>
              </w:rPr>
              <w:t>日期：</w:t>
            </w:r>
          </w:p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color w:val="000000" w:themeColor="text1"/>
              </w:rP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color w:val="000000" w:themeColor="text1"/>
              </w:rPr>
              <w:t>yyyy-mm-dd</w:t>
            </w:r>
          </w:p>
        </w:tc>
      </w:tr>
    </w:tbl>
    <w:p w:rsidR="009247FA" w:rsidRPr="008D7B8D" w:rsidRDefault="009247FA" w:rsidP="009247FA">
      <w:pPr>
        <w:pStyle w:val="af4"/>
        <w:widowControl/>
        <w:spacing w:line="240" w:lineRule="auto"/>
        <w:rPr>
          <w:color w:val="000000" w:themeColor="text1"/>
        </w:rPr>
      </w:pPr>
      <w:bookmarkStart w:id="0" w:name="_Toc176861199"/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2590800</wp:posOffset>
            </wp:positionH>
            <wp:positionV relativeFrom="paragraph">
              <wp:posOffset>259080</wp:posOffset>
            </wp:positionV>
            <wp:extent cx="571500" cy="571500"/>
            <wp:effectExtent l="19050" t="0" r="0" b="0"/>
            <wp:wrapTopAndBottom/>
            <wp:docPr id="2" name="图片 32" descr="hwi_Logo_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hwi_Logo_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9247FA" w:rsidRPr="008D7B8D" w:rsidRDefault="009247FA" w:rsidP="009247FA">
      <w:pPr>
        <w:pStyle w:val="af4"/>
        <w:widowControl/>
        <w:spacing w:line="240" w:lineRule="auto"/>
        <w:rPr>
          <w:color w:val="000000" w:themeColor="text1"/>
        </w:rPr>
      </w:pPr>
    </w:p>
    <w:p w:rsidR="009247FA" w:rsidRPr="008D7B8D" w:rsidRDefault="009247FA" w:rsidP="009247FA">
      <w:pPr>
        <w:pStyle w:val="af9"/>
        <w:spacing w:line="240" w:lineRule="auto"/>
        <w:rPr>
          <w:b/>
          <w:color w:val="000000" w:themeColor="text1"/>
        </w:rPr>
      </w:pPr>
      <w:r w:rsidRPr="005C57D4">
        <w:rPr>
          <w:rFonts w:hint="eastAsia"/>
          <w:color w:val="000000" w:themeColor="text1"/>
        </w:rPr>
        <w:t>华为技术有限公司</w:t>
      </w:r>
    </w:p>
    <w:p w:rsidR="009247FA" w:rsidRPr="008D7B8D" w:rsidRDefault="009247FA" w:rsidP="009247FA">
      <w:pPr>
        <w:pStyle w:val="af9"/>
        <w:spacing w:line="240" w:lineRule="auto"/>
        <w:rPr>
          <w:b/>
          <w:color w:val="000000" w:themeColor="text1"/>
        </w:rPr>
      </w:pPr>
      <w:r w:rsidRPr="005C57D4">
        <w:rPr>
          <w:color w:val="000000" w:themeColor="text1"/>
        </w:rPr>
        <w:t>Huawei Technologies Co., Ltd.</w:t>
      </w:r>
    </w:p>
    <w:p w:rsidR="009247FA" w:rsidRPr="008D7B8D" w:rsidRDefault="009247FA" w:rsidP="009247FA">
      <w:pPr>
        <w:pStyle w:val="ac"/>
        <w:rPr>
          <w:b/>
          <w:color w:val="000000" w:themeColor="text1"/>
        </w:rPr>
      </w:pPr>
      <w:r w:rsidRPr="005C57D4">
        <w:rPr>
          <w:rFonts w:hint="eastAsia"/>
          <w:color w:val="000000" w:themeColor="text1"/>
        </w:rPr>
        <w:t>版权所有</w:t>
      </w:r>
      <w:r w:rsidRPr="005C57D4">
        <w:rPr>
          <w:color w:val="000000" w:themeColor="text1"/>
        </w:rPr>
        <w:t xml:space="preserve">  </w:t>
      </w:r>
      <w:r w:rsidRPr="005C57D4">
        <w:rPr>
          <w:rFonts w:hint="eastAsia"/>
          <w:color w:val="000000" w:themeColor="text1"/>
        </w:rPr>
        <w:t>侵权必究</w:t>
      </w:r>
    </w:p>
    <w:p w:rsidR="009247FA" w:rsidRDefault="009247FA" w:rsidP="009247FA">
      <w:pPr>
        <w:pStyle w:val="ac"/>
        <w:rPr>
          <w:color w:val="000000" w:themeColor="text1"/>
        </w:rPr>
      </w:pPr>
      <w:r w:rsidRPr="005C57D4">
        <w:rPr>
          <w:color w:val="000000" w:themeColor="text1"/>
        </w:rPr>
        <w:t>All rights reserved</w:t>
      </w:r>
    </w:p>
    <w:p w:rsidR="009247FA" w:rsidRDefault="009247FA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 w:themeColor="text1"/>
        </w:rPr>
      </w:pPr>
      <w:r>
        <w:rPr>
          <w:color w:val="000000" w:themeColor="text1"/>
        </w:rPr>
        <w:br w:type="page"/>
      </w:r>
    </w:p>
    <w:p w:rsidR="009247FA" w:rsidRPr="008D7B8D" w:rsidRDefault="009247FA" w:rsidP="009247FA">
      <w:pPr>
        <w:pStyle w:val="ac"/>
        <w:rPr>
          <w:b/>
          <w:color w:val="000000" w:themeColor="text1"/>
        </w:rPr>
      </w:pPr>
    </w:p>
    <w:p w:rsidR="009247FA" w:rsidRPr="008D7B8D" w:rsidRDefault="009247FA" w:rsidP="009247FA">
      <w:pPr>
        <w:pStyle w:val="ad"/>
        <w:widowControl/>
        <w:spacing w:line="240" w:lineRule="auto"/>
        <w:rPr>
          <w:color w:val="000000" w:themeColor="text1"/>
        </w:rPr>
      </w:pPr>
      <w:r w:rsidRPr="005C57D4">
        <w:rPr>
          <w:rFonts w:hint="eastAsia"/>
          <w:color w:val="000000" w:themeColor="text1"/>
        </w:rPr>
        <w:t>修订记录</w:t>
      </w:r>
      <w:r w:rsidRPr="005C57D4">
        <w:rPr>
          <w:color w:val="000000" w:themeColor="text1"/>
        </w:rPr>
        <w:t>Revision record</w:t>
      </w:r>
      <w:r>
        <w:rPr>
          <w:rFonts w:hint="eastAsia"/>
          <w:color w:val="000000" w:themeColor="text1"/>
        </w:rPr>
        <w:t>·</w:t>
      </w:r>
    </w:p>
    <w:tbl>
      <w:tblPr>
        <w:tblW w:w="5000" w:type="pct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476"/>
        <w:gridCol w:w="1275"/>
        <w:gridCol w:w="3769"/>
        <w:gridCol w:w="1900"/>
      </w:tblGrid>
      <w:tr w:rsidR="009247FA" w:rsidRPr="008D7B8D" w:rsidTr="00DE13A4">
        <w:trPr>
          <w:cantSplit/>
          <w:jc w:val="center"/>
        </w:trPr>
        <w:tc>
          <w:tcPr>
            <w:tcW w:w="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Pr="008D7B8D" w:rsidRDefault="009247FA" w:rsidP="00DE13A4">
            <w:pPr>
              <w:pStyle w:val="afe"/>
              <w:widowControl/>
              <w:rPr>
                <w:b w:val="0"/>
                <w:color w:val="000000" w:themeColor="text1"/>
              </w:rPr>
            </w:pPr>
            <w:r w:rsidRPr="005C57D4">
              <w:rPr>
                <w:rFonts w:ascii="宋体" w:hint="eastAsia"/>
                <w:b w:val="0"/>
                <w:color w:val="000000" w:themeColor="text1"/>
              </w:rPr>
              <w:t>日期</w:t>
            </w:r>
          </w:p>
          <w:p w:rsidR="009247FA" w:rsidRPr="008D7B8D" w:rsidRDefault="009247FA" w:rsidP="00DE13A4">
            <w:pPr>
              <w:pStyle w:val="afe"/>
              <w:widowControl/>
              <w:rPr>
                <w:b w:val="0"/>
                <w:color w:val="000000" w:themeColor="text1"/>
              </w:rPr>
            </w:pPr>
            <w:r w:rsidRPr="005C57D4">
              <w:rPr>
                <w:b w:val="0"/>
                <w:color w:val="000000" w:themeColor="text1"/>
              </w:rPr>
              <w:t>Date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Pr="008D7B8D" w:rsidRDefault="009247FA" w:rsidP="00DE13A4">
            <w:pPr>
              <w:pStyle w:val="afe"/>
              <w:widowControl/>
              <w:rPr>
                <w:b w:val="0"/>
                <w:color w:val="000000" w:themeColor="text1"/>
              </w:rPr>
            </w:pPr>
            <w:r w:rsidRPr="005C57D4">
              <w:rPr>
                <w:rFonts w:ascii="宋体" w:hint="eastAsia"/>
                <w:b w:val="0"/>
                <w:color w:val="000000" w:themeColor="text1"/>
              </w:rPr>
              <w:t>修订版本</w:t>
            </w:r>
            <w:r w:rsidRPr="005C57D4">
              <w:rPr>
                <w:b w:val="0"/>
                <w:color w:val="000000" w:themeColor="text1"/>
              </w:rPr>
              <w:t>Revision version</w:t>
            </w:r>
          </w:p>
        </w:tc>
        <w:tc>
          <w:tcPr>
            <w:tcW w:w="2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Pr="008D7B8D" w:rsidRDefault="009247FA" w:rsidP="00DE13A4">
            <w:pPr>
              <w:pStyle w:val="afe"/>
              <w:widowControl/>
              <w:rPr>
                <w:rFonts w:ascii="宋体"/>
                <w:b w:val="0"/>
                <w:color w:val="000000" w:themeColor="text1"/>
              </w:rPr>
            </w:pPr>
            <w:r w:rsidRPr="005C57D4">
              <w:rPr>
                <w:rFonts w:ascii="宋体" w:hint="eastAsia"/>
                <w:b w:val="0"/>
                <w:color w:val="000000" w:themeColor="text1"/>
              </w:rPr>
              <w:t xml:space="preserve">修改描述 </w:t>
            </w:r>
          </w:p>
          <w:p w:rsidR="009247FA" w:rsidRPr="008D7B8D" w:rsidRDefault="009247FA" w:rsidP="00DE13A4">
            <w:pPr>
              <w:pStyle w:val="afe"/>
              <w:widowControl/>
              <w:rPr>
                <w:b w:val="0"/>
                <w:color w:val="000000" w:themeColor="text1"/>
              </w:rPr>
            </w:pPr>
            <w:r w:rsidRPr="005C57D4">
              <w:rPr>
                <w:rFonts w:ascii="宋体"/>
                <w:b w:val="0"/>
                <w:color w:val="000000" w:themeColor="text1"/>
              </w:rPr>
              <w:t xml:space="preserve">change </w:t>
            </w:r>
            <w:r w:rsidRPr="005C57D4">
              <w:rPr>
                <w:b w:val="0"/>
                <w:color w:val="000000" w:themeColor="text1"/>
              </w:rPr>
              <w:t>Description</w:t>
            </w:r>
          </w:p>
        </w:tc>
        <w:tc>
          <w:tcPr>
            <w:tcW w:w="1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Pr="008D7B8D" w:rsidRDefault="009247FA" w:rsidP="00DE13A4">
            <w:pPr>
              <w:pStyle w:val="afe"/>
              <w:widowControl/>
              <w:rPr>
                <w:rFonts w:ascii="宋体"/>
                <w:b w:val="0"/>
                <w:color w:val="000000" w:themeColor="text1"/>
              </w:rPr>
            </w:pPr>
            <w:r w:rsidRPr="005C57D4">
              <w:rPr>
                <w:rFonts w:ascii="宋体" w:hint="eastAsia"/>
                <w:b w:val="0"/>
                <w:color w:val="000000" w:themeColor="text1"/>
              </w:rPr>
              <w:t>作者</w:t>
            </w:r>
          </w:p>
          <w:p w:rsidR="009247FA" w:rsidRPr="008D7B8D" w:rsidRDefault="009247FA" w:rsidP="00DE13A4">
            <w:pPr>
              <w:pStyle w:val="afe"/>
              <w:widowControl/>
              <w:rPr>
                <w:b w:val="0"/>
                <w:color w:val="000000" w:themeColor="text1"/>
              </w:rPr>
            </w:pPr>
            <w:r w:rsidRPr="005C57D4">
              <w:rPr>
                <w:b w:val="0"/>
                <w:color w:val="000000" w:themeColor="text1"/>
              </w:rPr>
              <w:t>Author</w:t>
            </w:r>
          </w:p>
        </w:tc>
      </w:tr>
      <w:tr w:rsidR="009247FA" w:rsidRPr="008D7B8D" w:rsidTr="00DE13A4">
        <w:trPr>
          <w:cantSplit/>
          <w:trHeight w:hRule="exact" w:val="341"/>
          <w:jc w:val="center"/>
        </w:trPr>
        <w:tc>
          <w:tcPr>
            <w:tcW w:w="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Pr="008D7B8D" w:rsidRDefault="009247FA" w:rsidP="009247FA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color w:val="000000" w:themeColor="text1"/>
                <w:sz w:val="24"/>
                <w:lang w:val="it-IT"/>
              </w:rPr>
              <w:t>2012-0</w:t>
            </w:r>
            <w:r>
              <w:rPr>
                <w:rFonts w:hint="eastAsia"/>
                <w:color w:val="000000" w:themeColor="text1"/>
                <w:sz w:val="24"/>
                <w:lang w:val="it-IT"/>
              </w:rPr>
              <w:t>8</w:t>
            </w:r>
            <w:r>
              <w:rPr>
                <w:color w:val="000000" w:themeColor="text1"/>
                <w:sz w:val="24"/>
                <w:lang w:val="it-IT"/>
              </w:rPr>
              <w:t>-</w:t>
            </w:r>
            <w:r>
              <w:rPr>
                <w:rFonts w:hint="eastAsia"/>
                <w:color w:val="000000" w:themeColor="text1"/>
                <w:sz w:val="24"/>
                <w:lang w:val="it-IT"/>
              </w:rPr>
              <w:t>20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Pr="008D7B8D" w:rsidRDefault="009247FA" w:rsidP="009247FA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rFonts w:hint="eastAsia"/>
                <w:color w:val="000000" w:themeColor="text1"/>
                <w:sz w:val="24"/>
                <w:lang w:val="it-IT"/>
              </w:rPr>
              <w:t>V1.0</w:t>
            </w:r>
          </w:p>
        </w:tc>
        <w:tc>
          <w:tcPr>
            <w:tcW w:w="2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Pr="008A0218" w:rsidRDefault="009247FA" w:rsidP="00DE13A4">
            <w:pPr>
              <w:widowControl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1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Pr="008D7B8D" w:rsidRDefault="009247FA" w:rsidP="00DE13A4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rFonts w:hint="eastAsia"/>
                <w:color w:val="000000" w:themeColor="text1"/>
                <w:sz w:val="24"/>
                <w:lang w:val="it-IT"/>
              </w:rPr>
              <w:t>王光明</w:t>
            </w:r>
          </w:p>
        </w:tc>
      </w:tr>
      <w:tr w:rsidR="009247FA" w:rsidRPr="008D7B8D" w:rsidTr="009247FA">
        <w:trPr>
          <w:cantSplit/>
          <w:trHeight w:hRule="exact" w:val="1075"/>
          <w:jc w:val="center"/>
        </w:trPr>
        <w:tc>
          <w:tcPr>
            <w:tcW w:w="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Default="00705A6F" w:rsidP="00DE13A4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rFonts w:hint="eastAsia"/>
                <w:color w:val="000000" w:themeColor="text1"/>
                <w:sz w:val="24"/>
                <w:lang w:val="it-IT"/>
              </w:rPr>
              <w:t>2013-04-09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Default="00705A6F" w:rsidP="00DE13A4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color w:val="000000" w:themeColor="text1"/>
                <w:sz w:val="24"/>
                <w:lang w:val="it-IT"/>
              </w:rPr>
              <w:t>V1.1</w:t>
            </w:r>
          </w:p>
        </w:tc>
        <w:tc>
          <w:tcPr>
            <w:tcW w:w="2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Pr="00705A6F" w:rsidRDefault="00705A6F" w:rsidP="00705A6F">
            <w:pPr>
              <w:pStyle w:val="TableText"/>
              <w:ind w:left="210" w:hangingChars="100" w:hanging="210"/>
              <w:rPr>
                <w:lang w:val="it-IT"/>
              </w:rPr>
            </w:pPr>
            <w:r>
              <w:rPr>
                <w:rFonts w:hint="eastAsia"/>
              </w:rPr>
              <w:t>用户群准备</w:t>
            </w:r>
            <w:r>
              <w:rPr>
                <w:rFonts w:cs="Times New Roman" w:hint="eastAsia"/>
              </w:rPr>
              <w:t>接口</w:t>
            </w:r>
            <w:r>
              <w:rPr>
                <w:rFonts w:hint="eastAsia"/>
                <w:color w:val="000000" w:themeColor="text1"/>
                <w:sz w:val="24"/>
              </w:rPr>
              <w:t>增加</w:t>
            </w:r>
            <w:r w:rsidR="008754C7">
              <w:t>imei_file_</w:t>
            </w:r>
            <w:r w:rsidR="008754C7">
              <w:rPr>
                <w:rFonts w:hint="eastAsia"/>
              </w:rPr>
              <w:t>id</w:t>
            </w:r>
            <w:r>
              <w:rPr>
                <w:rFonts w:hint="eastAsia"/>
                <w:lang w:val="it-IT"/>
              </w:rPr>
              <w:t>字段</w:t>
            </w:r>
          </w:p>
        </w:tc>
        <w:tc>
          <w:tcPr>
            <w:tcW w:w="1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Default="00705A6F" w:rsidP="00DE13A4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rFonts w:hint="eastAsia"/>
                <w:color w:val="000000" w:themeColor="text1"/>
                <w:sz w:val="24"/>
                <w:lang w:val="it-IT"/>
              </w:rPr>
              <w:t>邱长生</w:t>
            </w:r>
          </w:p>
        </w:tc>
      </w:tr>
      <w:tr w:rsidR="009247FA" w:rsidRPr="008D7B8D" w:rsidTr="009247FA">
        <w:trPr>
          <w:cantSplit/>
          <w:trHeight w:hRule="exact" w:val="1091"/>
          <w:jc w:val="center"/>
        </w:trPr>
        <w:tc>
          <w:tcPr>
            <w:tcW w:w="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Default="00672A16" w:rsidP="00DE13A4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rFonts w:hint="eastAsia"/>
                <w:color w:val="000000" w:themeColor="text1"/>
                <w:sz w:val="24"/>
                <w:lang w:val="it-IT"/>
              </w:rPr>
              <w:t>2013-07-08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Default="00672A16" w:rsidP="00DE13A4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color w:val="000000" w:themeColor="text1"/>
                <w:sz w:val="24"/>
                <w:lang w:val="it-IT"/>
              </w:rPr>
              <w:t>V</w:t>
            </w:r>
            <w:r>
              <w:rPr>
                <w:rFonts w:hint="eastAsia"/>
                <w:color w:val="000000" w:themeColor="text1"/>
                <w:sz w:val="24"/>
                <w:lang w:val="it-IT"/>
              </w:rPr>
              <w:t>1.1</w:t>
            </w:r>
          </w:p>
        </w:tc>
        <w:tc>
          <w:tcPr>
            <w:tcW w:w="2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Default="00672A16" w:rsidP="00DE13A4">
            <w:pPr>
              <w:widowControl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</w:rPr>
              <w:t>用户群准备接口</w:t>
            </w:r>
            <w:r>
              <w:rPr>
                <w:rFonts w:hint="eastAsia"/>
                <w:color w:val="000000" w:themeColor="text1"/>
                <w:sz w:val="24"/>
              </w:rPr>
              <w:t>增加</w:t>
            </w:r>
            <w:r>
              <w:t>user_ad_flag</w:t>
            </w:r>
            <w:r>
              <w:rPr>
                <w:rFonts w:hint="eastAsia"/>
                <w:lang w:val="it-IT"/>
              </w:rPr>
              <w:t>字段</w:t>
            </w:r>
          </w:p>
        </w:tc>
        <w:tc>
          <w:tcPr>
            <w:tcW w:w="1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Default="00672A16" w:rsidP="00DE13A4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rFonts w:hint="eastAsia"/>
                <w:color w:val="000000" w:themeColor="text1"/>
                <w:sz w:val="24"/>
                <w:lang w:val="it-IT"/>
              </w:rPr>
              <w:t>邱长生</w:t>
            </w:r>
          </w:p>
        </w:tc>
      </w:tr>
      <w:tr w:rsidR="00DD451A" w:rsidRPr="008D7B8D" w:rsidTr="00DD451A">
        <w:trPr>
          <w:cantSplit/>
          <w:trHeight w:hRule="exact" w:val="1091"/>
          <w:jc w:val="center"/>
        </w:trPr>
        <w:tc>
          <w:tcPr>
            <w:tcW w:w="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51A" w:rsidRDefault="00DD451A" w:rsidP="00DD451A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rFonts w:hint="eastAsia"/>
                <w:color w:val="000000" w:themeColor="text1"/>
                <w:sz w:val="24"/>
                <w:lang w:val="it-IT"/>
              </w:rPr>
              <w:t>2013-08-16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51A" w:rsidRDefault="00DD451A" w:rsidP="00DD451A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color w:val="000000" w:themeColor="text1"/>
                <w:sz w:val="24"/>
                <w:lang w:val="it-IT"/>
              </w:rPr>
              <w:t>V</w:t>
            </w:r>
            <w:r>
              <w:rPr>
                <w:rFonts w:hint="eastAsia"/>
                <w:color w:val="000000" w:themeColor="text1"/>
                <w:sz w:val="24"/>
                <w:lang w:val="it-IT"/>
              </w:rPr>
              <w:t>1.5</w:t>
            </w:r>
          </w:p>
        </w:tc>
        <w:tc>
          <w:tcPr>
            <w:tcW w:w="2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51A" w:rsidRPr="00DD451A" w:rsidRDefault="000C507E" w:rsidP="00AE3587">
            <w:pPr>
              <w:widowControl/>
              <w:jc w:val="center"/>
            </w:pPr>
            <w:r>
              <w:rPr>
                <w:rFonts w:hint="eastAsia"/>
              </w:rPr>
              <w:t>用户群准备接口去除</w:t>
            </w:r>
            <w:r>
              <w:rPr>
                <w:rFonts w:hint="eastAsia"/>
              </w:rPr>
              <w:t>filter_stmt</w:t>
            </w:r>
            <w:r>
              <w:rPr>
                <w:rFonts w:hint="eastAsia"/>
              </w:rPr>
              <w:t>字段，新增</w:t>
            </w:r>
            <w:r>
              <w:rPr>
                <w:rFonts w:hint="eastAsia"/>
              </w:rPr>
              <w:t>condition</w:t>
            </w:r>
            <w:r>
              <w:rPr>
                <w:rFonts w:hint="eastAsia"/>
              </w:rPr>
              <w:t>字段</w:t>
            </w:r>
          </w:p>
        </w:tc>
        <w:tc>
          <w:tcPr>
            <w:tcW w:w="1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51A" w:rsidRDefault="00DD451A" w:rsidP="00AE3587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rFonts w:hint="eastAsia"/>
                <w:color w:val="000000" w:themeColor="text1"/>
                <w:sz w:val="24"/>
                <w:lang w:val="it-IT"/>
              </w:rPr>
              <w:t>邱长生</w:t>
            </w:r>
          </w:p>
        </w:tc>
      </w:tr>
    </w:tbl>
    <w:p w:rsidR="009247FA" w:rsidRDefault="009247FA" w:rsidP="009247FA">
      <w:pPr>
        <w:pStyle w:val="aff"/>
        <w:spacing w:line="240" w:lineRule="auto"/>
        <w:rPr>
          <w:color w:val="000000" w:themeColor="text1"/>
        </w:rPr>
      </w:pPr>
    </w:p>
    <w:p w:rsidR="009247FA" w:rsidRDefault="009247FA">
      <w:pPr>
        <w:widowControl/>
        <w:autoSpaceDE/>
        <w:autoSpaceDN/>
        <w:adjustRightInd/>
        <w:spacing w:line="240" w:lineRule="auto"/>
        <w:rPr>
          <w:rFonts w:ascii="Arial" w:eastAsia="黑体" w:hAnsi="Arial" w:cs="Arial"/>
          <w:sz w:val="24"/>
          <w:szCs w:val="24"/>
        </w:rPr>
      </w:pPr>
      <w:r>
        <w:br w:type="page"/>
      </w:r>
    </w:p>
    <w:p w:rsidR="009247FA" w:rsidRPr="009247FA" w:rsidRDefault="009247FA" w:rsidP="009247FA">
      <w:pPr>
        <w:pStyle w:val="2"/>
        <w:numPr>
          <w:ilvl w:val="0"/>
          <w:numId w:val="0"/>
        </w:numPr>
        <w:ind w:left="57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BI</w:t>
      </w:r>
      <w:r w:rsidRPr="009247FA">
        <w:rPr>
          <w:rFonts w:hint="eastAsia"/>
          <w:sz w:val="32"/>
          <w:szCs w:val="32"/>
        </w:rPr>
        <w:t>数据开放平台外部接口</w:t>
      </w:r>
    </w:p>
    <w:p w:rsidR="008A194D" w:rsidRDefault="008A194D">
      <w:pPr>
        <w:pStyle w:val="2"/>
        <w:rPr>
          <w:rFonts w:cs="Times New Roman"/>
        </w:rPr>
      </w:pPr>
      <w:r>
        <w:rPr>
          <w:rFonts w:cs="黑体" w:hint="eastAsia"/>
        </w:rPr>
        <w:t>接口协议描述</w:t>
      </w:r>
    </w:p>
    <w:p w:rsidR="008A194D" w:rsidRDefault="008A194D" w:rsidP="00A865C3">
      <w:pPr>
        <w:ind w:firstLineChars="150" w:firstLine="315"/>
      </w:pPr>
      <w:r>
        <w:rPr>
          <w:rFonts w:cs="宋体" w:hint="eastAsia"/>
        </w:rPr>
        <w:t>请求协议接口数据格式：</w:t>
      </w:r>
      <w:r w:rsidR="00F865B3">
        <w:t>JSON</w:t>
      </w:r>
    </w:p>
    <w:p w:rsidR="008A194D" w:rsidRDefault="008A194D" w:rsidP="00A865C3">
      <w:pPr>
        <w:ind w:firstLineChars="150" w:firstLine="315"/>
      </w:pPr>
      <w:r>
        <w:rPr>
          <w:rFonts w:cs="宋体" w:hint="eastAsia"/>
        </w:rPr>
        <w:t>响应协议接口数据格式：</w:t>
      </w:r>
      <w:r>
        <w:t>JSON</w:t>
      </w:r>
    </w:p>
    <w:p w:rsidR="008A194D" w:rsidRDefault="008A194D" w:rsidP="00C1231D">
      <w:pPr>
        <w:ind w:firstLineChars="150" w:firstLine="315"/>
      </w:pPr>
      <w:r>
        <w:rPr>
          <w:rFonts w:cs="宋体" w:hint="eastAsia"/>
        </w:rPr>
        <w:t>协议接口数据字符编码：</w:t>
      </w:r>
      <w:r>
        <w:t xml:space="preserve">UTF-8 </w:t>
      </w:r>
    </w:p>
    <w:p w:rsidR="008A194D" w:rsidRDefault="00AB4E47" w:rsidP="0018100E">
      <w:pPr>
        <w:pStyle w:val="2"/>
      </w:pPr>
      <w:r>
        <w:rPr>
          <w:rFonts w:hint="eastAsia"/>
        </w:rPr>
        <w:t>https</w:t>
      </w:r>
      <w:r w:rsidR="0018100E">
        <w:rPr>
          <w:rFonts w:hint="eastAsia"/>
        </w:rPr>
        <w:t>消息头</w:t>
      </w:r>
    </w:p>
    <w:p w:rsidR="00460A2F" w:rsidRDefault="004C3E59" w:rsidP="00460A2F">
      <w:r>
        <w:rPr>
          <w:rFonts w:hint="eastAsia"/>
        </w:rPr>
        <w:t>所有对外</w:t>
      </w:r>
      <w:r w:rsidR="00460A2F">
        <w:rPr>
          <w:rFonts w:hint="eastAsia"/>
        </w:rPr>
        <w:t>接口调用都是基于</w:t>
      </w:r>
      <w:r w:rsidR="00AB4E47">
        <w:rPr>
          <w:rFonts w:hint="eastAsia"/>
        </w:rPr>
        <w:t>https</w:t>
      </w:r>
      <w:r w:rsidR="00460A2F">
        <w:rPr>
          <w:rFonts w:hint="eastAsia"/>
        </w:rPr>
        <w:t>协议的，通过在</w:t>
      </w:r>
      <w:r w:rsidR="00AB4E47">
        <w:rPr>
          <w:rFonts w:hint="eastAsia"/>
        </w:rPr>
        <w:t>https</w:t>
      </w:r>
      <w:r w:rsidR="00801284" w:rsidRPr="00425092">
        <w:t>请求头</w:t>
      </w:r>
      <w:r w:rsidR="00801284" w:rsidRPr="00425092">
        <w:t>Authorization</w:t>
      </w:r>
      <w:r w:rsidR="00801284" w:rsidRPr="00425092">
        <w:t>字段中</w:t>
      </w:r>
      <w:r w:rsidR="00801284">
        <w:rPr>
          <w:rFonts w:hint="eastAsia"/>
        </w:rPr>
        <w:t>字符串（</w:t>
      </w:r>
      <w:r w:rsidR="00BD15B5">
        <w:rPr>
          <w:rFonts w:hint="eastAsia"/>
        </w:rPr>
        <w:t>SHA-256(</w:t>
      </w:r>
      <w:r w:rsidR="00BD15B5">
        <w:rPr>
          <w:rFonts w:hint="eastAsia"/>
        </w:rPr>
        <w:t>授权码</w:t>
      </w:r>
      <w:r w:rsidR="00BD15B5">
        <w:rPr>
          <w:rFonts w:hint="eastAsia"/>
        </w:rPr>
        <w:t>+app</w:t>
      </w:r>
      <w:r w:rsidR="00801284">
        <w:t>_id</w:t>
      </w:r>
      <w:r w:rsidR="00BD15B5">
        <w:rPr>
          <w:rFonts w:hint="eastAsia"/>
        </w:rPr>
        <w:t>+</w:t>
      </w:r>
      <w:r w:rsidR="00BD15B5">
        <w:t>timestamp</w:t>
      </w:r>
      <w:r w:rsidR="00BD15B5">
        <w:rPr>
          <w:rFonts w:hint="eastAsia"/>
        </w:rPr>
        <w:t>)</w:t>
      </w:r>
      <w:r w:rsidR="00BD15B5">
        <w:rPr>
          <w:rFonts w:hint="eastAsia"/>
        </w:rPr>
        <w:t>为值</w:t>
      </w:r>
      <w:r w:rsidR="00BD15B5">
        <w:rPr>
          <w:rFonts w:hint="eastAsia"/>
        </w:rPr>
        <w:t>)</w:t>
      </w:r>
      <w:r w:rsidR="00460A2F">
        <w:rPr>
          <w:rFonts w:hint="eastAsia"/>
        </w:rPr>
        <w:t>来进行身份验证。其中授权码</w:t>
      </w:r>
      <w:r w:rsidR="00FB7D3F">
        <w:rPr>
          <w:rFonts w:hint="eastAsia"/>
        </w:rPr>
        <w:t>是字符串类型，</w:t>
      </w:r>
      <w:r w:rsidR="00460A2F">
        <w:rPr>
          <w:rFonts w:hint="eastAsia"/>
        </w:rPr>
        <w:t>由</w:t>
      </w:r>
      <w:r w:rsidR="00801284">
        <w:rPr>
          <w:rFonts w:hint="eastAsia"/>
        </w:rPr>
        <w:t>开放平台</w:t>
      </w:r>
      <w:r w:rsidR="00460A2F">
        <w:rPr>
          <w:rFonts w:hint="eastAsia"/>
        </w:rPr>
        <w:t>线下发放，定期更新</w:t>
      </w:r>
      <w:r w:rsidR="00FB7D3F">
        <w:rPr>
          <w:rFonts w:hint="eastAsia"/>
        </w:rPr>
        <w:t>；</w:t>
      </w:r>
      <w:r w:rsidR="006630BC" w:rsidRPr="006630BC">
        <w:t>timestamp</w:t>
      </w:r>
      <w:r w:rsidR="00460A2F">
        <w:rPr>
          <w:rFonts w:hint="eastAsia"/>
        </w:rPr>
        <w:t>是</w:t>
      </w:r>
      <w:r w:rsidR="00460A2F">
        <w:rPr>
          <w:rFonts w:hint="eastAsia"/>
        </w:rPr>
        <w:t xml:space="preserve"> integer</w:t>
      </w:r>
      <w:r w:rsidR="00460A2F">
        <w:rPr>
          <w:rFonts w:hint="eastAsia"/>
        </w:rPr>
        <w:t>类型，使用绝对秒表示的时间</w:t>
      </w:r>
      <w:r w:rsidR="00FB7D3F">
        <w:rPr>
          <w:rFonts w:hint="eastAsia"/>
        </w:rPr>
        <w:t>；</w:t>
      </w:r>
      <w:r w:rsidR="00460A2F">
        <w:rPr>
          <w:rFonts w:hint="eastAsia"/>
        </w:rPr>
        <w:t>app</w:t>
      </w:r>
      <w:r w:rsidR="00801284">
        <w:t>_id</w:t>
      </w:r>
      <w:r w:rsidR="00FB7D3F">
        <w:rPr>
          <w:rFonts w:hint="eastAsia"/>
        </w:rPr>
        <w:t>是</w:t>
      </w:r>
      <w:r w:rsidR="00460A2F">
        <w:rPr>
          <w:rFonts w:hint="eastAsia"/>
        </w:rPr>
        <w:t>String</w:t>
      </w:r>
      <w:r w:rsidR="00FB7D3F">
        <w:rPr>
          <w:rFonts w:hint="eastAsia"/>
        </w:rPr>
        <w:t>类型</w:t>
      </w:r>
      <w:r w:rsidR="00460A2F">
        <w:rPr>
          <w:rFonts w:hint="eastAsia"/>
        </w:rPr>
        <w:t>,</w:t>
      </w:r>
      <w:r w:rsidR="00FB7D3F">
        <w:rPr>
          <w:rFonts w:hint="eastAsia"/>
        </w:rPr>
        <w:t>为</w:t>
      </w:r>
      <w:r w:rsidR="00460A2F">
        <w:rPr>
          <w:rFonts w:hint="eastAsia"/>
        </w:rPr>
        <w:t>应用标识</w:t>
      </w:r>
      <w:r w:rsidR="005B03F0">
        <w:rPr>
          <w:rFonts w:hint="eastAsia"/>
        </w:rPr>
        <w:t>。</w:t>
      </w:r>
    </w:p>
    <w:p w:rsidR="008A194D" w:rsidRDefault="00137901">
      <w:pPr>
        <w:pStyle w:val="2"/>
        <w:rPr>
          <w:rFonts w:cs="Times New Roman"/>
        </w:rPr>
      </w:pPr>
      <w:r>
        <w:rPr>
          <w:rFonts w:cs="Times New Roman" w:hint="eastAsia"/>
        </w:rPr>
        <w:t>查询用户总数接口</w:t>
      </w:r>
    </w:p>
    <w:p w:rsidR="008A194D" w:rsidRDefault="008A194D" w:rsidP="00A865C3">
      <w:pPr>
        <w:ind w:firstLineChars="150" w:firstLine="315"/>
      </w:pPr>
      <w:r>
        <w:rPr>
          <w:rFonts w:cs="宋体" w:hint="eastAsia"/>
        </w:rPr>
        <w:t>方法名称：</w:t>
      </w:r>
      <w:r w:rsidR="00801284">
        <w:t>/v1</w:t>
      </w:r>
      <w:r w:rsidR="004C3E59">
        <w:t>/user/analysis/</w:t>
      </w:r>
      <w:r w:rsidR="007E09F6">
        <w:t>user_</w:t>
      </w:r>
      <w:r w:rsidR="00795423">
        <w:t>query</w:t>
      </w:r>
    </w:p>
    <w:p w:rsidR="008A194D" w:rsidRDefault="00DD7957" w:rsidP="00A865C3">
      <w:pPr>
        <w:ind w:firstLineChars="150" w:firstLine="315"/>
      </w:pPr>
      <w:r>
        <w:rPr>
          <w:rFonts w:cs="宋体" w:hint="eastAsia"/>
        </w:rPr>
        <w:t>方法描述：</w:t>
      </w:r>
      <w:r w:rsidR="003233D7">
        <w:rPr>
          <w:rFonts w:hint="eastAsia"/>
        </w:rPr>
        <w:t>查询用户总数</w:t>
      </w:r>
      <w:r w:rsidR="008A194D">
        <w:rPr>
          <w:rFonts w:cs="宋体" w:hint="eastAsia"/>
        </w:rPr>
        <w:t>。</w:t>
      </w:r>
      <w:r w:rsidR="008A194D">
        <w:t xml:space="preserve"> </w:t>
      </w:r>
    </w:p>
    <w:p w:rsidR="00956B4E" w:rsidRDefault="00956B4E" w:rsidP="00A865C3">
      <w:pPr>
        <w:ind w:firstLineChars="150" w:firstLine="315"/>
      </w:pPr>
      <w:r>
        <w:rPr>
          <w:rFonts w:cs="宋体" w:hint="eastAsia"/>
        </w:rPr>
        <w:t>方向：</w:t>
      </w:r>
      <w:r w:rsidR="00352401">
        <w:rPr>
          <w:rFonts w:cs="宋体" w:hint="eastAsia"/>
        </w:rPr>
        <w:t>HiAD</w:t>
      </w:r>
      <w:r w:rsidR="00352401">
        <w:rPr>
          <w:rFonts w:cs="宋体" w:hint="eastAsia"/>
        </w:rPr>
        <w:t>广告</w:t>
      </w:r>
      <w:r>
        <w:t xml:space="preserve">——&gt; </w:t>
      </w:r>
      <w:r w:rsidR="00352401">
        <w:rPr>
          <w:rFonts w:cs="宋体" w:hint="eastAsia"/>
        </w:rPr>
        <w:t>BI</w:t>
      </w:r>
      <w:r w:rsidR="00352401">
        <w:rPr>
          <w:rFonts w:cs="宋体" w:hint="eastAsia"/>
        </w:rPr>
        <w:t>数据开放平台</w:t>
      </w:r>
    </w:p>
    <w:p w:rsidR="008A194D" w:rsidRDefault="00AB4E47" w:rsidP="00A865C3">
      <w:pPr>
        <w:ind w:firstLineChars="150" w:firstLine="315"/>
      </w:pPr>
      <w:r>
        <w:t>HTTPS</w:t>
      </w:r>
      <w:r w:rsidR="008A194D">
        <w:rPr>
          <w:rFonts w:cs="宋体" w:hint="eastAsia"/>
        </w:rPr>
        <w:t>请求方式：</w:t>
      </w:r>
      <w:r w:rsidR="008A194D">
        <w:t xml:space="preserve"> </w:t>
      </w:r>
      <w:r w:rsidR="0002353D">
        <w:rPr>
          <w:rFonts w:hint="eastAsia"/>
        </w:rPr>
        <w:t>POST</w:t>
      </w:r>
    </w:p>
    <w:p w:rsidR="00983EFA" w:rsidRDefault="00983EFA" w:rsidP="00A865C3">
      <w:pPr>
        <w:ind w:firstLineChars="150" w:firstLine="315"/>
      </w:pPr>
    </w:p>
    <w:p w:rsidR="00983EFA" w:rsidRDefault="00983EFA" w:rsidP="00983EFA">
      <w:pPr>
        <w:pStyle w:val="3"/>
      </w:pPr>
      <w:r>
        <w:rPr>
          <w:rFonts w:cs="黑体" w:hint="eastAsia"/>
        </w:rPr>
        <w:t>消息格式</w:t>
      </w:r>
    </w:p>
    <w:p w:rsidR="00983EFA" w:rsidRDefault="00983EFA" w:rsidP="008A15D4">
      <w:pPr>
        <w:ind w:firstLine="420"/>
      </w:pPr>
      <w:r>
        <w:rPr>
          <w:rFonts w:hint="eastAsia"/>
        </w:rPr>
        <w:t>{</w:t>
      </w:r>
      <w:r w:rsidR="00511AD6">
        <w:rPr>
          <w:rFonts w:hint="eastAsia"/>
        </w:rPr>
        <w:t>"</w:t>
      </w:r>
      <w:r w:rsidR="00801284">
        <w:rPr>
          <w:rFonts w:hint="eastAsia"/>
        </w:rPr>
        <w:t>app_id</w:t>
      </w:r>
      <w:r w:rsidR="00511AD6">
        <w:rPr>
          <w:rFonts w:hint="eastAsia"/>
        </w:rPr>
        <w:t>":{}</w:t>
      </w:r>
      <w:r w:rsidR="00CF140C">
        <w:rPr>
          <w:rFonts w:hint="eastAsia"/>
        </w:rPr>
        <w:t>,"</w:t>
      </w:r>
      <w:r w:rsidR="006630BC" w:rsidRPr="006630BC">
        <w:t xml:space="preserve"> timestamp</w:t>
      </w:r>
      <w:r w:rsidR="00CF140C">
        <w:rPr>
          <w:rFonts w:hint="eastAsia"/>
        </w:rPr>
        <w:t>":{},</w:t>
      </w:r>
      <w:r>
        <w:rPr>
          <w:rFonts w:hint="eastAsia"/>
        </w:rPr>
        <w:t>"</w:t>
      </w:r>
      <w:r w:rsidR="00795423">
        <w:t>transaction_id</w:t>
      </w:r>
      <w:r>
        <w:rPr>
          <w:rFonts w:hint="eastAsia"/>
        </w:rPr>
        <w:t>":{}</w:t>
      </w:r>
      <w:r w:rsidR="00D0008C">
        <w:rPr>
          <w:rFonts w:hint="eastAsia"/>
        </w:rPr>
        <w:t>,</w:t>
      </w:r>
      <w:r w:rsidR="00D0008C" w:rsidRPr="00D0008C">
        <w:rPr>
          <w:rFonts w:hint="eastAsia"/>
        </w:rPr>
        <w:t xml:space="preserve"> </w:t>
      </w:r>
      <w:r w:rsidR="00D0008C">
        <w:rPr>
          <w:rFonts w:hint="eastAsia"/>
        </w:rPr>
        <w:t>"</w:t>
      </w:r>
      <w:r w:rsidR="00801284">
        <w:rPr>
          <w:rFonts w:hint="eastAsia"/>
        </w:rPr>
        <w:t>callback_url</w:t>
      </w:r>
      <w:r w:rsidR="00D0008C">
        <w:rPr>
          <w:rFonts w:hint="eastAsia"/>
        </w:rPr>
        <w:t>":{}</w:t>
      </w:r>
      <w:r>
        <w:rPr>
          <w:rFonts w:hint="eastAsia"/>
        </w:rPr>
        <w:t>,</w:t>
      </w:r>
      <w:r w:rsidR="001940F3">
        <w:rPr>
          <w:rFonts w:hint="eastAsia"/>
        </w:rPr>
        <w:t>"</w:t>
      </w:r>
      <w:r w:rsidR="001940F3">
        <w:t>record_count</w:t>
      </w:r>
      <w:r w:rsidR="001940F3">
        <w:rPr>
          <w:rFonts w:hint="eastAsia"/>
        </w:rPr>
        <w:t>":{},</w:t>
      </w:r>
      <w:r>
        <w:rPr>
          <w:rFonts w:hint="eastAsia"/>
        </w:rPr>
        <w:t>"</w:t>
      </w:r>
      <w:r w:rsidR="000F7592" w:rsidRPr="000F7592">
        <w:t xml:space="preserve"> </w:t>
      </w:r>
      <w:r w:rsidR="00801284">
        <w:t>filter_stmt</w:t>
      </w:r>
      <w:r>
        <w:rPr>
          <w:rFonts w:hint="eastAsia"/>
        </w:rPr>
        <w:t>":</w:t>
      </w:r>
      <w:r>
        <w:t>{</w:t>
      </w:r>
      <w:r>
        <w:rPr>
          <w:rFonts w:hint="eastAsia"/>
        </w:rPr>
        <w:t>}</w:t>
      </w:r>
      <w:r w:rsidR="008A15D4">
        <w:t>}</w:t>
      </w:r>
    </w:p>
    <w:p w:rsidR="008A194D" w:rsidRDefault="008A194D">
      <w:pPr>
        <w:pStyle w:val="3"/>
      </w:pPr>
      <w:r>
        <w:rPr>
          <w:rFonts w:cs="黑体" w:hint="eastAsia"/>
        </w:rPr>
        <w:t>请求接口参数描述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773"/>
        <w:gridCol w:w="3449"/>
        <w:gridCol w:w="1441"/>
      </w:tblGrid>
      <w:tr w:rsidR="008A194D" w:rsidTr="00BB13AA">
        <w:trPr>
          <w:trHeight w:hRule="exact" w:val="37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A194D" w:rsidRDefault="008A194D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参数名称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A194D" w:rsidRDefault="008A194D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参数类型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A194D" w:rsidRDefault="008A194D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参数描述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A194D" w:rsidRDefault="008A194D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可选选项</w:t>
            </w:r>
          </w:p>
        </w:tc>
      </w:tr>
      <w:tr w:rsidR="00CE255C" w:rsidTr="00BB13AA">
        <w:trPr>
          <w:trHeight w:hRule="exact" w:val="457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55C" w:rsidRPr="000F7592" w:rsidRDefault="00801284">
            <w:r>
              <w:rPr>
                <w:rFonts w:hint="eastAsia"/>
              </w:rPr>
              <w:t>app_id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55C" w:rsidRDefault="00CE255C" w:rsidP="00C513F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55C" w:rsidRPr="001940F3" w:rsidRDefault="00CE255C" w:rsidP="001940F3">
            <w:pPr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 w:rsidRPr="001940F3">
              <w:rPr>
                <w:rFonts w:ascii="宋体" w:hAnsi="宋体" w:cs="宋体" w:hint="eastAsia"/>
                <w:sz w:val="18"/>
                <w:szCs w:val="18"/>
              </w:rPr>
              <w:t>应用标准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55C" w:rsidRDefault="00CE255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CE255C" w:rsidTr="00BB13AA">
        <w:trPr>
          <w:trHeight w:hRule="exact" w:val="56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55C" w:rsidRPr="000F7592" w:rsidRDefault="006630BC">
            <w:r w:rsidRPr="006630BC">
              <w:t>timestamp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55C" w:rsidRDefault="005D2231" w:rsidP="00C513F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55C" w:rsidRPr="001940F3" w:rsidRDefault="005D2231" w:rsidP="001940F3">
            <w:pPr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用字符串表示的系统时间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55C" w:rsidRDefault="00FE1CF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0540C9" w:rsidTr="00BB13AA">
        <w:trPr>
          <w:trHeight w:hRule="exact" w:val="1064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0C9" w:rsidRPr="000F7592" w:rsidRDefault="00801284">
            <w:r>
              <w:rPr>
                <w:rFonts w:hint="eastAsia"/>
              </w:rPr>
              <w:lastRenderedPageBreak/>
              <w:t>callback_url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0C9" w:rsidRDefault="000540C9" w:rsidP="00C513F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0C9" w:rsidRPr="001940F3" w:rsidRDefault="000540C9" w:rsidP="001940F3">
            <w:pPr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 w:rsidRPr="001940F3">
              <w:rPr>
                <w:rFonts w:ascii="宋体" w:hAnsi="宋体" w:cs="宋体" w:hint="eastAsia"/>
                <w:sz w:val="18"/>
                <w:szCs w:val="18"/>
              </w:rPr>
              <w:t>回调url地址，</w:t>
            </w:r>
            <w:r w:rsidR="007E09F6">
              <w:rPr>
                <w:sz w:val="18"/>
                <w:szCs w:val="18"/>
              </w:rPr>
              <w:t>user_</w:t>
            </w:r>
            <w:r w:rsidR="0056243E" w:rsidRPr="001940F3">
              <w:rPr>
                <w:sz w:val="18"/>
                <w:szCs w:val="18"/>
              </w:rPr>
              <w:t>query</w:t>
            </w:r>
            <w:r w:rsidR="005F7FD9">
              <w:rPr>
                <w:sz w:val="18"/>
                <w:szCs w:val="18"/>
              </w:rPr>
              <w:t>_result</w:t>
            </w:r>
            <w:r w:rsidRPr="001940F3">
              <w:rPr>
                <w:rFonts w:hint="eastAsia"/>
                <w:sz w:val="18"/>
                <w:szCs w:val="18"/>
              </w:rPr>
              <w:t>接口的地址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0C9" w:rsidRDefault="006F7BD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8A194D" w:rsidTr="00BB13AA">
        <w:trPr>
          <w:trHeight w:hRule="exact" w:val="1064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94D" w:rsidRDefault="00795423">
            <w:pPr>
              <w:rPr>
                <w:rFonts w:ascii="宋体"/>
              </w:rPr>
            </w:pPr>
            <w:r>
              <w:t>transaction_id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94D" w:rsidRDefault="0023511F" w:rsidP="00C513F8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94D" w:rsidRPr="001940F3" w:rsidRDefault="00BB13AA" w:rsidP="0023511F">
            <w:pPr>
              <w:spacing w:line="240" w:lineRule="auto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应用的会话ID，对于异步请求，应用利用该ID关联请求和应答。</w:t>
            </w:r>
            <w:r w:rsidR="0023511F">
              <w:rPr>
                <w:rFonts w:ascii="宋体" w:hAnsi="宋体" w:cs="宋体" w:hint="eastAsia"/>
                <w:sz w:val="18"/>
                <w:szCs w:val="18"/>
              </w:rPr>
              <w:t>该字段</w:t>
            </w:r>
            <w:r>
              <w:rPr>
                <w:rFonts w:ascii="宋体" w:hAnsi="宋体" w:cs="宋体" w:hint="eastAsia"/>
                <w:sz w:val="18"/>
                <w:szCs w:val="18"/>
              </w:rPr>
              <w:t>由应用分配，数据开放平台在应答消息中带上。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94D" w:rsidRDefault="008A194D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M</w:t>
            </w:r>
          </w:p>
        </w:tc>
      </w:tr>
      <w:tr w:rsidR="001940F3" w:rsidTr="00BB13AA">
        <w:trPr>
          <w:trHeight w:hRule="exact" w:val="1064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40F3" w:rsidRDefault="001940F3">
            <w:r>
              <w:t>record_count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40F3" w:rsidRDefault="001940F3" w:rsidP="00C513F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Integer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0F3" w:rsidRPr="001940F3" w:rsidRDefault="001940F3" w:rsidP="00C17A2F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 w:rsidRPr="001940F3">
              <w:rPr>
                <w:rFonts w:ascii="Tahoma" w:hAnsi="Tahoma" w:cs="Tahoma" w:hint="eastAsia"/>
                <w:sz w:val="18"/>
                <w:szCs w:val="18"/>
              </w:rPr>
              <w:t>查询获取的最大记录数，不填表示没有上限。</w:t>
            </w:r>
            <w:r w:rsidR="00C17A2F">
              <w:rPr>
                <w:rFonts w:ascii="Tahoma" w:hAnsi="Tahoma" w:cs="Tahoma" w:hint="eastAsia"/>
                <w:sz w:val="18"/>
                <w:szCs w:val="18"/>
              </w:rPr>
              <w:t>(</w:t>
            </w:r>
            <w:r w:rsidR="00C17A2F">
              <w:rPr>
                <w:rFonts w:ascii="Tahoma" w:hAnsi="Tahoma" w:cs="Tahoma" w:hint="eastAsia"/>
                <w:sz w:val="18"/>
                <w:szCs w:val="18"/>
              </w:rPr>
              <w:t>查询返回的结果数不会超过系统上限</w:t>
            </w:r>
            <w:r w:rsidR="00C17A2F">
              <w:rPr>
                <w:rFonts w:ascii="Tahoma" w:hAnsi="Tahoma" w:cs="Tahoma" w:hint="eastAsia"/>
                <w:sz w:val="18"/>
                <w:szCs w:val="18"/>
              </w:rPr>
              <w:t>)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0F3" w:rsidRDefault="001940F3" w:rsidP="00584B5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O</w:t>
            </w:r>
          </w:p>
        </w:tc>
      </w:tr>
      <w:tr w:rsidR="0023511F" w:rsidTr="00BB13AA">
        <w:trPr>
          <w:trHeight w:hRule="exact" w:val="142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11F" w:rsidRPr="00B20014" w:rsidRDefault="0023511F" w:rsidP="00B20014">
            <w:pPr>
              <w:spacing w:line="312" w:lineRule="exact"/>
              <w:ind w:right="-20"/>
            </w:pPr>
            <w:r>
              <w:t>filter_stmt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11F" w:rsidRDefault="0023511F" w:rsidP="00584B51">
            <w:pPr>
              <w:ind w:left="102" w:right="-2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11F" w:rsidRDefault="0023511F" w:rsidP="00584B51">
            <w:pPr>
              <w:spacing w:line="240" w:lineRule="auto"/>
              <w:rPr>
                <w:rFonts w:ascii="宋体"/>
                <w:sz w:val="24"/>
                <w:szCs w:val="24"/>
              </w:rPr>
            </w:pPr>
            <w:r w:rsidRPr="00FA18B4">
              <w:rPr>
                <w:rFonts w:ascii="Tahoma" w:hAnsi="Tahoma" w:cs="Tahoma" w:hint="eastAsia"/>
                <w:sz w:val="18"/>
                <w:szCs w:val="18"/>
              </w:rPr>
              <w:t>可以直接拼接到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where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中的过滤条件，</w:t>
            </w:r>
            <w:r>
              <w:rPr>
                <w:rFonts w:ascii="Tahoma" w:hAnsi="Tahoma" w:cs="Tahoma"/>
                <w:sz w:val="18"/>
                <w:szCs w:val="18"/>
              </w:rPr>
              <w:t>filter_stmt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字段</w:t>
            </w:r>
            <w:r>
              <w:rPr>
                <w:rFonts w:hint="eastAsia"/>
              </w:rPr>
              <w:t>不能为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null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，即</w:t>
            </w:r>
            <w:r>
              <w:rPr>
                <w:rFonts w:ascii="Tahoma" w:hAnsi="Tahoma" w:cs="Tahoma" w:hint="eastAsia"/>
                <w:sz w:val="18"/>
                <w:szCs w:val="18"/>
              </w:rPr>
              <w:t>至少有一个过滤条件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。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11F" w:rsidRDefault="0023511F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</w:tbl>
    <w:p w:rsidR="002070A3" w:rsidRDefault="002070A3" w:rsidP="00704B3D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调用该接口需要在</w:t>
      </w:r>
      <w:r w:rsidR="00AB4E47">
        <w:rPr>
          <w:rFonts w:hint="eastAsia"/>
          <w:color w:val="000000"/>
          <w:sz w:val="20"/>
        </w:rPr>
        <w:t>https</w:t>
      </w:r>
      <w:r>
        <w:rPr>
          <w:rFonts w:hint="eastAsia"/>
          <w:color w:val="000000"/>
          <w:sz w:val="20"/>
        </w:rPr>
        <w:t>消息头</w:t>
      </w:r>
      <w:r w:rsidR="00801284" w:rsidRPr="00801284">
        <w:rPr>
          <w:color w:val="000000"/>
          <w:sz w:val="20"/>
        </w:rPr>
        <w:t>Authorization</w:t>
      </w:r>
      <w:r w:rsidR="00801284" w:rsidRPr="00801284">
        <w:rPr>
          <w:rFonts w:hint="eastAsia"/>
          <w:color w:val="000000"/>
          <w:sz w:val="20"/>
        </w:rPr>
        <w:t>字段</w:t>
      </w:r>
      <w:r>
        <w:rPr>
          <w:rFonts w:hint="eastAsia"/>
          <w:color w:val="000000"/>
          <w:sz w:val="20"/>
        </w:rPr>
        <w:t>中</w:t>
      </w:r>
      <w:r w:rsidR="00801284">
        <w:rPr>
          <w:rFonts w:hint="eastAsia"/>
          <w:color w:val="000000"/>
          <w:sz w:val="20"/>
        </w:rPr>
        <w:t>填写</w:t>
      </w:r>
      <w:r>
        <w:rPr>
          <w:rFonts w:hint="eastAsia"/>
          <w:color w:val="000000"/>
          <w:sz w:val="20"/>
        </w:rPr>
        <w:t>如下值</w:t>
      </w:r>
      <w:r w:rsidR="00B919B4">
        <w:rPr>
          <w:rFonts w:hint="eastAsia"/>
          <w:color w:val="000000"/>
          <w:sz w:val="20"/>
        </w:rPr>
        <w:t>用于安全认证</w:t>
      </w:r>
      <w:r w:rsidR="00CA395B">
        <w:rPr>
          <w:rFonts w:hint="eastAsia"/>
          <w:color w:val="000000"/>
          <w:sz w:val="20"/>
        </w:rPr>
        <w:t>，防止被恶意攻击</w:t>
      </w:r>
      <w:r>
        <w:rPr>
          <w:rFonts w:hint="eastAsia"/>
          <w:color w:val="000000"/>
          <w:sz w:val="20"/>
        </w:rPr>
        <w:t>：</w:t>
      </w:r>
    </w:p>
    <w:p w:rsidR="00704B3D" w:rsidRDefault="00704B3D" w:rsidP="00801284">
      <w:pPr>
        <w:widowControl/>
        <w:ind w:firstLineChars="20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大写</w:t>
      </w:r>
      <w:r>
        <w:rPr>
          <w:rFonts w:hint="eastAsia"/>
          <w:color w:val="000000"/>
          <w:sz w:val="20"/>
        </w:rPr>
        <w:t>(sha256(</w:t>
      </w:r>
      <w:r w:rsidR="00C75198">
        <w:rPr>
          <w:rFonts w:hint="eastAsia"/>
        </w:rPr>
        <w:t>授权码</w:t>
      </w:r>
      <w:r>
        <w:rPr>
          <w:rFonts w:hint="eastAsia"/>
          <w:color w:val="000000"/>
          <w:sz w:val="20"/>
        </w:rPr>
        <w:t>+</w:t>
      </w:r>
      <w:r w:rsidRPr="00BF7794">
        <w:t xml:space="preserve"> </w:t>
      </w:r>
      <w:r w:rsidR="00801284">
        <w:rPr>
          <w:color w:val="000000"/>
          <w:sz w:val="20"/>
        </w:rPr>
        <w:t>app_id</w:t>
      </w:r>
      <w:r w:rsidRPr="00BF7794">
        <w:rPr>
          <w:rFonts w:hint="eastAsia"/>
          <w:color w:val="000000"/>
          <w:sz w:val="20"/>
        </w:rPr>
        <w:t xml:space="preserve"> </w:t>
      </w:r>
      <w:r>
        <w:rPr>
          <w:rFonts w:hint="eastAsia"/>
          <w:color w:val="000000"/>
          <w:sz w:val="20"/>
        </w:rPr>
        <w:t>+timestamp))</w:t>
      </w:r>
    </w:p>
    <w:p w:rsidR="00704B3D" w:rsidRDefault="00704B3D" w:rsidP="00801284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其中</w:t>
      </w:r>
      <w:r>
        <w:rPr>
          <w:rFonts w:hint="eastAsia"/>
          <w:color w:val="000000"/>
          <w:sz w:val="20"/>
        </w:rPr>
        <w:t>'+'</w:t>
      </w:r>
      <w:r>
        <w:rPr>
          <w:rFonts w:hint="eastAsia"/>
          <w:color w:val="000000"/>
          <w:sz w:val="20"/>
        </w:rPr>
        <w:t>标识字符串连接</w:t>
      </w:r>
      <w:r w:rsidR="004D3B24">
        <w:rPr>
          <w:rFonts w:hint="eastAsia"/>
          <w:color w:val="000000"/>
          <w:sz w:val="20"/>
        </w:rPr>
        <w:t>，</w:t>
      </w:r>
      <w:r w:rsidR="00801284">
        <w:t>”</w:t>
      </w:r>
      <w:r w:rsidR="00F22982" w:rsidRPr="004D3B24">
        <w:rPr>
          <w:rFonts w:hint="eastAsia"/>
          <w:color w:val="000000"/>
          <w:sz w:val="20"/>
        </w:rPr>
        <w:t>授权码</w:t>
      </w:r>
      <w:r w:rsidR="00801284">
        <w:rPr>
          <w:color w:val="000000"/>
          <w:sz w:val="20"/>
        </w:rPr>
        <w:t>”</w:t>
      </w:r>
      <w:r w:rsidR="004D3B24">
        <w:rPr>
          <w:rFonts w:hint="eastAsia"/>
          <w:color w:val="000000"/>
          <w:sz w:val="20"/>
        </w:rPr>
        <w:t>是</w:t>
      </w:r>
      <w:r w:rsidR="00C03298">
        <w:rPr>
          <w:rFonts w:hint="eastAsia"/>
          <w:color w:val="000000"/>
          <w:sz w:val="20"/>
        </w:rPr>
        <w:t>由</w:t>
      </w:r>
      <w:r w:rsidR="00C1012E">
        <w:rPr>
          <w:rFonts w:hint="eastAsia"/>
          <w:color w:val="000000"/>
          <w:sz w:val="20"/>
        </w:rPr>
        <w:t>开放平台</w:t>
      </w:r>
      <w:r w:rsidR="00657DCA">
        <w:rPr>
          <w:rFonts w:hint="eastAsia"/>
          <w:color w:val="000000"/>
          <w:sz w:val="20"/>
        </w:rPr>
        <w:t>分配，线下发放</w:t>
      </w:r>
      <w:r w:rsidR="00E642E6">
        <w:rPr>
          <w:rFonts w:hint="eastAsia"/>
          <w:color w:val="000000"/>
          <w:sz w:val="20"/>
        </w:rPr>
        <w:t>，定期更新</w:t>
      </w:r>
      <w:r w:rsidR="005A79D5">
        <w:rPr>
          <w:rFonts w:hint="eastAsia"/>
          <w:color w:val="000000"/>
          <w:sz w:val="20"/>
        </w:rPr>
        <w:t>。</w:t>
      </w:r>
    </w:p>
    <w:p w:rsidR="008A194D" w:rsidRDefault="008A194D">
      <w:pPr>
        <w:pStyle w:val="3"/>
      </w:pPr>
      <w:r>
        <w:rPr>
          <w:rFonts w:cs="黑体" w:hint="eastAsia"/>
        </w:rPr>
        <w:t>示例</w:t>
      </w:r>
    </w:p>
    <w:tbl>
      <w:tblPr>
        <w:tblW w:w="0" w:type="auto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6451"/>
      </w:tblGrid>
      <w:tr w:rsidR="008A194D" w:rsidTr="00F84EE5">
        <w:trPr>
          <w:cantSplit/>
          <w:trHeight w:val="30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A194D" w:rsidRDefault="008A194D">
            <w:pPr>
              <w:pStyle w:val="TableHeading"/>
            </w:pPr>
            <w:r>
              <w:t>Request/Response</w:t>
            </w:r>
          </w:p>
        </w:tc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A194D" w:rsidRDefault="008A194D">
            <w:pPr>
              <w:pStyle w:val="TableHeading"/>
            </w:pPr>
            <w:r>
              <w:t>Example</w:t>
            </w:r>
          </w:p>
        </w:tc>
      </w:tr>
      <w:tr w:rsidR="008A194D" w:rsidTr="00F84EE5">
        <w:trPr>
          <w:cantSplit/>
          <w:trHeight w:val="281"/>
        </w:trPr>
        <w:tc>
          <w:tcPr>
            <w:tcW w:w="1701" w:type="dxa"/>
          </w:tcPr>
          <w:p w:rsidR="008A194D" w:rsidRDefault="00AB4E47">
            <w:pPr>
              <w:pStyle w:val="TableText"/>
            </w:pPr>
            <w:r>
              <w:t>HTTPS</w:t>
            </w:r>
            <w:r w:rsidR="008A194D">
              <w:t xml:space="preserve"> Request</w:t>
            </w:r>
          </w:p>
        </w:tc>
        <w:tc>
          <w:tcPr>
            <w:tcW w:w="6451" w:type="dxa"/>
          </w:tcPr>
          <w:p w:rsidR="008A194D" w:rsidRDefault="00BE18A8" w:rsidP="00F84EE5">
            <w:pPr>
              <w:pStyle w:val="TableText"/>
              <w:rPr>
                <w:rFonts w:ascii="宋体" w:hAnsi="宋体" w:cs="宋体"/>
              </w:rPr>
            </w:pPr>
            <w:r>
              <w:rPr>
                <w:rFonts w:hint="eastAsia"/>
              </w:rPr>
              <w:t>POST</w:t>
            </w:r>
            <w:r w:rsidR="008A194D">
              <w:t xml:space="preserve"> </w:t>
            </w:r>
            <w:r w:rsidR="00AB4E47">
              <w:t>https</w:t>
            </w:r>
            <w:r w:rsidR="008A194D">
              <w:t>://</w:t>
            </w:r>
            <w:r w:rsidRPr="00BE18A8">
              <w:rPr>
                <w:rFonts w:hint="eastAsia"/>
                <w:b/>
                <w:i/>
              </w:rPr>
              <w:t>URL</w:t>
            </w:r>
            <w:r w:rsidR="00801284">
              <w:t>/v1</w:t>
            </w:r>
            <w:r w:rsidR="004C3E59">
              <w:t>/user/analysis/</w:t>
            </w:r>
            <w:r w:rsidR="007E09F6">
              <w:t>user_</w:t>
            </w:r>
            <w:r w:rsidR="00795423">
              <w:t>query</w:t>
            </w:r>
            <w:r w:rsidR="008A194D">
              <w:rPr>
                <w:rFonts w:ascii="宋体" w:hAnsi="宋体" w:cs="宋体"/>
              </w:rPr>
              <w:t xml:space="preserve"> </w:t>
            </w:r>
          </w:p>
          <w:p w:rsidR="00F84EE5" w:rsidRDefault="00F84EE5" w:rsidP="00F84EE5">
            <w:pPr>
              <w:pStyle w:val="TableText"/>
            </w:pPr>
            <w:r>
              <w:t>Content Type: application/json; charset=UTF-8</w:t>
            </w:r>
          </w:p>
          <w:p w:rsidR="00F84EE5" w:rsidRDefault="00F84EE5" w:rsidP="00F84EE5">
            <w:pPr>
              <w:pStyle w:val="TableText"/>
            </w:pPr>
          </w:p>
          <w:p w:rsidR="00C21288" w:rsidRDefault="00C21288" w:rsidP="00F84EE5">
            <w:pPr>
              <w:pStyle w:val="TableText"/>
            </w:pPr>
            <w:r>
              <w:rPr>
                <w:rFonts w:hint="eastAsia"/>
              </w:rPr>
              <w:t>{</w:t>
            </w:r>
          </w:p>
          <w:p w:rsidR="008F29D7" w:rsidRDefault="008F29D7" w:rsidP="00F84EE5">
            <w:pPr>
              <w:pStyle w:val="TableText"/>
            </w:pPr>
            <w:r>
              <w:rPr>
                <w:rFonts w:hint="eastAsia"/>
              </w:rPr>
              <w:t xml:space="preserve">   "</w:t>
            </w:r>
            <w:r w:rsidR="00801284">
              <w:rPr>
                <w:rFonts w:hint="eastAsia"/>
              </w:rPr>
              <w:t>app_id</w:t>
            </w:r>
            <w:r>
              <w:rPr>
                <w:rFonts w:hint="eastAsia"/>
              </w:rPr>
              <w:t>":</w:t>
            </w:r>
            <w:r>
              <w:t>”</w:t>
            </w:r>
            <w:r>
              <w:rPr>
                <w:rFonts w:hint="eastAsia"/>
              </w:rPr>
              <w:t>56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F29D7" w:rsidRDefault="008F29D7" w:rsidP="008F29D7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Pr="006630BC">
              <w:t>timestamp</w:t>
            </w:r>
            <w:r>
              <w:rPr>
                <w:rFonts w:hint="eastAsia"/>
              </w:rPr>
              <w:t>":</w:t>
            </w:r>
            <w:r w:rsidR="005D2231">
              <w:t>”</w:t>
            </w:r>
            <w:r>
              <w:rPr>
                <w:rFonts w:hint="eastAsia"/>
              </w:rPr>
              <w:t>12548502</w:t>
            </w:r>
            <w:r w:rsidR="005D2231">
              <w:t>”</w:t>
            </w:r>
          </w:p>
          <w:p w:rsidR="00C21288" w:rsidRDefault="00C21288" w:rsidP="00C21288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795423">
              <w:t>transaction_id</w:t>
            </w:r>
            <w:r>
              <w:rPr>
                <w:rFonts w:hint="eastAsia"/>
              </w:rPr>
              <w:t>":</w:t>
            </w:r>
            <w:r w:rsidR="0023511F">
              <w:t>”</w:t>
            </w:r>
            <w:r w:rsidR="0002401A">
              <w:rPr>
                <w:rFonts w:hint="eastAsia"/>
              </w:rPr>
              <w:t>1</w:t>
            </w:r>
            <w:r w:rsidR="0023511F">
              <w:t>”</w:t>
            </w:r>
            <w:r>
              <w:rPr>
                <w:rFonts w:hint="eastAsia"/>
              </w:rPr>
              <w:t>,</w:t>
            </w:r>
          </w:p>
          <w:p w:rsidR="00C21288" w:rsidRDefault="00C21288" w:rsidP="00C21288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801284">
              <w:rPr>
                <w:rFonts w:hint="eastAsia"/>
              </w:rPr>
              <w:t>callback_url</w:t>
            </w:r>
            <w:r>
              <w:rPr>
                <w:rFonts w:hint="eastAsia"/>
              </w:rPr>
              <w:t>"</w:t>
            </w:r>
            <w:r w:rsidR="006B7CF2">
              <w:rPr>
                <w:rFonts w:hint="eastAsia"/>
              </w:rPr>
              <w:t>:"</w:t>
            </w:r>
            <w:r w:rsidR="00AB4E47">
              <w:t>https</w:t>
            </w:r>
            <w:r w:rsidR="008F29D7">
              <w:t>://</w:t>
            </w:r>
            <w:r w:rsidR="002D5B8D">
              <w:rPr>
                <w:rFonts w:hint="eastAsia"/>
              </w:rPr>
              <w:t>10.120.7.55:8080/</w:t>
            </w:r>
            <w:r w:rsidR="008F29D7" w:rsidRPr="00262F0C">
              <w:rPr>
                <w:rFonts w:hint="eastAsia"/>
                <w:b/>
                <w:i/>
              </w:rPr>
              <w:t>HiAD</w:t>
            </w:r>
            <w:r w:rsidR="008F29D7">
              <w:t>/</w:t>
            </w:r>
            <w:r w:rsidR="007E09F6">
              <w:t>user_</w:t>
            </w:r>
            <w:r w:rsidR="0056243E">
              <w:t>query</w:t>
            </w:r>
            <w:r w:rsidR="005F7FD9">
              <w:t>_result</w:t>
            </w:r>
            <w:r w:rsidR="006B7CF2">
              <w:rPr>
                <w:rFonts w:hint="eastAsia"/>
              </w:rPr>
              <w:t>"</w:t>
            </w:r>
            <w:r>
              <w:rPr>
                <w:rFonts w:hint="eastAsia"/>
              </w:rPr>
              <w:t>,</w:t>
            </w:r>
          </w:p>
          <w:p w:rsidR="001940F3" w:rsidRPr="001940F3" w:rsidRDefault="001940F3" w:rsidP="00C21288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>
              <w:t>record_count</w:t>
            </w:r>
            <w:r>
              <w:rPr>
                <w:rFonts w:hint="eastAsia"/>
              </w:rPr>
              <w:t xml:space="preserve"> ":5000000,</w:t>
            </w:r>
          </w:p>
          <w:p w:rsidR="00C21288" w:rsidRDefault="00C21288" w:rsidP="00C21288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801284">
              <w:t>filter_stmt</w:t>
            </w:r>
            <w:r>
              <w:rPr>
                <w:rFonts w:hint="eastAsia"/>
              </w:rPr>
              <w:t>":</w:t>
            </w:r>
            <w:r w:rsidR="006B7CF2">
              <w:rPr>
                <w:rFonts w:hint="eastAsia"/>
              </w:rPr>
              <w:t>"</w:t>
            </w:r>
            <w:r w:rsidR="00170186">
              <w:rPr>
                <w:rFonts w:hint="eastAsia"/>
              </w:rPr>
              <w:t>age &gt;=16 and name like \</w:t>
            </w:r>
            <w:r w:rsidR="00170186">
              <w:t>’</w:t>
            </w:r>
            <w:r w:rsidR="00170186">
              <w:rPr>
                <w:rFonts w:hint="eastAsia"/>
              </w:rPr>
              <w:t>zhou%\</w:t>
            </w:r>
            <w:r w:rsidR="00170186">
              <w:t>’</w:t>
            </w:r>
            <w:r w:rsidR="006B7CF2">
              <w:rPr>
                <w:rFonts w:hint="eastAsia"/>
              </w:rPr>
              <w:t>"</w:t>
            </w:r>
          </w:p>
          <w:p w:rsidR="00F84EE5" w:rsidRPr="00F84EE5" w:rsidRDefault="00C21288" w:rsidP="00F84EE5">
            <w:pPr>
              <w:pStyle w:val="TableText"/>
            </w:pPr>
            <w:r>
              <w:t>}</w:t>
            </w:r>
          </w:p>
        </w:tc>
      </w:tr>
      <w:tr w:rsidR="008A194D" w:rsidTr="00F84EE5">
        <w:trPr>
          <w:cantSplit/>
          <w:trHeight w:val="281"/>
        </w:trPr>
        <w:tc>
          <w:tcPr>
            <w:tcW w:w="1701" w:type="dxa"/>
          </w:tcPr>
          <w:p w:rsidR="008A194D" w:rsidRDefault="00AB4E47">
            <w:pPr>
              <w:pStyle w:val="TableText"/>
            </w:pPr>
            <w:r>
              <w:lastRenderedPageBreak/>
              <w:t>HTTPS</w:t>
            </w:r>
            <w:r w:rsidR="008A194D">
              <w:t xml:space="preserve"> Response</w:t>
            </w:r>
          </w:p>
        </w:tc>
        <w:tc>
          <w:tcPr>
            <w:tcW w:w="6451" w:type="dxa"/>
          </w:tcPr>
          <w:p w:rsidR="008A194D" w:rsidRDefault="00AB4E47">
            <w:pPr>
              <w:pStyle w:val="TableText"/>
            </w:pPr>
            <w:r>
              <w:t>HTTPS</w:t>
            </w:r>
            <w:r w:rsidR="008A194D">
              <w:t>/1.1 200 OK</w:t>
            </w:r>
          </w:p>
          <w:p w:rsidR="008A194D" w:rsidRDefault="008A194D" w:rsidP="00267591">
            <w:pPr>
              <w:pStyle w:val="TableText"/>
            </w:pPr>
            <w:r>
              <w:t>Content Type: application/json; charset=UTF-8</w:t>
            </w:r>
          </w:p>
          <w:p w:rsidR="00267591" w:rsidRDefault="00267591" w:rsidP="00267591">
            <w:pPr>
              <w:pStyle w:val="TableText"/>
            </w:pPr>
          </w:p>
          <w:p w:rsidR="00267591" w:rsidRPr="00573619" w:rsidRDefault="00267591" w:rsidP="00267591">
            <w:pPr>
              <w:pStyle w:val="TableText"/>
            </w:pPr>
            <w:r w:rsidRPr="00573619">
              <w:t>{</w:t>
            </w:r>
          </w:p>
          <w:p w:rsidR="00267591" w:rsidRDefault="00267591" w:rsidP="00267591">
            <w:pPr>
              <w:pStyle w:val="TableText"/>
            </w:pPr>
            <w:r w:rsidRPr="00573619">
              <w:tab/>
              <w:t>"</w:t>
            </w:r>
            <w:r w:rsidR="00171A10">
              <w:rPr>
                <w:rFonts w:hint="eastAsia"/>
              </w:rPr>
              <w:t>result_code</w:t>
            </w:r>
            <w:r w:rsidR="00B06753">
              <w:t>":</w:t>
            </w:r>
            <w:r w:rsidR="005140D9">
              <w:t>0</w:t>
            </w:r>
          </w:p>
          <w:p w:rsidR="00267591" w:rsidRPr="00267591" w:rsidRDefault="00267591" w:rsidP="005140D9">
            <w:pPr>
              <w:pStyle w:val="TableText"/>
            </w:pPr>
            <w:r w:rsidRPr="00573619">
              <w:t>}</w:t>
            </w:r>
          </w:p>
        </w:tc>
      </w:tr>
    </w:tbl>
    <w:p w:rsidR="003942BD" w:rsidRPr="00B51BBA" w:rsidRDefault="003942BD" w:rsidP="003942BD">
      <w:pPr>
        <w:pStyle w:val="2"/>
        <w:rPr>
          <w:rFonts w:cs="Times New Roman"/>
          <w:b/>
          <w:i/>
          <w:color w:val="FF0000"/>
          <w:u w:val="single"/>
        </w:rPr>
      </w:pPr>
      <w:r w:rsidRPr="00B51BBA">
        <w:rPr>
          <w:rFonts w:cs="Times New Roman" w:hint="eastAsia"/>
          <w:b/>
          <w:i/>
          <w:color w:val="FF0000"/>
          <w:u w:val="single"/>
        </w:rPr>
        <w:t>查询用户总数响应接口</w:t>
      </w:r>
      <w:r w:rsidR="001E41F1">
        <w:rPr>
          <w:rFonts w:cs="Times New Roman" w:hint="eastAsia"/>
          <w:b/>
          <w:i/>
          <w:color w:val="FF0000"/>
          <w:u w:val="single"/>
        </w:rPr>
        <w:t>（回调接口）</w:t>
      </w:r>
    </w:p>
    <w:p w:rsidR="003942BD" w:rsidRDefault="003942BD" w:rsidP="003942BD">
      <w:pPr>
        <w:ind w:firstLineChars="150" w:firstLine="315"/>
      </w:pPr>
      <w:r>
        <w:rPr>
          <w:rFonts w:cs="宋体" w:hint="eastAsia"/>
        </w:rPr>
        <w:t>方法名称：</w:t>
      </w:r>
      <w:r w:rsidR="007E09F6">
        <w:t>user_</w:t>
      </w:r>
      <w:r w:rsidR="0056243E">
        <w:t>query</w:t>
      </w:r>
      <w:r w:rsidR="005F7FD9">
        <w:t>_result</w:t>
      </w:r>
    </w:p>
    <w:p w:rsidR="003942BD" w:rsidRDefault="003942BD" w:rsidP="003942BD">
      <w:pPr>
        <w:ind w:firstLineChars="150" w:firstLine="315"/>
      </w:pPr>
      <w:r>
        <w:rPr>
          <w:rFonts w:cs="宋体" w:hint="eastAsia"/>
        </w:rPr>
        <w:t>方法描述：</w:t>
      </w:r>
      <w:r w:rsidR="007E09F6">
        <w:t>user_</w:t>
      </w:r>
      <w:r w:rsidR="00795423">
        <w:t>query</w:t>
      </w:r>
      <w:r w:rsidR="00D44028">
        <w:rPr>
          <w:rFonts w:hint="eastAsia"/>
        </w:rPr>
        <w:t>接口的回调响应接口</w:t>
      </w:r>
      <w:r w:rsidR="00184585">
        <w:rPr>
          <w:rFonts w:hint="eastAsia"/>
        </w:rPr>
        <w:t>，由</w:t>
      </w:r>
      <w:r w:rsidR="007E09F6">
        <w:t>user_</w:t>
      </w:r>
      <w:r w:rsidR="00795423">
        <w:t>query</w:t>
      </w:r>
      <w:r w:rsidR="00184585">
        <w:rPr>
          <w:rFonts w:hint="eastAsia"/>
        </w:rPr>
        <w:t>接口的调用者提供</w:t>
      </w:r>
    </w:p>
    <w:p w:rsidR="003942BD" w:rsidRDefault="003942BD" w:rsidP="003942BD">
      <w:pPr>
        <w:ind w:firstLineChars="150" w:firstLine="315"/>
      </w:pPr>
      <w:r>
        <w:rPr>
          <w:rFonts w:cs="宋体" w:hint="eastAsia"/>
        </w:rPr>
        <w:t>方向：</w:t>
      </w:r>
      <w:r w:rsidR="00DD0ACB">
        <w:rPr>
          <w:rFonts w:cs="宋体" w:hint="eastAsia"/>
        </w:rPr>
        <w:t>BI</w:t>
      </w:r>
      <w:r w:rsidR="00DD0ACB">
        <w:rPr>
          <w:rFonts w:cs="宋体" w:hint="eastAsia"/>
        </w:rPr>
        <w:t>数据开放平台</w:t>
      </w:r>
      <w:r>
        <w:t xml:space="preserve">——&gt; </w:t>
      </w:r>
      <w:r w:rsidR="00DD0ACB">
        <w:rPr>
          <w:rFonts w:cs="宋体" w:hint="eastAsia"/>
        </w:rPr>
        <w:t>HiAD</w:t>
      </w:r>
      <w:r w:rsidR="00DD0ACB">
        <w:rPr>
          <w:rFonts w:cs="宋体" w:hint="eastAsia"/>
        </w:rPr>
        <w:t>广告</w:t>
      </w:r>
      <w:r w:rsidR="00264F34">
        <w:rPr>
          <w:rFonts w:cs="宋体" w:hint="eastAsia"/>
        </w:rPr>
        <w:t>（获取其它）</w:t>
      </w:r>
    </w:p>
    <w:p w:rsidR="003942BD" w:rsidRDefault="00AB4E47" w:rsidP="003942BD">
      <w:pPr>
        <w:ind w:firstLineChars="150" w:firstLine="315"/>
      </w:pPr>
      <w:r>
        <w:t>HTTPS</w:t>
      </w:r>
      <w:r w:rsidR="003942BD">
        <w:rPr>
          <w:rFonts w:cs="宋体" w:hint="eastAsia"/>
        </w:rPr>
        <w:t>请求方式：</w:t>
      </w:r>
      <w:r w:rsidR="003942BD">
        <w:t xml:space="preserve"> </w:t>
      </w:r>
      <w:r w:rsidR="003942BD">
        <w:rPr>
          <w:rFonts w:hint="eastAsia"/>
        </w:rPr>
        <w:t>POST</w:t>
      </w:r>
    </w:p>
    <w:p w:rsidR="003942BD" w:rsidRDefault="003942BD" w:rsidP="003942BD">
      <w:pPr>
        <w:pStyle w:val="3"/>
      </w:pPr>
      <w:r>
        <w:rPr>
          <w:rFonts w:cs="黑体" w:hint="eastAsia"/>
        </w:rPr>
        <w:t>消息格式</w:t>
      </w:r>
    </w:p>
    <w:p w:rsidR="003942BD" w:rsidRDefault="003942BD" w:rsidP="003942BD">
      <w:pPr>
        <w:ind w:firstLine="420"/>
      </w:pPr>
      <w:r>
        <w:rPr>
          <w:rFonts w:hint="eastAsia"/>
        </w:rPr>
        <w:t>{"</w:t>
      </w:r>
      <w:r w:rsidR="00795423">
        <w:t>transaction_id</w:t>
      </w:r>
      <w:r>
        <w:rPr>
          <w:rFonts w:hint="eastAsia"/>
        </w:rPr>
        <w:t>":{},</w:t>
      </w:r>
      <w:r w:rsidR="00087D6F" w:rsidRPr="00087D6F">
        <w:rPr>
          <w:rFonts w:hint="eastAsia"/>
        </w:rPr>
        <w:t xml:space="preserve"> </w:t>
      </w:r>
      <w:r w:rsidR="00087D6F">
        <w:rPr>
          <w:rFonts w:hint="eastAsia"/>
        </w:rPr>
        <w:t>"</w:t>
      </w:r>
      <w:r w:rsidR="00171A10">
        <w:rPr>
          <w:rFonts w:hint="eastAsia"/>
        </w:rPr>
        <w:t>result_code</w:t>
      </w:r>
      <w:r w:rsidR="00087D6F">
        <w:rPr>
          <w:rFonts w:hint="eastAsia"/>
        </w:rPr>
        <w:t>":{},</w:t>
      </w:r>
      <w:r>
        <w:rPr>
          <w:rFonts w:hint="eastAsia"/>
        </w:rPr>
        <w:t>"</w:t>
      </w:r>
      <w:r w:rsidR="00801284">
        <w:t>record_count</w:t>
      </w:r>
      <w:r w:rsidR="00B51BBA">
        <w:rPr>
          <w:rFonts w:hint="eastAsia"/>
        </w:rPr>
        <w:t xml:space="preserve"> </w:t>
      </w:r>
      <w:r>
        <w:rPr>
          <w:rFonts w:hint="eastAsia"/>
        </w:rPr>
        <w:t>":{}</w:t>
      </w:r>
      <w:r>
        <w:t>}</w:t>
      </w:r>
    </w:p>
    <w:p w:rsidR="003942BD" w:rsidRDefault="003942BD" w:rsidP="003942BD">
      <w:pPr>
        <w:pStyle w:val="3"/>
      </w:pPr>
      <w:r>
        <w:rPr>
          <w:rFonts w:cs="黑体" w:hint="eastAsia"/>
        </w:rPr>
        <w:t>请求接口参数描述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773"/>
        <w:gridCol w:w="3189"/>
        <w:gridCol w:w="1701"/>
      </w:tblGrid>
      <w:tr w:rsidR="003942BD" w:rsidTr="00DE14E5">
        <w:trPr>
          <w:trHeight w:hRule="exact" w:val="37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3942BD" w:rsidRDefault="003942BD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参数名称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3942BD" w:rsidRDefault="003942BD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参数类型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3942BD" w:rsidRDefault="003942BD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3942BD" w:rsidRDefault="003942BD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可选选项</w:t>
            </w:r>
          </w:p>
        </w:tc>
      </w:tr>
      <w:tr w:rsidR="0023511F" w:rsidTr="0008521F">
        <w:trPr>
          <w:trHeight w:hRule="exact" w:val="1038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11F" w:rsidRDefault="0023511F" w:rsidP="00DE14E5">
            <w:pPr>
              <w:rPr>
                <w:rFonts w:ascii="宋体"/>
              </w:rPr>
            </w:pPr>
            <w:r>
              <w:t>transaction_id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11F" w:rsidRDefault="0023511F" w:rsidP="00584B51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11F" w:rsidRPr="001940F3" w:rsidRDefault="0023511F" w:rsidP="00584B51">
            <w:pPr>
              <w:spacing w:line="240" w:lineRule="auto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应用的会话ID，对于异步请求，应用利用该ID关联请求和应答。该字段由应用分配，数据开放平台在应答消息中带上。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11F" w:rsidRDefault="0023511F" w:rsidP="00DE14E5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M</w:t>
            </w:r>
          </w:p>
        </w:tc>
      </w:tr>
      <w:tr w:rsidR="006D6E35" w:rsidTr="00C00751">
        <w:trPr>
          <w:trHeight w:hRule="exact" w:val="445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E35" w:rsidRDefault="00171A10" w:rsidP="00C00751">
            <w:pPr>
              <w:ind w:right="-20"/>
              <w:rPr>
                <w:rFonts w:ascii="宋体"/>
                <w:sz w:val="24"/>
                <w:szCs w:val="24"/>
              </w:rPr>
            </w:pPr>
            <w:r>
              <w:rPr>
                <w:rFonts w:hint="eastAsia"/>
              </w:rPr>
              <w:t>result_code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E35" w:rsidRPr="00256797" w:rsidRDefault="006D6E35" w:rsidP="00C00751">
            <w:pPr>
              <w:rPr>
                <w:rFonts w:ascii="宋体"/>
              </w:rPr>
            </w:pPr>
            <w:r w:rsidRPr="00256797">
              <w:rPr>
                <w:rFonts w:ascii="宋体" w:hint="eastAsia"/>
              </w:rPr>
              <w:t>Intger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E35" w:rsidRPr="00256797" w:rsidRDefault="006D6E35" w:rsidP="00C00751">
            <w:pPr>
              <w:rPr>
                <w:rFonts w:ascii="宋体"/>
              </w:rPr>
            </w:pPr>
            <w:r w:rsidRPr="00256797">
              <w:rPr>
                <w:rFonts w:ascii="宋体" w:hint="eastAsia"/>
              </w:rPr>
              <w:t xml:space="preserve"> 返回码，见1.</w:t>
            </w:r>
            <w:r>
              <w:rPr>
                <w:rFonts w:ascii="宋体" w:hint="eastAsia"/>
              </w:rPr>
              <w:t>10</w:t>
            </w:r>
            <w:r w:rsidRPr="00256797">
              <w:rPr>
                <w:rFonts w:ascii="宋体" w:hint="eastAsia"/>
              </w:rPr>
              <w:t>.2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E35" w:rsidRDefault="006D6E35" w:rsidP="00C00751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M</w:t>
            </w:r>
          </w:p>
        </w:tc>
      </w:tr>
      <w:tr w:rsidR="003942BD" w:rsidTr="001110BF">
        <w:trPr>
          <w:trHeight w:hRule="exact" w:val="1559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2BD" w:rsidRPr="00B20014" w:rsidRDefault="00801284" w:rsidP="00DE14E5">
            <w:pPr>
              <w:spacing w:line="312" w:lineRule="exact"/>
              <w:ind w:right="-20"/>
            </w:pPr>
            <w:r>
              <w:t>record_count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2BD" w:rsidRPr="00B20014" w:rsidRDefault="00FB5219" w:rsidP="00F01530">
            <w:pPr>
              <w:spacing w:line="312" w:lineRule="exact"/>
              <w:ind w:right="-20"/>
            </w:pPr>
            <w:r>
              <w:rPr>
                <w:rFonts w:hint="eastAsia"/>
              </w:rPr>
              <w:t>Integer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2BD" w:rsidRDefault="003F2FF4" w:rsidP="00DE14E5">
            <w:pPr>
              <w:spacing w:line="312" w:lineRule="exact"/>
              <w:ind w:right="-20"/>
            </w:pPr>
            <w:r>
              <w:rPr>
                <w:rFonts w:hint="eastAsia"/>
              </w:rPr>
              <w:t>根据</w:t>
            </w:r>
            <w:r w:rsidR="00B12F34">
              <w:rPr>
                <w:rFonts w:hint="eastAsia"/>
              </w:rPr>
              <w:t>查询条件</w:t>
            </w:r>
            <w:r w:rsidR="00ED18B0">
              <w:rPr>
                <w:rFonts w:hint="eastAsia"/>
              </w:rPr>
              <w:t>获取的总记录数</w:t>
            </w:r>
            <w:r w:rsidR="005875DC">
              <w:t>.</w:t>
            </w:r>
            <w:r w:rsidR="001110BF">
              <w:rPr>
                <w:rFonts w:hint="eastAsia"/>
              </w:rPr>
              <w:t>返回的记录数不超过</w:t>
            </w:r>
            <w:r w:rsidR="00BE2BC3">
              <w:rPr>
                <w:rFonts w:hint="eastAsia"/>
              </w:rPr>
              <w:t>开放平台</w:t>
            </w:r>
            <w:r w:rsidR="001110BF">
              <w:rPr>
                <w:rFonts w:hint="eastAsia"/>
              </w:rPr>
              <w:t>限制</w:t>
            </w:r>
            <w:r w:rsidR="001110BF" w:rsidRPr="001110BF">
              <w:rPr>
                <w:rFonts w:hint="eastAsia"/>
                <w:color w:val="5103ED"/>
              </w:rPr>
              <w:t>（例如数据开放平台一次查询最多返回</w:t>
            </w:r>
            <w:r w:rsidR="001110BF" w:rsidRPr="001110BF">
              <w:rPr>
                <w:rFonts w:hint="eastAsia"/>
                <w:color w:val="5103ED"/>
              </w:rPr>
              <w:t>500</w:t>
            </w:r>
            <w:r w:rsidR="001110BF" w:rsidRPr="001110BF">
              <w:rPr>
                <w:rFonts w:hint="eastAsia"/>
                <w:color w:val="5103ED"/>
              </w:rPr>
              <w:t>万记录）</w:t>
            </w:r>
            <w:r w:rsidR="001110BF">
              <w:rPr>
                <w:rFonts w:hint="eastAsia"/>
              </w:rPr>
              <w:t>。</w:t>
            </w:r>
          </w:p>
          <w:p w:rsidR="005875DC" w:rsidRPr="002F6BD2" w:rsidRDefault="00171A10" w:rsidP="005875DC">
            <w:pPr>
              <w:spacing w:line="240" w:lineRule="auto"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result_code</w:t>
            </w:r>
            <w:r w:rsidR="005875DC" w:rsidRPr="002F6BD2">
              <w:rPr>
                <w:rFonts w:ascii="Tahoma" w:hAnsi="Tahoma" w:cs="Tahoma" w:hint="eastAsia"/>
                <w:color w:val="FF0000"/>
                <w:sz w:val="18"/>
                <w:szCs w:val="18"/>
              </w:rPr>
              <w:t>字段不</w:t>
            </w:r>
            <w:r w:rsidR="005875DC" w:rsidRPr="002F6BD2">
              <w:rPr>
                <w:rFonts w:ascii="Tahoma" w:hAnsi="Tahoma" w:cs="Tahoma" w:hint="eastAsia"/>
                <w:color w:val="FF0000"/>
                <w:sz w:val="18"/>
                <w:szCs w:val="18"/>
              </w:rPr>
              <w:t>=0</w:t>
            </w:r>
            <w:r w:rsidR="005875DC" w:rsidRPr="002F6BD2">
              <w:rPr>
                <w:rFonts w:ascii="Tahoma" w:hAnsi="Tahoma" w:cs="Tahoma" w:hint="eastAsia"/>
                <w:color w:val="FF0000"/>
                <w:sz w:val="18"/>
                <w:szCs w:val="18"/>
              </w:rPr>
              <w:t>时，该字段不出现。</w:t>
            </w:r>
          </w:p>
          <w:p w:rsidR="005875DC" w:rsidRPr="00B20014" w:rsidRDefault="005875DC" w:rsidP="00DE14E5">
            <w:pPr>
              <w:spacing w:line="312" w:lineRule="exact"/>
              <w:ind w:right="-2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2BD" w:rsidRDefault="005875DC" w:rsidP="00DE14E5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O</w:t>
            </w:r>
          </w:p>
        </w:tc>
      </w:tr>
    </w:tbl>
    <w:p w:rsidR="003942BD" w:rsidRDefault="003942BD" w:rsidP="003942BD">
      <w:pPr>
        <w:spacing w:line="200" w:lineRule="exact"/>
        <w:rPr>
          <w:sz w:val="20"/>
          <w:szCs w:val="20"/>
        </w:rPr>
      </w:pPr>
    </w:p>
    <w:p w:rsidR="003942BD" w:rsidRDefault="003942BD" w:rsidP="003942BD">
      <w:pPr>
        <w:spacing w:before="18" w:line="100" w:lineRule="exact"/>
        <w:rPr>
          <w:sz w:val="10"/>
          <w:szCs w:val="10"/>
        </w:rPr>
      </w:pPr>
    </w:p>
    <w:p w:rsidR="003942BD" w:rsidRDefault="003942BD" w:rsidP="003942BD">
      <w:pPr>
        <w:pStyle w:val="3"/>
      </w:pPr>
      <w:r>
        <w:rPr>
          <w:rFonts w:cs="黑体" w:hint="eastAsia"/>
        </w:rPr>
        <w:lastRenderedPageBreak/>
        <w:t>示例</w:t>
      </w:r>
    </w:p>
    <w:tbl>
      <w:tblPr>
        <w:tblW w:w="0" w:type="auto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6451"/>
      </w:tblGrid>
      <w:tr w:rsidR="003942BD" w:rsidTr="00DE14E5">
        <w:trPr>
          <w:cantSplit/>
          <w:trHeight w:val="30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942BD" w:rsidRDefault="003942BD" w:rsidP="00DE14E5">
            <w:pPr>
              <w:pStyle w:val="TableHeading"/>
            </w:pPr>
            <w:r>
              <w:t>Request/Response</w:t>
            </w:r>
          </w:p>
        </w:tc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942BD" w:rsidRDefault="003942BD" w:rsidP="00DE14E5">
            <w:pPr>
              <w:pStyle w:val="TableHeading"/>
            </w:pPr>
            <w:r>
              <w:t>Example</w:t>
            </w:r>
          </w:p>
        </w:tc>
      </w:tr>
      <w:tr w:rsidR="003942BD" w:rsidTr="00DE14E5">
        <w:trPr>
          <w:cantSplit/>
          <w:trHeight w:val="281"/>
        </w:trPr>
        <w:tc>
          <w:tcPr>
            <w:tcW w:w="1701" w:type="dxa"/>
          </w:tcPr>
          <w:p w:rsidR="003942BD" w:rsidRDefault="00AB4E47" w:rsidP="00DE14E5">
            <w:pPr>
              <w:pStyle w:val="TableText"/>
            </w:pPr>
            <w:r>
              <w:t>HTTPS</w:t>
            </w:r>
            <w:r w:rsidR="003942BD">
              <w:t xml:space="preserve"> Request</w:t>
            </w:r>
          </w:p>
        </w:tc>
        <w:tc>
          <w:tcPr>
            <w:tcW w:w="6451" w:type="dxa"/>
          </w:tcPr>
          <w:p w:rsidR="003942BD" w:rsidRDefault="003942BD" w:rsidP="00DE14E5">
            <w:pPr>
              <w:pStyle w:val="TableText"/>
              <w:rPr>
                <w:rFonts w:ascii="宋体" w:hAnsi="宋体" w:cs="宋体"/>
              </w:rPr>
            </w:pPr>
            <w:r>
              <w:rPr>
                <w:rFonts w:hint="eastAsia"/>
              </w:rPr>
              <w:t>POST</w:t>
            </w:r>
            <w:r>
              <w:t xml:space="preserve"> </w:t>
            </w:r>
            <w:r w:rsidR="00AB4E47">
              <w:t>https</w:t>
            </w:r>
            <w:r w:rsidR="00421C3D">
              <w:t>://</w:t>
            </w:r>
            <w:r w:rsidR="00421C3D">
              <w:rPr>
                <w:rFonts w:hint="eastAsia"/>
              </w:rPr>
              <w:t>10.120.7.55:8080/</w:t>
            </w:r>
            <w:r w:rsidR="00421C3D" w:rsidRPr="00262F0C">
              <w:rPr>
                <w:rFonts w:hint="eastAsia"/>
                <w:b/>
                <w:i/>
              </w:rPr>
              <w:t>HiAD</w:t>
            </w:r>
            <w:r w:rsidR="00421C3D">
              <w:t>/</w:t>
            </w:r>
            <w:r w:rsidR="007E09F6">
              <w:t>user_</w:t>
            </w:r>
            <w:r w:rsidR="0056243E">
              <w:t>query</w:t>
            </w:r>
            <w:r w:rsidR="005F7FD9">
              <w:t>_result</w:t>
            </w:r>
            <w:r>
              <w:rPr>
                <w:rFonts w:ascii="宋体" w:hAnsi="宋体" w:cs="宋体"/>
              </w:rPr>
              <w:t xml:space="preserve"> </w:t>
            </w:r>
          </w:p>
          <w:p w:rsidR="003942BD" w:rsidRDefault="003942BD" w:rsidP="00DE14E5">
            <w:pPr>
              <w:pStyle w:val="TableText"/>
            </w:pPr>
            <w:r>
              <w:t>Content Type: application/json; charset=UTF-8</w:t>
            </w:r>
          </w:p>
          <w:p w:rsidR="003942BD" w:rsidRDefault="003942BD" w:rsidP="00DE14E5">
            <w:pPr>
              <w:pStyle w:val="TableText"/>
            </w:pPr>
          </w:p>
          <w:p w:rsidR="003942BD" w:rsidRDefault="003942BD" w:rsidP="00DE14E5">
            <w:pPr>
              <w:pStyle w:val="TableText"/>
            </w:pPr>
            <w:r>
              <w:rPr>
                <w:rFonts w:hint="eastAsia"/>
              </w:rPr>
              <w:t>{</w:t>
            </w:r>
          </w:p>
          <w:p w:rsidR="003942BD" w:rsidRDefault="003942BD" w:rsidP="00DE14E5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795423">
              <w:t>transaction_id</w:t>
            </w:r>
            <w:r>
              <w:rPr>
                <w:rFonts w:hint="eastAsia"/>
              </w:rPr>
              <w:t>":</w:t>
            </w:r>
            <w:r w:rsidR="0023511F">
              <w:t>”</w:t>
            </w:r>
            <w:r>
              <w:rPr>
                <w:rFonts w:hint="eastAsia"/>
              </w:rPr>
              <w:t>1</w:t>
            </w:r>
            <w:r w:rsidR="0023511F">
              <w:t>”</w:t>
            </w:r>
            <w:r>
              <w:rPr>
                <w:rFonts w:hint="eastAsia"/>
              </w:rPr>
              <w:t>,</w:t>
            </w:r>
          </w:p>
          <w:p w:rsidR="00A86612" w:rsidRDefault="00A86612" w:rsidP="00DE14E5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171A10">
              <w:rPr>
                <w:rFonts w:hint="eastAsia"/>
              </w:rPr>
              <w:t>result_code</w:t>
            </w:r>
            <w:r>
              <w:rPr>
                <w:rFonts w:hint="eastAsia"/>
              </w:rPr>
              <w:t>":0,</w:t>
            </w:r>
          </w:p>
          <w:p w:rsidR="003942BD" w:rsidRDefault="003942BD" w:rsidP="00DE14E5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801284">
              <w:rPr>
                <w:rFonts w:cs="Times New Roman"/>
              </w:rPr>
              <w:t>record_count</w:t>
            </w:r>
            <w:r w:rsidR="00601039">
              <w:rPr>
                <w:rFonts w:hint="eastAsia"/>
              </w:rPr>
              <w:t xml:space="preserve"> </w:t>
            </w:r>
            <w:r w:rsidR="00504EA1">
              <w:rPr>
                <w:rFonts w:hint="eastAsia"/>
              </w:rPr>
              <w:t>":15874001</w:t>
            </w:r>
          </w:p>
          <w:p w:rsidR="003942BD" w:rsidRPr="00F84EE5" w:rsidRDefault="003942BD" w:rsidP="00DE14E5">
            <w:pPr>
              <w:pStyle w:val="TableText"/>
            </w:pPr>
            <w:r>
              <w:t>}</w:t>
            </w:r>
          </w:p>
        </w:tc>
      </w:tr>
      <w:tr w:rsidR="003942BD" w:rsidTr="00DE14E5">
        <w:trPr>
          <w:cantSplit/>
          <w:trHeight w:val="281"/>
        </w:trPr>
        <w:tc>
          <w:tcPr>
            <w:tcW w:w="1701" w:type="dxa"/>
          </w:tcPr>
          <w:p w:rsidR="003942BD" w:rsidRDefault="00AB4E47" w:rsidP="00DE14E5">
            <w:pPr>
              <w:pStyle w:val="TableText"/>
            </w:pPr>
            <w:r>
              <w:t>HTTPS</w:t>
            </w:r>
            <w:r w:rsidR="003942BD">
              <w:t xml:space="preserve"> Response</w:t>
            </w:r>
          </w:p>
        </w:tc>
        <w:tc>
          <w:tcPr>
            <w:tcW w:w="6451" w:type="dxa"/>
          </w:tcPr>
          <w:p w:rsidR="003942BD" w:rsidRDefault="00AB4E47" w:rsidP="00DE14E5">
            <w:pPr>
              <w:pStyle w:val="TableText"/>
            </w:pPr>
            <w:r>
              <w:t>HTTPS</w:t>
            </w:r>
            <w:r w:rsidR="003942BD">
              <w:t>/1.1 200 OK</w:t>
            </w:r>
          </w:p>
          <w:p w:rsidR="003942BD" w:rsidRDefault="003942BD" w:rsidP="00DE14E5">
            <w:pPr>
              <w:pStyle w:val="TableText"/>
            </w:pPr>
            <w:r>
              <w:t>Content Type: application/json; charset=UTF-8</w:t>
            </w:r>
          </w:p>
          <w:p w:rsidR="003942BD" w:rsidRPr="00584E27" w:rsidRDefault="003942BD" w:rsidP="00DE14E5">
            <w:pPr>
              <w:pStyle w:val="TableText"/>
              <w:rPr>
                <w:b/>
                <w:i/>
                <w:color w:val="FF0000"/>
                <w:u w:val="single"/>
              </w:rPr>
            </w:pPr>
          </w:p>
          <w:p w:rsidR="003942BD" w:rsidRPr="00584E27" w:rsidRDefault="003942BD" w:rsidP="00DE14E5">
            <w:pPr>
              <w:pStyle w:val="TableText"/>
              <w:rPr>
                <w:b/>
                <w:i/>
                <w:color w:val="FF0000"/>
                <w:u w:val="single"/>
              </w:rPr>
            </w:pPr>
            <w:r w:rsidRPr="00584E27">
              <w:rPr>
                <w:b/>
                <w:i/>
                <w:color w:val="FF0000"/>
                <w:u w:val="single"/>
              </w:rPr>
              <w:t>{</w:t>
            </w:r>
          </w:p>
          <w:p w:rsidR="003942BD" w:rsidRPr="00584E27" w:rsidRDefault="003942BD" w:rsidP="00DE14E5">
            <w:pPr>
              <w:pStyle w:val="TableText"/>
              <w:rPr>
                <w:b/>
                <w:i/>
                <w:color w:val="FF0000"/>
                <w:u w:val="single"/>
              </w:rPr>
            </w:pPr>
            <w:r w:rsidRPr="00584E27">
              <w:rPr>
                <w:b/>
                <w:i/>
                <w:color w:val="FF0000"/>
                <w:u w:val="single"/>
              </w:rPr>
              <w:tab/>
              <w:t>"</w:t>
            </w:r>
            <w:r w:rsidR="00171A10">
              <w:rPr>
                <w:rFonts w:hint="eastAsia"/>
                <w:b/>
                <w:i/>
                <w:color w:val="FF0000"/>
                <w:u w:val="single"/>
              </w:rPr>
              <w:t>result_code</w:t>
            </w:r>
            <w:r w:rsidRPr="00584E27">
              <w:rPr>
                <w:b/>
                <w:i/>
                <w:color w:val="FF0000"/>
                <w:u w:val="single"/>
              </w:rPr>
              <w:t>":0</w:t>
            </w:r>
          </w:p>
          <w:p w:rsidR="003942BD" w:rsidRPr="00267591" w:rsidRDefault="003942BD" w:rsidP="00DE14E5">
            <w:pPr>
              <w:pStyle w:val="TableText"/>
            </w:pPr>
            <w:r w:rsidRPr="00584E27">
              <w:rPr>
                <w:b/>
                <w:i/>
                <w:color w:val="FF0000"/>
                <w:u w:val="single"/>
              </w:rPr>
              <w:t>}</w:t>
            </w:r>
          </w:p>
        </w:tc>
      </w:tr>
    </w:tbl>
    <w:p w:rsidR="00C42018" w:rsidRDefault="0056243E" w:rsidP="00C42018">
      <w:pPr>
        <w:pStyle w:val="2"/>
        <w:rPr>
          <w:rFonts w:cs="Times New Roman"/>
        </w:rPr>
      </w:pPr>
      <w:r>
        <w:rPr>
          <w:rFonts w:hint="eastAsia"/>
        </w:rPr>
        <w:t>用户群准备</w:t>
      </w:r>
      <w:r w:rsidR="00C42018">
        <w:rPr>
          <w:rFonts w:cs="Times New Roman" w:hint="eastAsia"/>
        </w:rPr>
        <w:t>接口</w:t>
      </w:r>
    </w:p>
    <w:p w:rsidR="00C42018" w:rsidRDefault="00C42018" w:rsidP="00371CAB">
      <w:pPr>
        <w:ind w:firstLineChars="150" w:firstLine="315"/>
      </w:pPr>
      <w:r>
        <w:rPr>
          <w:rFonts w:cs="宋体" w:hint="eastAsia"/>
        </w:rPr>
        <w:t>方法名称：</w:t>
      </w:r>
      <w:r w:rsidR="00801284">
        <w:t>/v1</w:t>
      </w:r>
      <w:r w:rsidR="004C3E59">
        <w:t>/user/analysis/</w:t>
      </w:r>
      <w:r w:rsidR="00297D6A">
        <w:t>groups_</w:t>
      </w:r>
      <w:r w:rsidR="0056243E">
        <w:t>prepare</w:t>
      </w:r>
    </w:p>
    <w:p w:rsidR="00C42018" w:rsidRDefault="00C42018" w:rsidP="00C42018">
      <w:pPr>
        <w:ind w:firstLineChars="150" w:firstLine="315"/>
      </w:pPr>
      <w:r>
        <w:rPr>
          <w:rFonts w:cs="宋体" w:hint="eastAsia"/>
        </w:rPr>
        <w:t>方法描述：</w:t>
      </w:r>
      <w:r w:rsidR="001940F3">
        <w:rPr>
          <w:rFonts w:hint="eastAsia"/>
        </w:rPr>
        <w:t>用户群准备，根据查询条件获得用户群信息</w:t>
      </w:r>
      <w:r>
        <w:rPr>
          <w:rFonts w:cs="宋体" w:hint="eastAsia"/>
        </w:rPr>
        <w:t>。</w:t>
      </w:r>
      <w:r>
        <w:t xml:space="preserve"> </w:t>
      </w:r>
    </w:p>
    <w:p w:rsidR="00C42018" w:rsidRDefault="00C42018" w:rsidP="00C42018">
      <w:pPr>
        <w:ind w:firstLineChars="150" w:firstLine="315"/>
      </w:pPr>
      <w:r>
        <w:rPr>
          <w:rFonts w:cs="宋体" w:hint="eastAsia"/>
        </w:rPr>
        <w:t>方向：</w:t>
      </w:r>
      <w:r>
        <w:rPr>
          <w:rFonts w:cs="宋体" w:hint="eastAsia"/>
        </w:rPr>
        <w:t>HiAD</w:t>
      </w:r>
      <w:r>
        <w:rPr>
          <w:rFonts w:cs="宋体" w:hint="eastAsia"/>
        </w:rPr>
        <w:t>广告</w:t>
      </w:r>
      <w:r>
        <w:t xml:space="preserve">——&gt; </w:t>
      </w:r>
      <w:r>
        <w:rPr>
          <w:rFonts w:cs="宋体" w:hint="eastAsia"/>
        </w:rPr>
        <w:t>BI</w:t>
      </w:r>
      <w:r>
        <w:rPr>
          <w:rFonts w:cs="宋体" w:hint="eastAsia"/>
        </w:rPr>
        <w:t>数据开放平台</w:t>
      </w:r>
    </w:p>
    <w:p w:rsidR="00C42018" w:rsidRDefault="00AB4E47" w:rsidP="00C42018">
      <w:pPr>
        <w:ind w:firstLineChars="150" w:firstLine="315"/>
      </w:pPr>
      <w:r>
        <w:t>HTTPS</w:t>
      </w:r>
      <w:r w:rsidR="00C42018">
        <w:rPr>
          <w:rFonts w:cs="宋体" w:hint="eastAsia"/>
        </w:rPr>
        <w:t>请求方式：</w:t>
      </w:r>
      <w:r w:rsidR="00C42018">
        <w:t xml:space="preserve"> </w:t>
      </w:r>
      <w:r w:rsidR="00C42018">
        <w:rPr>
          <w:rFonts w:hint="eastAsia"/>
        </w:rPr>
        <w:t>POST</w:t>
      </w:r>
    </w:p>
    <w:p w:rsidR="00C42018" w:rsidRDefault="00C42018" w:rsidP="00C42018">
      <w:pPr>
        <w:pStyle w:val="3"/>
      </w:pPr>
      <w:r>
        <w:rPr>
          <w:rFonts w:cs="黑体" w:hint="eastAsia"/>
        </w:rPr>
        <w:t>消息格式</w:t>
      </w:r>
    </w:p>
    <w:p w:rsidR="009A3CA5" w:rsidRDefault="00C42018" w:rsidP="009A3CA5">
      <w:r>
        <w:rPr>
          <w:rFonts w:hint="eastAsia"/>
        </w:rPr>
        <w:t>{</w:t>
      </w:r>
    </w:p>
    <w:p w:rsidR="003D6464" w:rsidRDefault="003D6464" w:rsidP="003D6464">
      <w:pPr>
        <w:ind w:firstLineChars="200" w:firstLine="420"/>
      </w:pPr>
      <w:r>
        <w:rPr>
          <w:rFonts w:hint="eastAsia"/>
        </w:rPr>
        <w:t>"</w:t>
      </w:r>
      <w:r w:rsidR="00801284">
        <w:rPr>
          <w:rFonts w:hint="eastAsia"/>
        </w:rPr>
        <w:t>app_id</w:t>
      </w:r>
      <w:r>
        <w:rPr>
          <w:rFonts w:hint="eastAsia"/>
        </w:rPr>
        <w:t>":{},</w:t>
      </w:r>
    </w:p>
    <w:p w:rsidR="003D6464" w:rsidRDefault="003D6464" w:rsidP="003D6464">
      <w:pPr>
        <w:ind w:firstLineChars="200" w:firstLine="420"/>
      </w:pPr>
      <w:r>
        <w:rPr>
          <w:rFonts w:hint="eastAsia"/>
        </w:rPr>
        <w:t>"</w:t>
      </w:r>
      <w:r w:rsidRPr="006630BC">
        <w:t>timestamp</w:t>
      </w:r>
      <w:r>
        <w:rPr>
          <w:rFonts w:hint="eastAsia"/>
        </w:rPr>
        <w:t>":{},</w:t>
      </w:r>
    </w:p>
    <w:p w:rsidR="0056243E" w:rsidRDefault="0056243E" w:rsidP="003D6464">
      <w:pPr>
        <w:ind w:firstLineChars="200" w:firstLine="420"/>
      </w:pPr>
      <w:r>
        <w:rPr>
          <w:rFonts w:hint="eastAsia"/>
        </w:rPr>
        <w:t>"callback_url":{}</w:t>
      </w:r>
      <w:r>
        <w:t>,</w:t>
      </w:r>
    </w:p>
    <w:p w:rsidR="009A3CA5" w:rsidRDefault="00C42018" w:rsidP="009A3CA5">
      <w:pPr>
        <w:ind w:firstLineChars="200" w:firstLine="420"/>
      </w:pPr>
      <w:r>
        <w:rPr>
          <w:rFonts w:hint="eastAsia"/>
        </w:rPr>
        <w:t>"</w:t>
      </w:r>
      <w:r w:rsidR="00795423">
        <w:t>transaction_id</w:t>
      </w:r>
      <w:r>
        <w:rPr>
          <w:rFonts w:hint="eastAsia"/>
        </w:rPr>
        <w:t>":{},</w:t>
      </w:r>
    </w:p>
    <w:p w:rsidR="005C1F63" w:rsidRDefault="005C1F63" w:rsidP="005C1F63">
      <w:pPr>
        <w:ind w:firstLineChars="200" w:firstLine="420"/>
      </w:pPr>
      <w:r>
        <w:rPr>
          <w:rFonts w:hint="eastAsia"/>
        </w:rPr>
        <w:t>"</w:t>
      </w:r>
      <w:r w:rsidR="0056243E">
        <w:rPr>
          <w:lang w:val="zh-CN"/>
        </w:rPr>
        <w:t>columns</w:t>
      </w:r>
      <w:r>
        <w:rPr>
          <w:rFonts w:hint="eastAsia"/>
        </w:rPr>
        <w:t>":</w:t>
      </w:r>
      <w:r w:rsidR="00F70CED">
        <w:rPr>
          <w:rFonts w:hint="eastAsia"/>
        </w:rPr>
        <w:t>[{},{}]</w:t>
      </w:r>
    </w:p>
    <w:p w:rsidR="000C507E" w:rsidRPr="000C507E" w:rsidRDefault="000C507E" w:rsidP="009A3CA5">
      <w:pPr>
        <w:ind w:firstLineChars="200" w:firstLine="420"/>
        <w:rPr>
          <w:color w:val="0070C0"/>
          <w:u w:val="single"/>
        </w:rPr>
      </w:pPr>
      <w:r w:rsidRPr="000C507E">
        <w:rPr>
          <w:color w:val="0070C0"/>
          <w:u w:val="single"/>
        </w:rPr>
        <w:t>"condition":[{'matchType':1,'name':'push_version','relationType':1,'valueRelationType':0,'valueType':1,'values':['2307','2308']},{'matchType':1,'name':'gender','relationType':1,'valueRelationT</w:t>
      </w:r>
      <w:r w:rsidRPr="000C507E">
        <w:rPr>
          <w:color w:val="0070C0"/>
          <w:u w:val="single"/>
        </w:rPr>
        <w:lastRenderedPageBreak/>
        <w:t xml:space="preserve">ype':0,'valueType':1,'values':['M','F']}], </w:t>
      </w:r>
    </w:p>
    <w:p w:rsidR="00706A74" w:rsidRDefault="00706A74" w:rsidP="009A3CA5">
      <w:pPr>
        <w:ind w:firstLineChars="200" w:firstLine="420"/>
      </w:pPr>
      <w:r>
        <w:t>“user_ad_flag”</w:t>
      </w:r>
      <w:r>
        <w:rPr>
          <w:rFonts w:hint="eastAsia"/>
        </w:rPr>
        <w:t>:0,</w:t>
      </w:r>
    </w:p>
    <w:p w:rsidR="009A3CA5" w:rsidRDefault="00CB4084" w:rsidP="00590744">
      <w:pPr>
        <w:ind w:firstLineChars="200" w:firstLine="420"/>
      </w:pPr>
      <w:r>
        <w:rPr>
          <w:rFonts w:hint="eastAsia"/>
        </w:rPr>
        <w:t>"</w:t>
      </w:r>
      <w:r w:rsidR="00801284">
        <w:t>batch_info</w:t>
      </w:r>
      <w:r>
        <w:rPr>
          <w:rFonts w:hint="eastAsia"/>
        </w:rPr>
        <w:t>":[</w:t>
      </w:r>
      <w:r w:rsidR="009A3CA5" w:rsidRPr="009A3CA5">
        <w:t xml:space="preserve"> </w:t>
      </w:r>
      <w:r w:rsidR="009A3CA5" w:rsidRPr="009A3CA5">
        <w:rPr>
          <w:rFonts w:ascii="Tahoma" w:hAnsi="Tahoma" w:cs="Tahoma"/>
          <w:sz w:val="18"/>
          <w:szCs w:val="18"/>
        </w:rPr>
        <w:t>{</w:t>
      </w:r>
      <w:r w:rsidR="00590744">
        <w:rPr>
          <w:rFonts w:hint="eastAsia"/>
        </w:rPr>
        <w:t>"</w:t>
      </w:r>
      <w:r w:rsidR="009A3CA5" w:rsidRPr="009A3CA5">
        <w:rPr>
          <w:rFonts w:ascii="Tahoma" w:hAnsi="Tahoma" w:cs="Tahoma"/>
          <w:sz w:val="18"/>
          <w:szCs w:val="18"/>
        </w:rPr>
        <w:t>date</w:t>
      </w:r>
      <w:r w:rsidR="00590744">
        <w:rPr>
          <w:rFonts w:hint="eastAsia"/>
        </w:rPr>
        <w:t>"</w:t>
      </w:r>
      <w:r w:rsidR="009A3CA5" w:rsidRPr="009A3CA5">
        <w:rPr>
          <w:rFonts w:ascii="Tahoma" w:hAnsi="Tahoma" w:cs="Tahoma"/>
          <w:sz w:val="18"/>
          <w:szCs w:val="18"/>
        </w:rPr>
        <w:t xml:space="preserve">: </w:t>
      </w:r>
      <w:r w:rsidR="00590744">
        <w:rPr>
          <w:rFonts w:ascii="Tahoma" w:hAnsi="Tahoma" w:cs="Tahoma" w:hint="eastAsia"/>
          <w:sz w:val="18"/>
          <w:szCs w:val="18"/>
        </w:rPr>
        <w:t xml:space="preserve">{}, </w:t>
      </w:r>
      <w:r w:rsidR="00590744">
        <w:rPr>
          <w:rFonts w:hint="eastAsia"/>
        </w:rPr>
        <w:t>"</w:t>
      </w:r>
      <w:r w:rsidR="009A3CA5" w:rsidRPr="009A3CA5">
        <w:rPr>
          <w:rFonts w:ascii="Tahoma" w:hAnsi="Tahoma" w:cs="Tahoma"/>
          <w:sz w:val="18"/>
          <w:szCs w:val="18"/>
        </w:rPr>
        <w:t>ratio</w:t>
      </w:r>
      <w:r w:rsidR="00590744">
        <w:rPr>
          <w:rFonts w:hint="eastAsia"/>
        </w:rPr>
        <w:t>"</w:t>
      </w:r>
      <w:r w:rsidR="009A3CA5" w:rsidRPr="009A3CA5">
        <w:rPr>
          <w:rFonts w:ascii="Tahoma" w:hAnsi="Tahoma" w:cs="Tahoma"/>
          <w:sz w:val="18"/>
          <w:szCs w:val="18"/>
        </w:rPr>
        <w:t xml:space="preserve">: </w:t>
      </w:r>
      <w:r w:rsidR="00590744">
        <w:rPr>
          <w:rFonts w:ascii="Tahoma" w:hAnsi="Tahoma" w:cs="Tahoma" w:hint="eastAsia"/>
          <w:sz w:val="18"/>
          <w:szCs w:val="18"/>
        </w:rPr>
        <w:t>{}</w:t>
      </w:r>
      <w:r w:rsidR="009A3CA5" w:rsidRPr="009A3CA5">
        <w:rPr>
          <w:rFonts w:ascii="Tahoma" w:hAnsi="Tahoma" w:cs="Tahoma"/>
          <w:sz w:val="18"/>
          <w:szCs w:val="18"/>
        </w:rPr>
        <w:t xml:space="preserve"> }</w:t>
      </w:r>
      <w:r w:rsidR="00590744">
        <w:rPr>
          <w:rFonts w:ascii="Tahoma" w:hAnsi="Tahoma" w:cs="Tahoma" w:hint="eastAsia"/>
          <w:sz w:val="18"/>
          <w:szCs w:val="18"/>
        </w:rPr>
        <w:t>, {</w:t>
      </w:r>
      <w:r w:rsidR="00590744">
        <w:rPr>
          <w:rFonts w:hint="eastAsia"/>
        </w:rPr>
        <w:t>"</w:t>
      </w:r>
      <w:r w:rsidR="00590744">
        <w:rPr>
          <w:rFonts w:ascii="Tahoma" w:hAnsi="Tahoma" w:cs="Tahoma" w:hint="eastAsia"/>
          <w:sz w:val="18"/>
          <w:szCs w:val="18"/>
        </w:rPr>
        <w:t>date</w:t>
      </w:r>
      <w:r w:rsidR="00590744">
        <w:rPr>
          <w:rFonts w:hint="eastAsia"/>
        </w:rPr>
        <w:t>"</w:t>
      </w:r>
      <w:r w:rsidR="00590744">
        <w:rPr>
          <w:rFonts w:ascii="Tahoma" w:hAnsi="Tahoma" w:cs="Tahoma" w:hint="eastAsia"/>
          <w:sz w:val="18"/>
          <w:szCs w:val="18"/>
        </w:rPr>
        <w:t>:{},</w:t>
      </w:r>
      <w:r w:rsidR="00590744">
        <w:rPr>
          <w:rFonts w:hint="eastAsia"/>
        </w:rPr>
        <w:t>"</w:t>
      </w:r>
      <w:r w:rsidR="00590744">
        <w:rPr>
          <w:rFonts w:ascii="Tahoma" w:hAnsi="Tahoma" w:cs="Tahoma" w:hint="eastAsia"/>
          <w:sz w:val="18"/>
          <w:szCs w:val="18"/>
        </w:rPr>
        <w:t>ratio</w:t>
      </w:r>
      <w:r w:rsidR="00590744">
        <w:rPr>
          <w:rFonts w:hint="eastAsia"/>
        </w:rPr>
        <w:t>"</w:t>
      </w:r>
      <w:r w:rsidR="00590744">
        <w:rPr>
          <w:rFonts w:ascii="Tahoma" w:hAnsi="Tahoma" w:cs="Tahoma" w:hint="eastAsia"/>
          <w:sz w:val="18"/>
          <w:szCs w:val="18"/>
        </w:rPr>
        <w:t>:{}}</w:t>
      </w:r>
      <w:r w:rsidR="006F571A">
        <w:rPr>
          <w:rFonts w:ascii="Tahoma" w:hAnsi="Tahoma" w:cs="Tahoma" w:hint="eastAsia"/>
          <w:sz w:val="18"/>
          <w:szCs w:val="18"/>
        </w:rPr>
        <w:t>,</w:t>
      </w:r>
      <w:r w:rsidR="006F571A">
        <w:rPr>
          <w:rFonts w:ascii="Tahoma" w:hAnsi="Tahoma" w:cs="Tahoma"/>
          <w:sz w:val="18"/>
          <w:szCs w:val="18"/>
        </w:rPr>
        <w:t>…</w:t>
      </w:r>
      <w:r>
        <w:rPr>
          <w:rFonts w:hint="eastAsia"/>
        </w:rPr>
        <w:t>]</w:t>
      </w:r>
      <w:r w:rsidR="00DC58B7">
        <w:rPr>
          <w:rFonts w:hint="eastAsia"/>
        </w:rPr>
        <w:t>,</w:t>
      </w:r>
      <w:r w:rsidR="00DC58B7" w:rsidRPr="00DC58B7">
        <w:t xml:space="preserve"> </w:t>
      </w:r>
    </w:p>
    <w:p w:rsidR="00FE4BE5" w:rsidRPr="00FE4BE5" w:rsidRDefault="00FE4BE5" w:rsidP="004161EC">
      <w:pPr>
        <w:ind w:firstLine="420"/>
      </w:pPr>
      <w:r>
        <w:t>“</w:t>
      </w:r>
      <w:r w:rsidR="00733FE7">
        <w:t>imei_file_</w:t>
      </w:r>
      <w:r w:rsidR="00733FE7">
        <w:rPr>
          <w:rFonts w:hint="eastAsia"/>
        </w:rPr>
        <w:t>id</w:t>
      </w:r>
      <w:r>
        <w:t>”:</w:t>
      </w:r>
      <w:r>
        <w:rPr>
          <w:rFonts w:hint="eastAsia"/>
        </w:rPr>
        <w:t>"</w:t>
      </w:r>
      <w:r w:rsidR="00176949">
        <w:rPr>
          <w:rFonts w:hint="eastAsia"/>
        </w:rPr>
        <w:t>1234567890</w:t>
      </w:r>
      <w:r w:rsidR="007A10C4">
        <w:rPr>
          <w:rFonts w:hint="eastAsia"/>
        </w:rPr>
        <w:t>abcdefghij</w:t>
      </w:r>
      <w:r>
        <w:rPr>
          <w:rFonts w:hint="eastAsia"/>
        </w:rPr>
        <w:t>"</w:t>
      </w:r>
      <w:r>
        <w:t>,</w:t>
      </w:r>
    </w:p>
    <w:p w:rsidR="009A3CA5" w:rsidRDefault="00185D20" w:rsidP="009A3CA5">
      <w:pPr>
        <w:ind w:firstLine="420"/>
      </w:pPr>
      <w:r>
        <w:rPr>
          <w:rFonts w:hint="eastAsia"/>
        </w:rPr>
        <w:t>"</w:t>
      </w:r>
      <w:r w:rsidR="00DC58B7" w:rsidRPr="00175E07">
        <w:t>days</w:t>
      </w:r>
      <w:r>
        <w:rPr>
          <w:rFonts w:hint="eastAsia"/>
        </w:rPr>
        <w:t>"</w:t>
      </w:r>
      <w:r w:rsidR="00DC58B7">
        <w:rPr>
          <w:rFonts w:hint="eastAsia"/>
        </w:rPr>
        <w:t>:{},</w:t>
      </w:r>
      <w:r w:rsidR="00DC58B7" w:rsidRPr="00DC58B7">
        <w:t xml:space="preserve"> </w:t>
      </w:r>
    </w:p>
    <w:p w:rsidR="009A3CA5" w:rsidRDefault="00185D20" w:rsidP="009A3CA5">
      <w:pPr>
        <w:ind w:firstLine="420"/>
      </w:pPr>
      <w:r>
        <w:rPr>
          <w:rFonts w:hint="eastAsia"/>
        </w:rPr>
        <w:t>"</w:t>
      </w:r>
      <w:r w:rsidR="0056243E">
        <w:t>record_count</w:t>
      </w:r>
      <w:r>
        <w:rPr>
          <w:rFonts w:hint="eastAsia"/>
        </w:rPr>
        <w:t>"</w:t>
      </w:r>
      <w:r w:rsidR="00DC58B7">
        <w:rPr>
          <w:rFonts w:hint="eastAsia"/>
        </w:rPr>
        <w:t>:{},</w:t>
      </w:r>
      <w:r w:rsidR="00DC58B7" w:rsidRPr="00DC58B7">
        <w:t xml:space="preserve"> </w:t>
      </w:r>
    </w:p>
    <w:p w:rsidR="009A3CA5" w:rsidRDefault="00185D20" w:rsidP="009A3CA5">
      <w:pPr>
        <w:ind w:firstLine="420"/>
      </w:pPr>
      <w:r>
        <w:rPr>
          <w:rFonts w:hint="eastAsia"/>
        </w:rPr>
        <w:t>"</w:t>
      </w:r>
      <w:r w:rsidR="007815EB">
        <w:rPr>
          <w:rFonts w:hint="eastAsia"/>
        </w:rPr>
        <w:t>app_transaction_id</w:t>
      </w:r>
      <w:r>
        <w:rPr>
          <w:rFonts w:hint="eastAsia"/>
        </w:rPr>
        <w:t>"</w:t>
      </w:r>
      <w:r w:rsidR="00DC58B7">
        <w:rPr>
          <w:rFonts w:hint="eastAsia"/>
        </w:rPr>
        <w:t>:{}</w:t>
      </w:r>
      <w:r w:rsidR="00DC58B7">
        <w:t xml:space="preserve"> </w:t>
      </w:r>
    </w:p>
    <w:p w:rsidR="00C42018" w:rsidRDefault="00C42018" w:rsidP="009A3CA5">
      <w:r>
        <w:t>}</w:t>
      </w:r>
    </w:p>
    <w:p w:rsidR="00C42018" w:rsidRDefault="00C42018" w:rsidP="00C42018">
      <w:pPr>
        <w:pStyle w:val="3"/>
      </w:pPr>
      <w:r>
        <w:rPr>
          <w:rFonts w:cs="黑体" w:hint="eastAsia"/>
        </w:rPr>
        <w:t>请求接口参数描述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1370"/>
        <w:gridCol w:w="3449"/>
        <w:gridCol w:w="1441"/>
      </w:tblGrid>
      <w:tr w:rsidR="00C42018" w:rsidTr="000C507E">
        <w:trPr>
          <w:trHeight w:hRule="exact"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42018" w:rsidRDefault="00C42018" w:rsidP="00AF35C9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参数名称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42018" w:rsidRDefault="00C42018" w:rsidP="00AF35C9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参数类型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42018" w:rsidRDefault="00C42018" w:rsidP="00AF35C9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参数描述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42018" w:rsidRDefault="00C42018" w:rsidP="00AF35C9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可选选项</w:t>
            </w:r>
          </w:p>
        </w:tc>
      </w:tr>
      <w:tr w:rsidR="0037617D" w:rsidTr="000C507E">
        <w:trPr>
          <w:trHeight w:hRule="exact" w:val="45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7D" w:rsidRPr="000F7592" w:rsidRDefault="00801284" w:rsidP="00824E10">
            <w:r>
              <w:rPr>
                <w:rFonts w:hint="eastAsia"/>
              </w:rPr>
              <w:t>app_id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7D" w:rsidRDefault="0037617D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7D" w:rsidRDefault="0037617D" w:rsidP="006152C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应用</w:t>
            </w:r>
            <w:r w:rsidR="006152C4">
              <w:rPr>
                <w:rFonts w:ascii="宋体" w:hAnsi="宋体" w:cs="宋体" w:hint="eastAsia"/>
              </w:rPr>
              <w:t>标识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7D" w:rsidRDefault="0037617D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5D2231" w:rsidTr="000C507E">
        <w:trPr>
          <w:trHeight w:hRule="exact" w:val="56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Pr="000F7592" w:rsidRDefault="005D2231" w:rsidP="00824E10">
            <w:r w:rsidRPr="006630BC">
              <w:t>timestamp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Default="005D2231" w:rsidP="00DE13A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Pr="001940F3" w:rsidRDefault="005D2231" w:rsidP="00DE13A4">
            <w:pPr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用字符串表示的系统时间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Default="005D2231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37617D" w:rsidTr="000C507E">
        <w:trPr>
          <w:trHeight w:hRule="exact" w:val="75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7D" w:rsidRPr="000F7592" w:rsidRDefault="00801284" w:rsidP="00824E10">
            <w:r>
              <w:rPr>
                <w:rFonts w:hint="eastAsia"/>
              </w:rPr>
              <w:t>callback_url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7D" w:rsidRDefault="0037617D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7D" w:rsidRDefault="0037617D" w:rsidP="00FA18B4">
            <w:pPr>
              <w:spacing w:line="240" w:lineRule="auto"/>
              <w:rPr>
                <w:rFonts w:ascii="宋体" w:hAnsi="宋体" w:cs="宋体"/>
              </w:rPr>
            </w:pPr>
            <w:r w:rsidRPr="00FA18B4">
              <w:rPr>
                <w:rFonts w:ascii="Tahoma" w:hAnsi="Tahoma" w:cs="Tahoma" w:hint="eastAsia"/>
                <w:sz w:val="18"/>
                <w:szCs w:val="18"/>
              </w:rPr>
              <w:t>回调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url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地址，</w:t>
            </w:r>
            <w:r w:rsidR="00297D6A">
              <w:rPr>
                <w:rFonts w:ascii="Tahoma" w:hAnsi="Tahoma" w:cs="Tahoma"/>
                <w:sz w:val="18"/>
                <w:szCs w:val="18"/>
              </w:rPr>
              <w:t>groups_</w:t>
            </w:r>
            <w:r w:rsidR="001F69A2">
              <w:rPr>
                <w:rFonts w:ascii="Tahoma" w:hAnsi="Tahoma" w:cs="Tahoma"/>
                <w:sz w:val="18"/>
                <w:szCs w:val="18"/>
              </w:rPr>
              <w:t>prepare</w:t>
            </w:r>
            <w:r w:rsidR="005F7FD9">
              <w:rPr>
                <w:rFonts w:ascii="Tahoma" w:hAnsi="Tahoma" w:cs="Tahoma"/>
                <w:sz w:val="18"/>
                <w:szCs w:val="18"/>
              </w:rPr>
              <w:t>_result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接口的</w:t>
            </w:r>
            <w:r w:rsidR="00254916" w:rsidRPr="00FA18B4">
              <w:rPr>
                <w:rFonts w:ascii="Tahoma" w:hAnsi="Tahoma" w:cs="Tahoma" w:hint="eastAsia"/>
                <w:sz w:val="18"/>
                <w:szCs w:val="18"/>
              </w:rPr>
              <w:t>访问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地址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7D" w:rsidRDefault="0037617D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23511F" w:rsidTr="000C507E">
        <w:trPr>
          <w:trHeight w:hRule="exact" w:val="94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11F" w:rsidRDefault="0023511F" w:rsidP="00AF35C9">
            <w:pPr>
              <w:rPr>
                <w:rFonts w:ascii="宋体"/>
              </w:rPr>
            </w:pPr>
            <w:r>
              <w:t>transaction_id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11F" w:rsidRDefault="0023511F" w:rsidP="00584B51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11F" w:rsidRPr="001940F3" w:rsidRDefault="0023511F" w:rsidP="00584B51">
            <w:pPr>
              <w:spacing w:line="240" w:lineRule="auto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应用的会话ID，对于异步请求，应用利用该ID关联请求和应答。该字段由应用分配，数据开放平台在应答消息中带上。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11F" w:rsidRDefault="0023511F" w:rsidP="00AF35C9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M</w:t>
            </w:r>
          </w:p>
        </w:tc>
      </w:tr>
      <w:tr w:rsidR="00E10312" w:rsidTr="000C507E">
        <w:trPr>
          <w:trHeight w:hRule="exact" w:val="98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312" w:rsidRPr="000F7592" w:rsidRDefault="0023511F" w:rsidP="00AF35C9">
            <w:pPr>
              <w:ind w:right="-20"/>
            </w:pPr>
            <w:r>
              <w:rPr>
                <w:lang w:val="zh-CN"/>
              </w:rPr>
              <w:t>columns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312" w:rsidRDefault="00AC7CE6" w:rsidP="009704E9">
            <w:pPr>
              <w:ind w:left="102" w:right="-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List&lt;</w:t>
            </w:r>
            <w:r w:rsidR="009704E9">
              <w:rPr>
                <w:rFonts w:ascii="宋体" w:hAnsi="宋体" w:cs="宋体" w:hint="eastAsia"/>
              </w:rPr>
              <w:t>Integer</w:t>
            </w:r>
            <w:r>
              <w:rPr>
                <w:rFonts w:ascii="宋体" w:hAnsi="宋体" w:cs="宋体" w:hint="eastAsia"/>
              </w:rPr>
              <w:t>&gt;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0A" w:rsidRPr="0096110A" w:rsidRDefault="005771D9" w:rsidP="005D333B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 w:rsidRPr="00FA18B4">
              <w:rPr>
                <w:rFonts w:ascii="Tahoma" w:hAnsi="Tahoma" w:cs="Tahoma" w:hint="eastAsia"/>
                <w:sz w:val="18"/>
                <w:szCs w:val="18"/>
              </w:rPr>
              <w:t>要查询的表字段</w:t>
            </w:r>
            <w:r w:rsidR="0096110A">
              <w:rPr>
                <w:rFonts w:ascii="Tahoma" w:hAnsi="Tahoma" w:cs="Tahoma" w:hint="eastAsia"/>
                <w:sz w:val="18"/>
                <w:szCs w:val="18"/>
              </w:rPr>
              <w:t>枚举值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列表</w:t>
            </w:r>
            <w:r w:rsidR="00FA18B4" w:rsidRPr="00FA18B4">
              <w:rPr>
                <w:rFonts w:ascii="Tahoma" w:hAnsi="Tahoma" w:cs="Tahoma" w:hint="eastAsia"/>
                <w:sz w:val="18"/>
                <w:szCs w:val="18"/>
              </w:rPr>
              <w:t>，</w:t>
            </w:r>
            <w:r w:rsidR="00564F2B">
              <w:rPr>
                <w:rFonts w:ascii="Tahoma" w:hAnsi="Tahoma" w:cs="Tahoma" w:hint="eastAsia"/>
                <w:sz w:val="18"/>
                <w:szCs w:val="18"/>
              </w:rPr>
              <w:t>枚举值列表以后单独提供。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312" w:rsidRPr="005D333B" w:rsidRDefault="005D333B" w:rsidP="00AF35C9">
            <w:r w:rsidRPr="005D333B">
              <w:rPr>
                <w:rFonts w:ascii="宋体" w:hAnsi="宋体" w:cs="宋体"/>
              </w:rPr>
              <w:t>M</w:t>
            </w:r>
          </w:p>
        </w:tc>
      </w:tr>
      <w:tr w:rsidR="00C42018" w:rsidRPr="000C507E" w:rsidTr="000C507E">
        <w:trPr>
          <w:trHeight w:hRule="exact" w:val="101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018" w:rsidRPr="000C507E" w:rsidRDefault="000141E7" w:rsidP="00AF35C9">
            <w:pPr>
              <w:ind w:right="-20"/>
              <w:rPr>
                <w:rFonts w:ascii="宋体"/>
                <w:color w:val="0070C0"/>
                <w:sz w:val="24"/>
                <w:szCs w:val="24"/>
                <w:u w:val="single"/>
              </w:rPr>
            </w:pPr>
            <w:r w:rsidRPr="000C507E">
              <w:rPr>
                <w:color w:val="0070C0"/>
                <w:u w:val="single"/>
              </w:rPr>
              <w:lastRenderedPageBreak/>
              <w:t>condition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018" w:rsidRPr="000C507E" w:rsidRDefault="000141E7" w:rsidP="00AF35C9">
            <w:pPr>
              <w:ind w:left="102" w:right="-20"/>
              <w:rPr>
                <w:rFonts w:ascii="宋体"/>
                <w:color w:val="0070C0"/>
                <w:sz w:val="24"/>
                <w:szCs w:val="24"/>
                <w:u w:val="single"/>
              </w:rPr>
            </w:pPr>
            <w:r w:rsidRPr="000C507E">
              <w:rPr>
                <w:rFonts w:ascii="宋体" w:hAnsi="宋体" w:cs="宋体" w:hint="eastAsia"/>
                <w:color w:val="0070C0"/>
                <w:u w:val="single"/>
              </w:rPr>
              <w:t>List&lt;Object&gt;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018" w:rsidRPr="000C507E" w:rsidRDefault="000141E7" w:rsidP="0023511F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查询的条件</w:t>
            </w:r>
          </w:p>
          <w:p w:rsidR="000141E7" w:rsidRPr="000C507E" w:rsidRDefault="000141E7" w:rsidP="000141E7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Object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定义如下：</w:t>
            </w:r>
          </w:p>
          <w:p w:rsidR="000141E7" w:rsidRPr="000C507E" w:rsidRDefault="00BC36AF" w:rsidP="000141E7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name</w:t>
            </w:r>
            <w:r w:rsidR="000141E7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：</w:t>
            </w:r>
            <w:r w:rsidR="000141E7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String</w:t>
            </w:r>
            <w:r w:rsidR="005B486B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 xml:space="preserve">  (</w:t>
            </w:r>
            <w:r w:rsidR="005B486B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字段</w:t>
            </w:r>
            <w:r w:rsidR="005B486B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)</w:t>
            </w:r>
          </w:p>
          <w:p w:rsidR="000141E7" w:rsidRPr="000C507E" w:rsidRDefault="004C3CB6" w:rsidP="000141E7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valueT</w:t>
            </w:r>
            <w:r w:rsidR="000141E7" w:rsidRPr="000C507E"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  <w:t>ype</w:t>
            </w:r>
            <w:r w:rsidR="000141E7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: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int</w:t>
            </w:r>
            <w:r w:rsidR="005B486B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 xml:space="preserve">   (</w:t>
            </w:r>
            <w:r w:rsidR="005B486B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类型</w:t>
            </w:r>
            <w:r w:rsidR="005B486B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)</w:t>
            </w:r>
          </w:p>
          <w:p w:rsidR="000141E7" w:rsidRPr="000C507E" w:rsidRDefault="00BC36AF" w:rsidP="000141E7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r</w:t>
            </w:r>
            <w:r w:rsidR="00AE3587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elationType</w:t>
            </w:r>
            <w:r w:rsidR="000141E7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:</w:t>
            </w:r>
            <w:r w:rsidR="00AE3587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int</w:t>
            </w:r>
            <w:r w:rsidR="005B486B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 xml:space="preserve">  (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当前条件与其他条件的关系，比如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 xml:space="preserve">and 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或者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 xml:space="preserve"> or;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单个条件默认是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and</w:t>
            </w:r>
            <w:r w:rsidR="005B486B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)</w:t>
            </w:r>
          </w:p>
          <w:p w:rsidR="000141E7" w:rsidRPr="000C507E" w:rsidRDefault="00AE3587" w:rsidP="000141E7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valueRelationType</w:t>
            </w:r>
            <w:r w:rsidR="000141E7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: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int</w:t>
            </w:r>
            <w:r w:rsidR="005B486B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 xml:space="preserve">  (</w:t>
            </w:r>
            <w:r w:rsidR="00BC36AF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多个条件值之间关系，比如</w:t>
            </w:r>
            <w:r w:rsidR="00BC36AF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 xml:space="preserve">and </w:t>
            </w:r>
            <w:r w:rsidR="00BC36AF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或者</w:t>
            </w:r>
            <w:r w:rsidR="00BC36AF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 xml:space="preserve"> or</w:t>
            </w:r>
            <w:r w:rsidR="00BC36AF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，单值情况下默认是</w:t>
            </w:r>
            <w:r w:rsidR="00BC36AF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and</w:t>
            </w:r>
            <w:r w:rsidR="005B486B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)</w:t>
            </w:r>
          </w:p>
          <w:p w:rsidR="000141E7" w:rsidRPr="000C507E" w:rsidRDefault="004C3CB6" w:rsidP="000141E7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matchType</w:t>
            </w:r>
            <w:r w:rsidR="000141E7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:</w:t>
            </w:r>
            <w:r w:rsidR="00AE3587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int</w:t>
            </w:r>
            <w:r w:rsidR="005B486B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 xml:space="preserve">    (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查询值匹配类型，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0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：不等于，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1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：等于</w:t>
            </w:r>
            <w:r w:rsidR="005B486B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)</w:t>
            </w:r>
          </w:p>
          <w:p w:rsidR="000141E7" w:rsidRPr="000C507E" w:rsidRDefault="00AE3587" w:rsidP="00177AFB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  <w:t>value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s</w:t>
            </w:r>
            <w:r w:rsidR="000141E7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:List&lt;</w:t>
            </w:r>
            <w:r w:rsidR="00177AFB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String</w:t>
            </w:r>
            <w:r w:rsidR="000141E7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&gt;</w:t>
            </w:r>
            <w:r w:rsidR="005B486B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 xml:space="preserve"> (</w:t>
            </w:r>
            <w:r w:rsidR="005B486B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对应的值列表</w:t>
            </w:r>
            <w:r w:rsidR="005B486B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)</w:t>
            </w:r>
          </w:p>
          <w:p w:rsidR="00BC36AF" w:rsidRPr="000C507E" w:rsidRDefault="00BC36AF" w:rsidP="00177AFB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</w:p>
          <w:p w:rsidR="00BC36AF" w:rsidRPr="000C507E" w:rsidRDefault="00BC36AF" w:rsidP="00177AFB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relationType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（</w:t>
            </w:r>
            <w:r w:rsidR="004C3CB6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当前条件与其他条件的关系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）</w:t>
            </w:r>
          </w:p>
          <w:p w:rsidR="00BC36AF" w:rsidRPr="000C507E" w:rsidRDefault="00BC36AF" w:rsidP="00177AFB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0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：字段间“或”的关系</w:t>
            </w:r>
          </w:p>
          <w:p w:rsidR="00BC36AF" w:rsidRPr="000C507E" w:rsidRDefault="00BC36AF" w:rsidP="00177AFB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1</w:t>
            </w:r>
            <w:r w:rsidR="00DC2B4D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：字段间“与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”的关系</w:t>
            </w:r>
          </w:p>
          <w:p w:rsidR="00BC36AF" w:rsidRPr="000C507E" w:rsidRDefault="00BC36AF" w:rsidP="00177AFB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</w:p>
          <w:p w:rsidR="00BC36AF" w:rsidRPr="000C507E" w:rsidRDefault="00BC36AF" w:rsidP="00177AFB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valueRelationType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（</w:t>
            </w:r>
            <w:r w:rsidR="004C3CB6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(</w:t>
            </w:r>
            <w:r w:rsidR="004C3CB6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多个条件值之间关系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）</w:t>
            </w:r>
          </w:p>
          <w:p w:rsidR="00BC36AF" w:rsidRPr="000C507E" w:rsidRDefault="00BC36AF" w:rsidP="00BC36AF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0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：字段对应值间“或”的关系</w:t>
            </w:r>
          </w:p>
          <w:p w:rsidR="00BC36AF" w:rsidRPr="000C507E" w:rsidRDefault="00BC36AF" w:rsidP="00BC36AF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1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：字段对应值间“</w:t>
            </w:r>
            <w:r w:rsidR="001265EC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与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”的关系</w:t>
            </w:r>
          </w:p>
          <w:p w:rsidR="00BC36AF" w:rsidRPr="000C507E" w:rsidRDefault="00BC36AF" w:rsidP="00177AFB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</w:p>
          <w:p w:rsidR="00BC36AF" w:rsidRPr="000C507E" w:rsidRDefault="004C3CB6" w:rsidP="00177AFB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 xml:space="preserve">matchType </w:t>
            </w:r>
            <w:r w:rsidR="00BC36AF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(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查询值匹配类型</w:t>
            </w:r>
            <w:r w:rsidR="00BC36AF"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)</w:t>
            </w:r>
          </w:p>
          <w:p w:rsidR="00BC36AF" w:rsidRPr="000C507E" w:rsidRDefault="00BC36AF" w:rsidP="00177AFB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0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：不等于</w:t>
            </w:r>
          </w:p>
          <w:p w:rsidR="00BC36AF" w:rsidRPr="000C507E" w:rsidRDefault="00BC36AF" w:rsidP="00177AFB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1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：等于</w:t>
            </w:r>
          </w:p>
          <w:p w:rsidR="00BC36AF" w:rsidRPr="000C507E" w:rsidRDefault="00BC36AF" w:rsidP="00177AFB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</w:p>
          <w:p w:rsidR="00BC36AF" w:rsidRPr="000C507E" w:rsidRDefault="004C3CB6" w:rsidP="004C3CB6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valueT</w:t>
            </w:r>
            <w:r w:rsidRPr="000C507E"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  <w:t>ype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(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当前查询条件的取值类型，即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values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取值类型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)</w:t>
            </w:r>
          </w:p>
          <w:p w:rsidR="004C3CB6" w:rsidRPr="000C507E" w:rsidRDefault="004C3CB6" w:rsidP="004C3CB6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0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：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int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类型</w:t>
            </w:r>
          </w:p>
          <w:p w:rsidR="004C3CB6" w:rsidRPr="000C507E" w:rsidRDefault="004C3CB6" w:rsidP="004C3CB6">
            <w:pPr>
              <w:spacing w:line="240" w:lineRule="auto"/>
              <w:rPr>
                <w:rFonts w:ascii="Tahoma" w:hAnsi="Tahoma" w:cs="Tahoma"/>
                <w:color w:val="0070C0"/>
                <w:sz w:val="18"/>
                <w:szCs w:val="18"/>
                <w:u w:val="single"/>
              </w:rPr>
            </w:pP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1: string</w:t>
            </w:r>
            <w:r w:rsidRPr="000C507E">
              <w:rPr>
                <w:rFonts w:ascii="Tahoma" w:hAnsi="Tahoma" w:cs="Tahoma" w:hint="eastAsia"/>
                <w:color w:val="0070C0"/>
                <w:sz w:val="18"/>
                <w:szCs w:val="18"/>
                <w:u w:val="single"/>
              </w:rPr>
              <w:t>类型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018" w:rsidRPr="000C507E" w:rsidRDefault="0023511F" w:rsidP="00AF35C9">
            <w:pPr>
              <w:rPr>
                <w:rFonts w:ascii="宋体"/>
                <w:color w:val="0070C0"/>
                <w:sz w:val="24"/>
                <w:szCs w:val="24"/>
                <w:u w:val="single"/>
              </w:rPr>
            </w:pPr>
            <w:r w:rsidRPr="000C507E">
              <w:rPr>
                <w:rFonts w:ascii="宋体" w:hAnsi="宋体" w:cs="宋体"/>
                <w:color w:val="0070C0"/>
                <w:u w:val="single"/>
              </w:rPr>
              <w:t>M</w:t>
            </w:r>
          </w:p>
        </w:tc>
      </w:tr>
      <w:tr w:rsidR="00123064" w:rsidTr="000C507E">
        <w:trPr>
          <w:trHeight w:hRule="exact" w:val="137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64" w:rsidRDefault="00123064" w:rsidP="00AF35C9">
            <w:pPr>
              <w:ind w:right="-20"/>
            </w:pPr>
            <w:r>
              <w:t>user_ad_flag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64" w:rsidRDefault="00123064" w:rsidP="00AF35C9">
            <w:pPr>
              <w:ind w:left="102" w:right="-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Integer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64" w:rsidRDefault="00123064" w:rsidP="00123064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发放</w:t>
            </w:r>
            <w:r>
              <w:rPr>
                <w:rFonts w:ascii="Tahoma" w:hAnsi="Tahoma" w:cs="Tahoma" w:hint="eastAsia"/>
                <w:sz w:val="18"/>
                <w:szCs w:val="18"/>
              </w:rPr>
              <w:t>push</w:t>
            </w:r>
            <w:r>
              <w:rPr>
                <w:rFonts w:ascii="Tahoma" w:hAnsi="Tahoma" w:cs="Tahoma" w:hint="eastAsia"/>
                <w:sz w:val="18"/>
                <w:szCs w:val="18"/>
              </w:rPr>
              <w:t>用户类型标志</w:t>
            </w:r>
          </w:p>
          <w:p w:rsidR="00123064" w:rsidRPr="00123064" w:rsidRDefault="00123064" w:rsidP="00123064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 w:rsidRPr="00123064">
              <w:rPr>
                <w:rFonts w:ascii="Tahoma" w:hAnsi="Tahoma" w:cs="Tahoma" w:hint="eastAsia"/>
                <w:sz w:val="18"/>
                <w:szCs w:val="18"/>
              </w:rPr>
              <w:t>普通广告用户：</w:t>
            </w:r>
            <w:r w:rsidRPr="00123064">
              <w:rPr>
                <w:rFonts w:ascii="Tahoma" w:hAnsi="Tahoma" w:cs="Tahoma" w:hint="eastAsia"/>
                <w:sz w:val="18"/>
                <w:szCs w:val="18"/>
              </w:rPr>
              <w:t>0</w:t>
            </w:r>
          </w:p>
          <w:p w:rsidR="00123064" w:rsidRPr="00123064" w:rsidRDefault="00123064" w:rsidP="00123064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任意推送广告用户（</w:t>
            </w:r>
            <w:r w:rsidRPr="00123064">
              <w:rPr>
                <w:rFonts w:ascii="Tahoma" w:hAnsi="Tahoma" w:cs="Tahoma" w:hint="eastAsia"/>
                <w:sz w:val="18"/>
                <w:szCs w:val="18"/>
              </w:rPr>
              <w:t>白名单</w:t>
            </w:r>
            <w:r>
              <w:rPr>
                <w:rFonts w:ascii="Tahoma" w:hAnsi="Tahoma" w:cs="Tahoma" w:hint="eastAsia"/>
                <w:sz w:val="18"/>
                <w:szCs w:val="18"/>
              </w:rPr>
              <w:t>）</w:t>
            </w:r>
            <w:r w:rsidRPr="00123064">
              <w:rPr>
                <w:rFonts w:ascii="Tahoma" w:hAnsi="Tahoma" w:cs="Tahoma" w:hint="eastAsia"/>
                <w:sz w:val="18"/>
                <w:szCs w:val="18"/>
              </w:rPr>
              <w:t>：</w:t>
            </w:r>
            <w:r w:rsidRPr="00123064">
              <w:rPr>
                <w:rFonts w:ascii="Tahoma" w:hAnsi="Tahoma" w:cs="Tahoma" w:hint="eastAsia"/>
                <w:sz w:val="18"/>
                <w:szCs w:val="18"/>
              </w:rPr>
              <w:t xml:space="preserve"> 1</w:t>
            </w:r>
          </w:p>
          <w:p w:rsidR="00123064" w:rsidRPr="00FA18B4" w:rsidRDefault="00123064" w:rsidP="00123064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不可以推送广告用户（</w:t>
            </w:r>
            <w:r w:rsidRPr="00123064">
              <w:rPr>
                <w:rFonts w:ascii="Tahoma" w:hAnsi="Tahoma" w:cs="Tahoma" w:hint="eastAsia"/>
                <w:sz w:val="18"/>
                <w:szCs w:val="18"/>
              </w:rPr>
              <w:t>红名单</w:t>
            </w:r>
            <w:r>
              <w:rPr>
                <w:rFonts w:ascii="Tahoma" w:hAnsi="Tahoma" w:cs="Tahoma" w:hint="eastAsia"/>
                <w:sz w:val="18"/>
                <w:szCs w:val="18"/>
              </w:rPr>
              <w:t>）</w:t>
            </w:r>
            <w:r w:rsidRPr="00123064">
              <w:rPr>
                <w:rFonts w:ascii="Tahoma" w:hAnsi="Tahoma" w:cs="Tahoma" w:hint="eastAsia"/>
                <w:sz w:val="18"/>
                <w:szCs w:val="18"/>
              </w:rPr>
              <w:t>：</w:t>
            </w:r>
            <w:r w:rsidRPr="00123064">
              <w:rPr>
                <w:rFonts w:ascii="Tahoma" w:hAnsi="Tahoma" w:cs="Tahoma" w:hint="eastAsia"/>
                <w:sz w:val="18"/>
                <w:szCs w:val="18"/>
              </w:rPr>
              <w:t>2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64" w:rsidRDefault="00123064" w:rsidP="00AF35C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7F69C2" w:rsidTr="000C507E">
        <w:trPr>
          <w:trHeight w:hRule="exact" w:val="156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9C2" w:rsidRPr="000F7592" w:rsidRDefault="00801284" w:rsidP="00AF35C9">
            <w:pPr>
              <w:ind w:right="-20"/>
            </w:pPr>
            <w:r>
              <w:t>batch_info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9C2" w:rsidRDefault="007F69C2" w:rsidP="00C212C0">
            <w:pPr>
              <w:ind w:left="102" w:right="-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List&lt;</w:t>
            </w:r>
            <w:r w:rsidR="009365F5">
              <w:rPr>
                <w:rFonts w:ascii="宋体" w:hAnsi="宋体" w:cs="宋体" w:hint="eastAsia"/>
              </w:rPr>
              <w:t>Object</w:t>
            </w:r>
            <w:r>
              <w:rPr>
                <w:rFonts w:ascii="宋体" w:hAnsi="宋体" w:cs="宋体" w:hint="eastAsia"/>
              </w:rPr>
              <w:t>&gt;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DB3" w:rsidRDefault="00AF3BB4" w:rsidP="007F69C2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将查询获得的数据按照</w:t>
            </w:r>
            <w:r w:rsidR="004057BD" w:rsidRPr="007F69C2">
              <w:rPr>
                <w:rFonts w:ascii="Tahoma" w:hAnsi="Tahoma" w:cs="Tahoma"/>
                <w:sz w:val="18"/>
                <w:szCs w:val="18"/>
              </w:rPr>
              <w:t>ratio</w:t>
            </w:r>
            <w:r w:rsidR="004057BD">
              <w:rPr>
                <w:rFonts w:ascii="Tahoma" w:hAnsi="Tahoma" w:cs="Tahoma" w:hint="eastAsia"/>
                <w:sz w:val="18"/>
                <w:szCs w:val="18"/>
              </w:rPr>
              <w:t>比例存放到不同的批次中</w:t>
            </w:r>
            <w:r w:rsidR="000666E1">
              <w:rPr>
                <w:rFonts w:ascii="Tahoma" w:hAnsi="Tahoma" w:cs="Tahoma" w:hint="eastAsia"/>
                <w:sz w:val="18"/>
                <w:szCs w:val="18"/>
              </w:rPr>
              <w:t>。</w:t>
            </w:r>
          </w:p>
          <w:p w:rsidR="008B2DB3" w:rsidRDefault="00B97ADF" w:rsidP="007F69C2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Object</w:t>
            </w:r>
            <w:r>
              <w:rPr>
                <w:rFonts w:ascii="Tahoma" w:hAnsi="Tahoma" w:cs="Tahoma" w:hint="eastAsia"/>
                <w:sz w:val="18"/>
                <w:szCs w:val="18"/>
              </w:rPr>
              <w:t>定义如下：</w:t>
            </w:r>
          </w:p>
          <w:p w:rsidR="007F69C2" w:rsidRPr="007F69C2" w:rsidRDefault="007F69C2" w:rsidP="00B97ADF">
            <w:pPr>
              <w:spacing w:line="240" w:lineRule="auto"/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 w:rsidRPr="007F69C2">
              <w:rPr>
                <w:rFonts w:ascii="Tahoma" w:hAnsi="Tahoma" w:cs="Tahoma"/>
                <w:sz w:val="18"/>
                <w:szCs w:val="18"/>
              </w:rPr>
              <w:t>date : Date</w:t>
            </w:r>
          </w:p>
          <w:p w:rsidR="007F69C2" w:rsidRDefault="007F69C2" w:rsidP="00D30EBE">
            <w:pPr>
              <w:spacing w:line="312" w:lineRule="exact"/>
              <w:ind w:right="-20" w:firstLineChars="100" w:firstLine="180"/>
              <w:rPr>
                <w:rFonts w:ascii="宋体"/>
                <w:sz w:val="24"/>
                <w:szCs w:val="24"/>
              </w:rPr>
            </w:pPr>
            <w:r w:rsidRPr="007F69C2">
              <w:rPr>
                <w:rFonts w:ascii="Tahoma" w:hAnsi="Tahoma" w:cs="Tahoma"/>
                <w:sz w:val="18"/>
                <w:szCs w:val="18"/>
              </w:rPr>
              <w:t xml:space="preserve">ratio : </w:t>
            </w:r>
            <w:r>
              <w:rPr>
                <w:rFonts w:ascii="Tahoma" w:hAnsi="Tahoma" w:cs="Tahoma" w:hint="eastAsia"/>
                <w:sz w:val="18"/>
                <w:szCs w:val="18"/>
              </w:rPr>
              <w:t>I</w:t>
            </w:r>
            <w:r w:rsidRPr="007F69C2">
              <w:rPr>
                <w:rFonts w:ascii="Tahoma" w:hAnsi="Tahoma" w:cs="Tahoma"/>
                <w:sz w:val="18"/>
                <w:szCs w:val="18"/>
              </w:rPr>
              <w:t>nteger (</w:t>
            </w:r>
            <w:r w:rsidRPr="007F69C2">
              <w:rPr>
                <w:rFonts w:ascii="Tahoma" w:hAnsi="Tahoma" w:cs="Tahoma"/>
                <w:sz w:val="18"/>
                <w:szCs w:val="18"/>
              </w:rPr>
              <w:t>分子，分母为分子之和</w:t>
            </w:r>
            <w:r w:rsidRPr="007F69C2"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9C2" w:rsidRDefault="008B2DB3" w:rsidP="00AF35C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60059A" w:rsidTr="000C507E">
        <w:trPr>
          <w:trHeight w:hRule="exact" w:val="156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59A" w:rsidRDefault="00902A2B" w:rsidP="00AF35C9">
            <w:pPr>
              <w:ind w:right="-20"/>
            </w:pPr>
            <w:bookmarkStart w:id="1" w:name="OLE_LINK5"/>
            <w:bookmarkStart w:id="2" w:name="OLE_LINK6"/>
            <w:r>
              <w:lastRenderedPageBreak/>
              <w:t>i</w:t>
            </w:r>
            <w:r w:rsidR="00F13920">
              <w:t>mei</w:t>
            </w:r>
            <w:r w:rsidR="001E5D81">
              <w:t>_</w:t>
            </w:r>
            <w:r w:rsidR="00F13920">
              <w:t>file</w:t>
            </w:r>
            <w:r w:rsidR="001E5D81">
              <w:t>_</w:t>
            </w:r>
            <w:r w:rsidR="005A4889">
              <w:rPr>
                <w:rFonts w:hint="eastAsia"/>
              </w:rPr>
              <w:t>id</w:t>
            </w:r>
            <w:bookmarkEnd w:id="1"/>
            <w:bookmarkEnd w:id="2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59A" w:rsidRDefault="00952B03" w:rsidP="00C212C0">
            <w:pPr>
              <w:ind w:left="102" w:right="-2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59A" w:rsidRDefault="00EB0311" w:rsidP="004E2838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用户</w:t>
            </w:r>
            <w:r>
              <w:rPr>
                <w:rFonts w:ascii="Tahoma" w:hAnsi="Tahoma" w:cs="Tahoma" w:hint="eastAsia"/>
                <w:sz w:val="18"/>
                <w:szCs w:val="18"/>
              </w:rPr>
              <w:t>IMEI</w:t>
            </w:r>
            <w:r>
              <w:rPr>
                <w:rFonts w:ascii="Tahoma" w:hAnsi="Tahoma" w:cs="Tahoma" w:hint="eastAsia"/>
                <w:sz w:val="18"/>
                <w:szCs w:val="18"/>
              </w:rPr>
              <w:t>信息文件</w:t>
            </w:r>
            <w:r w:rsidR="0039335C">
              <w:rPr>
                <w:rFonts w:ascii="Tahoma" w:hAnsi="Tahoma" w:cs="Tahoma" w:hint="eastAsia"/>
                <w:sz w:val="18"/>
                <w:szCs w:val="18"/>
              </w:rPr>
              <w:t>标识</w:t>
            </w:r>
            <w:r w:rsidR="00446601">
              <w:rPr>
                <w:rFonts w:ascii="Tahoma" w:hAnsi="Tahoma" w:cs="Tahoma" w:hint="eastAsia"/>
                <w:sz w:val="18"/>
                <w:szCs w:val="18"/>
              </w:rPr>
              <w:t>，</w:t>
            </w:r>
            <w:r w:rsidR="0039335C">
              <w:rPr>
                <w:rFonts w:ascii="Tahoma" w:hAnsi="Tahoma" w:cs="Tahoma" w:hint="eastAsia"/>
                <w:sz w:val="18"/>
                <w:szCs w:val="18"/>
              </w:rPr>
              <w:t>即通过文件上传接口把文件上传到数据开放平台</w:t>
            </w:r>
            <w:r w:rsidR="00B44CB7">
              <w:rPr>
                <w:rFonts w:ascii="Tahoma" w:hAnsi="Tahoma" w:cs="Tahoma" w:hint="eastAsia"/>
                <w:sz w:val="18"/>
                <w:szCs w:val="18"/>
              </w:rPr>
              <w:t>成功</w:t>
            </w:r>
            <w:r w:rsidR="0039335C">
              <w:rPr>
                <w:rFonts w:ascii="Tahoma" w:hAnsi="Tahoma" w:cs="Tahoma" w:hint="eastAsia"/>
                <w:sz w:val="18"/>
                <w:szCs w:val="18"/>
              </w:rPr>
              <w:t>后，数据开放平台接口返回消息中的</w:t>
            </w:r>
            <w:r w:rsidR="00186177">
              <w:rPr>
                <w:rFonts w:hint="eastAsia"/>
              </w:rPr>
              <w:t>file_id</w:t>
            </w:r>
            <w:r w:rsidR="00186177">
              <w:rPr>
                <w:rFonts w:hint="eastAsia"/>
              </w:rPr>
              <w:t>字段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59A" w:rsidRDefault="0060059A" w:rsidP="00AF35C9">
            <w:pPr>
              <w:rPr>
                <w:rFonts w:ascii="宋体" w:hAnsi="宋体" w:cs="宋体"/>
              </w:rPr>
            </w:pPr>
          </w:p>
        </w:tc>
      </w:tr>
      <w:tr w:rsidR="00D30EBE" w:rsidTr="000C507E">
        <w:trPr>
          <w:trHeight w:hRule="exact" w:val="63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EBE" w:rsidRPr="00175E07" w:rsidRDefault="00D30EBE" w:rsidP="00AF35C9">
            <w:pPr>
              <w:ind w:right="-20"/>
            </w:pPr>
            <w:r w:rsidRPr="00175E07">
              <w:t>days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EBE" w:rsidRDefault="00D30EBE" w:rsidP="00C212C0">
            <w:pPr>
              <w:ind w:left="102" w:right="-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Integer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1A8" w:rsidRPr="00731F1D" w:rsidRDefault="00B249D2" w:rsidP="007F69C2">
            <w:pPr>
              <w:spacing w:line="240" w:lineRule="auto"/>
            </w:pPr>
            <w:r>
              <w:rPr>
                <w:rFonts w:ascii="Tahoma" w:hAnsi="Tahoma" w:cs="Tahoma" w:hint="eastAsia"/>
                <w:sz w:val="18"/>
                <w:szCs w:val="18"/>
              </w:rPr>
              <w:t>保留数据的天数</w:t>
            </w:r>
            <w:r w:rsidR="00BF01A8">
              <w:rPr>
                <w:rFonts w:ascii="Tahoma" w:hAnsi="Tahoma" w:cs="Tahoma" w:hint="eastAsia"/>
                <w:sz w:val="18"/>
                <w:szCs w:val="18"/>
              </w:rPr>
              <w:t>，</w:t>
            </w:r>
            <w:r w:rsidR="00BF01A8">
              <w:rPr>
                <w:rFonts w:ascii="Tahoma" w:hAnsi="Tahoma" w:cs="Tahoma" w:hint="eastAsia"/>
                <w:sz w:val="18"/>
                <w:szCs w:val="18"/>
              </w:rPr>
              <w:t>0</w:t>
            </w:r>
            <w:r w:rsidR="00BF01A8">
              <w:rPr>
                <w:rFonts w:ascii="Tahoma" w:hAnsi="Tahoma" w:cs="Tahoma" w:hint="eastAsia"/>
                <w:sz w:val="18"/>
                <w:szCs w:val="18"/>
              </w:rPr>
              <w:t>表示不保留数据</w:t>
            </w:r>
            <w:r w:rsidR="0056243E">
              <w:rPr>
                <w:rFonts w:ascii="Tahoma" w:hAnsi="Tahoma" w:cs="Tahoma"/>
                <w:sz w:val="18"/>
                <w:szCs w:val="18"/>
              </w:rPr>
              <w:t>,</w:t>
            </w:r>
            <w:r w:rsidR="0056243E">
              <w:t xml:space="preserve"> </w:t>
            </w:r>
            <w:r w:rsidR="00731F1D">
              <w:rPr>
                <w:rFonts w:hint="eastAsia"/>
              </w:rPr>
              <w:t>最长</w:t>
            </w:r>
            <w:r w:rsidR="00731F1D">
              <w:rPr>
                <w:rFonts w:hint="eastAsia"/>
              </w:rPr>
              <w:t>30</w:t>
            </w:r>
            <w:r w:rsidR="00731F1D">
              <w:rPr>
                <w:rFonts w:hint="eastAsia"/>
              </w:rPr>
              <w:t>天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EBE" w:rsidRDefault="002609CE" w:rsidP="00AF35C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DC2754" w:rsidTr="000C507E">
        <w:trPr>
          <w:trHeight w:hRule="exact" w:val="70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754" w:rsidRPr="00175E07" w:rsidRDefault="0056243E" w:rsidP="00AF35C9">
            <w:pPr>
              <w:ind w:right="-20"/>
            </w:pPr>
            <w:r>
              <w:t>record_count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754" w:rsidRDefault="00DC2754" w:rsidP="00C212C0">
            <w:pPr>
              <w:ind w:left="102" w:right="-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Integer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754" w:rsidRDefault="0006620F" w:rsidP="007F69C2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查询</w:t>
            </w:r>
            <w:r w:rsidR="00EC2935">
              <w:rPr>
                <w:rFonts w:ascii="Tahoma" w:hAnsi="Tahoma" w:cs="Tahoma" w:hint="eastAsia"/>
                <w:sz w:val="18"/>
                <w:szCs w:val="18"/>
              </w:rPr>
              <w:t>获取</w:t>
            </w:r>
            <w:r>
              <w:rPr>
                <w:rFonts w:ascii="Tahoma" w:hAnsi="Tahoma" w:cs="Tahoma" w:hint="eastAsia"/>
                <w:sz w:val="18"/>
                <w:szCs w:val="18"/>
              </w:rPr>
              <w:t>的最大记录数</w:t>
            </w:r>
            <w:r w:rsidR="00817F99">
              <w:rPr>
                <w:rFonts w:ascii="Tahoma" w:hAnsi="Tahoma" w:cs="Tahoma" w:hint="eastAsia"/>
                <w:sz w:val="18"/>
                <w:szCs w:val="18"/>
              </w:rPr>
              <w:t>，不填表示没有上限</w:t>
            </w:r>
            <w:r w:rsidR="00584B51">
              <w:rPr>
                <w:rFonts w:ascii="Tahoma" w:hAnsi="Tahoma" w:cs="Tahoma" w:hint="eastAsia"/>
                <w:sz w:val="18"/>
                <w:szCs w:val="18"/>
              </w:rPr>
              <w:t>。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754" w:rsidRDefault="00476FCE" w:rsidP="00AF35C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O</w:t>
            </w:r>
          </w:p>
        </w:tc>
      </w:tr>
      <w:tr w:rsidR="00817F99" w:rsidTr="000C507E">
        <w:trPr>
          <w:trHeight w:hRule="exact" w:val="42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F99" w:rsidRPr="00175E07" w:rsidRDefault="007815EB" w:rsidP="00AF35C9">
            <w:pPr>
              <w:ind w:right="-20"/>
            </w:pPr>
            <w:r>
              <w:rPr>
                <w:rFonts w:hint="eastAsia"/>
              </w:rPr>
              <w:t>app_transaction_id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F99" w:rsidRDefault="00694F0F" w:rsidP="00C212C0">
            <w:pPr>
              <w:ind w:left="102" w:right="-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F99" w:rsidRPr="005D333B" w:rsidRDefault="005D333B" w:rsidP="007F69C2">
            <w:pPr>
              <w:spacing w:line="240" w:lineRule="auto"/>
              <w:rPr>
                <w:rFonts w:ascii="宋体" w:hAnsi="宋体" w:cs="宋体"/>
              </w:rPr>
            </w:pPr>
            <w:r w:rsidRPr="005D333B">
              <w:rPr>
                <w:rFonts w:ascii="宋体" w:hAnsi="宋体" w:cs="宋体" w:hint="eastAsia"/>
              </w:rPr>
              <w:t>用于支持数据开放平台审计等。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F99" w:rsidRDefault="002921CA" w:rsidP="00AF35C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O</w:t>
            </w:r>
          </w:p>
        </w:tc>
      </w:tr>
    </w:tbl>
    <w:p w:rsidR="00801284" w:rsidRDefault="00801284" w:rsidP="00801284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调用该接口需要在</w:t>
      </w:r>
      <w:r>
        <w:rPr>
          <w:rFonts w:hint="eastAsia"/>
          <w:color w:val="000000"/>
          <w:sz w:val="20"/>
        </w:rPr>
        <w:t>https</w:t>
      </w:r>
      <w:r>
        <w:rPr>
          <w:rFonts w:hint="eastAsia"/>
          <w:color w:val="000000"/>
          <w:sz w:val="20"/>
        </w:rPr>
        <w:t>消息头</w:t>
      </w:r>
      <w:r w:rsidRPr="00801284">
        <w:rPr>
          <w:color w:val="000000"/>
          <w:sz w:val="20"/>
        </w:rPr>
        <w:t>Authorization</w:t>
      </w:r>
      <w:r w:rsidRPr="00801284">
        <w:rPr>
          <w:rFonts w:hint="eastAsia"/>
          <w:color w:val="000000"/>
          <w:sz w:val="20"/>
        </w:rPr>
        <w:t>字段</w:t>
      </w:r>
      <w:r>
        <w:rPr>
          <w:rFonts w:hint="eastAsia"/>
          <w:color w:val="000000"/>
          <w:sz w:val="20"/>
        </w:rPr>
        <w:t>中填写如下值用于安全认证，防止被恶意攻击：</w:t>
      </w:r>
    </w:p>
    <w:p w:rsidR="00801284" w:rsidRDefault="00801284" w:rsidP="00801284">
      <w:pPr>
        <w:widowControl/>
        <w:ind w:firstLineChars="20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大写</w:t>
      </w:r>
      <w:r>
        <w:rPr>
          <w:rFonts w:hint="eastAsia"/>
          <w:color w:val="000000"/>
          <w:sz w:val="20"/>
        </w:rPr>
        <w:t>(sha256(</w:t>
      </w:r>
      <w:r>
        <w:rPr>
          <w:rFonts w:hint="eastAsia"/>
        </w:rPr>
        <w:t>授权码</w:t>
      </w:r>
      <w:r>
        <w:rPr>
          <w:rFonts w:hint="eastAsia"/>
          <w:color w:val="000000"/>
          <w:sz w:val="20"/>
        </w:rPr>
        <w:t>+</w:t>
      </w:r>
      <w:r w:rsidRPr="00BF7794">
        <w:t xml:space="preserve"> </w:t>
      </w:r>
      <w:r>
        <w:rPr>
          <w:color w:val="000000"/>
          <w:sz w:val="20"/>
        </w:rPr>
        <w:t>app_id</w:t>
      </w:r>
      <w:r w:rsidRPr="00BF7794">
        <w:rPr>
          <w:rFonts w:hint="eastAsia"/>
          <w:color w:val="000000"/>
          <w:sz w:val="20"/>
        </w:rPr>
        <w:t xml:space="preserve"> </w:t>
      </w:r>
      <w:r>
        <w:rPr>
          <w:rFonts w:hint="eastAsia"/>
          <w:color w:val="000000"/>
          <w:sz w:val="20"/>
        </w:rPr>
        <w:t>+timestamp))</w:t>
      </w:r>
    </w:p>
    <w:p w:rsidR="00801284" w:rsidRDefault="00801284" w:rsidP="00801284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其中</w:t>
      </w:r>
      <w:r>
        <w:rPr>
          <w:rFonts w:hint="eastAsia"/>
          <w:color w:val="000000"/>
          <w:sz w:val="20"/>
        </w:rPr>
        <w:t>'+'</w:t>
      </w:r>
      <w:r>
        <w:rPr>
          <w:rFonts w:hint="eastAsia"/>
          <w:color w:val="000000"/>
          <w:sz w:val="20"/>
        </w:rPr>
        <w:t>标识字符串连接，</w:t>
      </w:r>
      <w:r>
        <w:t>”</w:t>
      </w:r>
      <w:r w:rsidRPr="004D3B24">
        <w:rPr>
          <w:rFonts w:hint="eastAsia"/>
          <w:color w:val="000000"/>
          <w:sz w:val="20"/>
        </w:rPr>
        <w:t>授权码</w:t>
      </w:r>
      <w:r>
        <w:rPr>
          <w:color w:val="000000"/>
          <w:sz w:val="20"/>
        </w:rPr>
        <w:t>”</w:t>
      </w:r>
      <w:r>
        <w:rPr>
          <w:rFonts w:hint="eastAsia"/>
          <w:color w:val="000000"/>
          <w:sz w:val="20"/>
        </w:rPr>
        <w:t>是由开放平台分配，线下发放，定期更新。</w:t>
      </w:r>
    </w:p>
    <w:p w:rsidR="00C42018" w:rsidRDefault="00C42018" w:rsidP="00C42018">
      <w:pPr>
        <w:spacing w:before="18" w:line="100" w:lineRule="exact"/>
        <w:rPr>
          <w:sz w:val="10"/>
          <w:szCs w:val="10"/>
        </w:rPr>
      </w:pPr>
    </w:p>
    <w:p w:rsidR="00C42018" w:rsidRDefault="00C42018" w:rsidP="00C42018">
      <w:pPr>
        <w:pStyle w:val="3"/>
      </w:pPr>
      <w:r>
        <w:rPr>
          <w:rFonts w:cs="黑体" w:hint="eastAsia"/>
        </w:rPr>
        <w:lastRenderedPageBreak/>
        <w:t>示例</w:t>
      </w:r>
    </w:p>
    <w:tbl>
      <w:tblPr>
        <w:tblW w:w="0" w:type="auto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6451"/>
      </w:tblGrid>
      <w:tr w:rsidR="00C42018" w:rsidTr="00AF35C9">
        <w:trPr>
          <w:cantSplit/>
          <w:trHeight w:val="30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42018" w:rsidRDefault="00C42018" w:rsidP="00AF35C9">
            <w:pPr>
              <w:pStyle w:val="TableHeading"/>
            </w:pPr>
            <w:r>
              <w:t>Request/Response</w:t>
            </w:r>
          </w:p>
        </w:tc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42018" w:rsidRDefault="00C42018" w:rsidP="00AF35C9">
            <w:pPr>
              <w:pStyle w:val="TableHeading"/>
            </w:pPr>
            <w:r>
              <w:t>Example</w:t>
            </w:r>
          </w:p>
        </w:tc>
      </w:tr>
      <w:tr w:rsidR="00C42018" w:rsidTr="00AF35C9">
        <w:trPr>
          <w:cantSplit/>
          <w:trHeight w:val="281"/>
        </w:trPr>
        <w:tc>
          <w:tcPr>
            <w:tcW w:w="1701" w:type="dxa"/>
          </w:tcPr>
          <w:p w:rsidR="00C42018" w:rsidRDefault="00AB4E47" w:rsidP="00AF35C9">
            <w:pPr>
              <w:pStyle w:val="TableText"/>
            </w:pPr>
            <w:r>
              <w:t>HTTPS</w:t>
            </w:r>
            <w:r w:rsidR="00C42018">
              <w:t xml:space="preserve"> Request</w:t>
            </w:r>
          </w:p>
        </w:tc>
        <w:tc>
          <w:tcPr>
            <w:tcW w:w="6451" w:type="dxa"/>
          </w:tcPr>
          <w:p w:rsidR="00C42018" w:rsidRDefault="00C42018" w:rsidP="00AF35C9">
            <w:pPr>
              <w:pStyle w:val="TableText"/>
              <w:rPr>
                <w:rFonts w:ascii="宋体" w:hAnsi="宋体" w:cs="宋体"/>
              </w:rPr>
            </w:pPr>
            <w:r>
              <w:rPr>
                <w:rFonts w:hint="eastAsia"/>
              </w:rPr>
              <w:t>POST</w:t>
            </w:r>
            <w:r>
              <w:t xml:space="preserve"> </w:t>
            </w:r>
            <w:r w:rsidR="00AB4E47">
              <w:t>https</w:t>
            </w:r>
            <w:r>
              <w:t>://</w:t>
            </w:r>
            <w:r w:rsidRPr="00BE18A8">
              <w:rPr>
                <w:rFonts w:hint="eastAsia"/>
                <w:b/>
                <w:i/>
              </w:rPr>
              <w:t>URL</w:t>
            </w:r>
            <w:r w:rsidR="00801284">
              <w:t>/v1</w:t>
            </w:r>
            <w:r w:rsidR="004C3E59">
              <w:t>/user/analysis/</w:t>
            </w:r>
            <w:r w:rsidR="00297D6A">
              <w:t>groups_</w:t>
            </w:r>
            <w:r w:rsidR="0056243E">
              <w:t>prepare</w:t>
            </w:r>
            <w:r>
              <w:rPr>
                <w:rFonts w:ascii="宋体" w:hAnsi="宋体" w:cs="宋体"/>
              </w:rPr>
              <w:t xml:space="preserve"> </w:t>
            </w:r>
          </w:p>
          <w:p w:rsidR="00C42018" w:rsidRDefault="00C42018" w:rsidP="00AF35C9">
            <w:pPr>
              <w:pStyle w:val="TableText"/>
            </w:pPr>
            <w:r>
              <w:t>Content Type: application/json; charset=UTF-8</w:t>
            </w:r>
          </w:p>
          <w:p w:rsidR="00C42018" w:rsidRDefault="00C42018" w:rsidP="00AF35C9">
            <w:pPr>
              <w:pStyle w:val="TableText"/>
            </w:pPr>
          </w:p>
          <w:p w:rsidR="00AF35C9" w:rsidRDefault="00AF35C9" w:rsidP="00E36195">
            <w:pPr>
              <w:pStyle w:val="TableText"/>
            </w:pPr>
            <w:r>
              <w:rPr>
                <w:rFonts w:hint="eastAsia"/>
              </w:rPr>
              <w:t>{</w:t>
            </w:r>
          </w:p>
          <w:p w:rsidR="00B61B5F" w:rsidRDefault="00B61B5F" w:rsidP="00B61B5F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801284">
              <w:rPr>
                <w:rFonts w:hint="eastAsia"/>
              </w:rPr>
              <w:t>app_id</w:t>
            </w:r>
            <w:r>
              <w:rPr>
                <w:rFonts w:hint="eastAsia"/>
              </w:rPr>
              <w:t>":"234",</w:t>
            </w:r>
          </w:p>
          <w:p w:rsidR="00B61B5F" w:rsidRDefault="00B61B5F" w:rsidP="00B61B5F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801284">
              <w:rPr>
                <w:rFonts w:hint="eastAsia"/>
              </w:rPr>
              <w:t>callback_url</w:t>
            </w:r>
            <w:r>
              <w:rPr>
                <w:rFonts w:hint="eastAsia"/>
              </w:rPr>
              <w:t>":"</w:t>
            </w:r>
            <w:r w:rsidR="00AB4E47">
              <w:t>https</w:t>
            </w:r>
            <w:r>
              <w:t>://</w:t>
            </w:r>
            <w:r>
              <w:rPr>
                <w:rFonts w:hint="eastAsia"/>
              </w:rPr>
              <w:t>10.120.7.55:8080/</w:t>
            </w:r>
            <w:r w:rsidRPr="00262F0C">
              <w:rPr>
                <w:rFonts w:hint="eastAsia"/>
                <w:b/>
                <w:i/>
              </w:rPr>
              <w:t>HiAD</w:t>
            </w:r>
            <w:r>
              <w:t>/</w:t>
            </w:r>
            <w:r w:rsidR="00297D6A">
              <w:t>groups_</w:t>
            </w:r>
            <w:r w:rsidR="001F69A2">
              <w:t>prepare</w:t>
            </w:r>
            <w:r w:rsidR="005F7FD9">
              <w:t>_result</w:t>
            </w:r>
            <w:r>
              <w:rPr>
                <w:rFonts w:hint="eastAsia"/>
              </w:rPr>
              <w:t>"</w:t>
            </w:r>
            <w:r w:rsidR="0054429F">
              <w:rPr>
                <w:rFonts w:hint="eastAsia"/>
              </w:rPr>
              <w:t>,</w:t>
            </w:r>
          </w:p>
          <w:p w:rsidR="00B61B5F" w:rsidRDefault="00B61B5F" w:rsidP="00B61B5F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Pr="006630BC">
              <w:t>timestamp</w:t>
            </w:r>
            <w:r>
              <w:rPr>
                <w:rFonts w:hint="eastAsia"/>
              </w:rPr>
              <w:t>":</w:t>
            </w:r>
            <w:r w:rsidR="005D2231">
              <w:t>”</w:t>
            </w:r>
            <w:r w:rsidR="0054429F">
              <w:rPr>
                <w:rFonts w:hint="eastAsia"/>
              </w:rPr>
              <w:t>1234567</w:t>
            </w:r>
            <w:r w:rsidR="005D2231">
              <w:t>”</w:t>
            </w:r>
            <w:r>
              <w:rPr>
                <w:rFonts w:hint="eastAsia"/>
              </w:rPr>
              <w:t>,</w:t>
            </w:r>
          </w:p>
          <w:p w:rsidR="00AF35C9" w:rsidRDefault="00AF35C9" w:rsidP="00E36195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795423">
              <w:t>transaction_id</w:t>
            </w:r>
            <w:r>
              <w:rPr>
                <w:rFonts w:hint="eastAsia"/>
              </w:rPr>
              <w:t>":</w:t>
            </w:r>
            <w:r w:rsidR="00584B51">
              <w:t>”</w:t>
            </w:r>
            <w:r>
              <w:rPr>
                <w:rFonts w:hint="eastAsia"/>
              </w:rPr>
              <w:t>1</w:t>
            </w:r>
            <w:r w:rsidR="00584B51">
              <w:t>”</w:t>
            </w:r>
            <w:r>
              <w:rPr>
                <w:rFonts w:hint="eastAsia"/>
              </w:rPr>
              <w:t>,</w:t>
            </w:r>
          </w:p>
          <w:p w:rsidR="00AF35C9" w:rsidRDefault="00B61B5F" w:rsidP="00B61B5F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56243E">
              <w:t>columns</w:t>
            </w:r>
            <w:r>
              <w:rPr>
                <w:rFonts w:hint="eastAsia"/>
              </w:rPr>
              <w:t>":[</w:t>
            </w:r>
            <w:r w:rsidR="005D333B">
              <w:rPr>
                <w:rFonts w:hint="eastAsia"/>
              </w:rPr>
              <w:t>IMEI</w:t>
            </w:r>
            <w:r>
              <w:rPr>
                <w:rFonts w:hint="eastAsia"/>
              </w:rPr>
              <w:t>,</w:t>
            </w:r>
            <w:r w:rsidR="005D333B">
              <w:rPr>
                <w:rFonts w:hint="eastAsia"/>
              </w:rPr>
              <w:t>EMAIL</w:t>
            </w:r>
            <w:r>
              <w:rPr>
                <w:rFonts w:hint="eastAsia"/>
              </w:rPr>
              <w:t>]</w:t>
            </w:r>
            <w:r w:rsidR="00AF35C9">
              <w:rPr>
                <w:rFonts w:hint="eastAsia"/>
              </w:rPr>
              <w:t>,</w:t>
            </w:r>
          </w:p>
          <w:p w:rsidR="00D44F91" w:rsidRDefault="00AF35C9" w:rsidP="00E36195">
            <w:pPr>
              <w:pStyle w:val="TableText"/>
              <w:ind w:leftChars="150" w:left="315"/>
            </w:pPr>
            <w:r>
              <w:rPr>
                <w:rFonts w:hint="eastAsia"/>
              </w:rPr>
              <w:t>"</w:t>
            </w:r>
            <w:r w:rsidR="00801284">
              <w:t>filter_stmt</w:t>
            </w:r>
            <w:r>
              <w:rPr>
                <w:rFonts w:hint="eastAsia"/>
              </w:rPr>
              <w:t>":"age &gt;=16 and name like \</w:t>
            </w:r>
            <w:r>
              <w:t>’</w:t>
            </w:r>
            <w:r>
              <w:rPr>
                <w:rFonts w:hint="eastAsia"/>
              </w:rPr>
              <w:t>zhou%\</w:t>
            </w:r>
            <w:r>
              <w:t>’</w:t>
            </w:r>
            <w:r>
              <w:rPr>
                <w:rFonts w:hint="eastAsia"/>
              </w:rPr>
              <w:t>"</w:t>
            </w:r>
            <w:r w:rsidR="00D44F91">
              <w:rPr>
                <w:rFonts w:hint="eastAsia"/>
              </w:rPr>
              <w:t>，</w:t>
            </w:r>
          </w:p>
          <w:p w:rsidR="00D44F91" w:rsidRDefault="00AF35C9" w:rsidP="00E36195">
            <w:pPr>
              <w:pStyle w:val="TableText"/>
              <w:ind w:leftChars="150" w:left="315"/>
            </w:pPr>
            <w:r>
              <w:rPr>
                <w:rFonts w:hint="eastAsia"/>
              </w:rPr>
              <w:t>"</w:t>
            </w:r>
            <w:r w:rsidR="00801284">
              <w:t>batch_info</w:t>
            </w:r>
            <w:r>
              <w:rPr>
                <w:rFonts w:hint="eastAsia"/>
              </w:rPr>
              <w:t>":[</w:t>
            </w:r>
          </w:p>
          <w:p w:rsidR="00D44F91" w:rsidRDefault="00AF35C9" w:rsidP="00D44F91">
            <w:pPr>
              <w:pStyle w:val="TableText"/>
              <w:ind w:leftChars="250" w:left="630" w:hangingChars="50" w:hanging="105"/>
            </w:pPr>
            <w:r w:rsidRPr="009A3CA5">
              <w:t xml:space="preserve"> </w:t>
            </w:r>
            <w:r w:rsidRPr="00E36195">
              <w:t>{</w:t>
            </w:r>
          </w:p>
          <w:p w:rsidR="00D44F91" w:rsidRDefault="00AF35C9" w:rsidP="00D44F91">
            <w:pPr>
              <w:pStyle w:val="TableText"/>
              <w:ind w:leftChars="300" w:left="630" w:firstLineChars="100" w:firstLine="210"/>
            </w:pPr>
            <w:r>
              <w:rPr>
                <w:rFonts w:hint="eastAsia"/>
              </w:rPr>
              <w:t>"</w:t>
            </w:r>
            <w:r w:rsidRPr="00E36195">
              <w:t>date</w:t>
            </w:r>
            <w:r>
              <w:rPr>
                <w:rFonts w:hint="eastAsia"/>
              </w:rPr>
              <w:t>"</w:t>
            </w:r>
            <w:r w:rsidRPr="00E36195">
              <w:t>:</w:t>
            </w:r>
            <w:r w:rsidR="00A31AEC">
              <w:rPr>
                <w:rFonts w:hint="eastAsia"/>
              </w:rPr>
              <w:t>"2012-08-02 00:00:00"</w:t>
            </w:r>
            <w:r w:rsidRPr="00E36195">
              <w:rPr>
                <w:rFonts w:hint="eastAsia"/>
              </w:rPr>
              <w:t>,</w:t>
            </w:r>
          </w:p>
          <w:p w:rsidR="00D44F91" w:rsidRDefault="00AF35C9" w:rsidP="00D44F91">
            <w:pPr>
              <w:pStyle w:val="TableText"/>
              <w:ind w:leftChars="300" w:left="630" w:firstLineChars="100" w:firstLine="210"/>
            </w:pPr>
            <w:r>
              <w:rPr>
                <w:rFonts w:hint="eastAsia"/>
              </w:rPr>
              <w:t>"</w:t>
            </w:r>
            <w:r w:rsidRPr="00E36195">
              <w:t>ratio</w:t>
            </w:r>
            <w:r>
              <w:rPr>
                <w:rFonts w:hint="eastAsia"/>
              </w:rPr>
              <w:t>"</w:t>
            </w:r>
            <w:r w:rsidRPr="00E36195">
              <w:t xml:space="preserve"> :</w:t>
            </w:r>
            <w:r w:rsidR="00365551">
              <w:rPr>
                <w:rFonts w:hint="eastAsia"/>
              </w:rPr>
              <w:t>6</w:t>
            </w:r>
          </w:p>
          <w:p w:rsidR="00D44F91" w:rsidRDefault="00AF35C9" w:rsidP="00D44F91">
            <w:pPr>
              <w:pStyle w:val="TableText"/>
              <w:ind w:firstLineChars="300" w:firstLine="630"/>
            </w:pPr>
            <w:r w:rsidRPr="00E36195">
              <w:t>}</w:t>
            </w:r>
            <w:r w:rsidRPr="00E36195">
              <w:rPr>
                <w:rFonts w:hint="eastAsia"/>
              </w:rPr>
              <w:t>,</w:t>
            </w:r>
          </w:p>
          <w:p w:rsidR="00D44F91" w:rsidRDefault="00D44F91" w:rsidP="00D44F91">
            <w:pPr>
              <w:pStyle w:val="TableText"/>
              <w:ind w:leftChars="250" w:left="630" w:hangingChars="50" w:hanging="105"/>
            </w:pPr>
            <w:r w:rsidRPr="00E36195">
              <w:t>{</w:t>
            </w:r>
          </w:p>
          <w:p w:rsidR="00D44F91" w:rsidRDefault="00D44F91" w:rsidP="00D44F91">
            <w:pPr>
              <w:pStyle w:val="TableText"/>
              <w:ind w:leftChars="300" w:left="630" w:firstLineChars="100" w:firstLine="210"/>
            </w:pPr>
            <w:r>
              <w:rPr>
                <w:rFonts w:hint="eastAsia"/>
              </w:rPr>
              <w:t>"</w:t>
            </w:r>
            <w:r w:rsidRPr="00E36195">
              <w:t>date</w:t>
            </w:r>
            <w:r>
              <w:rPr>
                <w:rFonts w:hint="eastAsia"/>
              </w:rPr>
              <w:t>"</w:t>
            </w:r>
            <w:r w:rsidRPr="00E36195">
              <w:t>:</w:t>
            </w:r>
            <w:r>
              <w:rPr>
                <w:rFonts w:hint="eastAsia"/>
              </w:rPr>
              <w:t>"2012-08-0</w:t>
            </w:r>
            <w:r w:rsidR="00B0791F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00:00:00"</w:t>
            </w:r>
            <w:r w:rsidRPr="00E36195">
              <w:rPr>
                <w:rFonts w:hint="eastAsia"/>
              </w:rPr>
              <w:t>,</w:t>
            </w:r>
          </w:p>
          <w:p w:rsidR="00D44F91" w:rsidRDefault="00D44F91" w:rsidP="00D44F91">
            <w:pPr>
              <w:pStyle w:val="TableText"/>
              <w:ind w:leftChars="300" w:left="630" w:firstLineChars="100" w:firstLine="210"/>
            </w:pPr>
            <w:r>
              <w:rPr>
                <w:rFonts w:hint="eastAsia"/>
              </w:rPr>
              <w:t>"</w:t>
            </w:r>
            <w:r w:rsidRPr="00E36195">
              <w:t>ratio</w:t>
            </w:r>
            <w:r>
              <w:rPr>
                <w:rFonts w:hint="eastAsia"/>
              </w:rPr>
              <w:t>"</w:t>
            </w:r>
            <w:r w:rsidRPr="00E36195">
              <w:t xml:space="preserve"> :</w:t>
            </w:r>
            <w:r w:rsidR="00B51AE5">
              <w:rPr>
                <w:rFonts w:hint="eastAsia"/>
              </w:rPr>
              <w:t>12</w:t>
            </w:r>
          </w:p>
          <w:p w:rsidR="00D44F91" w:rsidRDefault="00D44F91" w:rsidP="00D44F91">
            <w:pPr>
              <w:pStyle w:val="TableText"/>
              <w:ind w:firstLineChars="300" w:firstLine="630"/>
            </w:pPr>
            <w:r w:rsidRPr="00E36195">
              <w:t>}</w:t>
            </w:r>
            <w:r w:rsidRPr="00E36195">
              <w:rPr>
                <w:rFonts w:hint="eastAsia"/>
              </w:rPr>
              <w:t>,</w:t>
            </w:r>
          </w:p>
          <w:p w:rsidR="00D44F91" w:rsidRDefault="00D44F91" w:rsidP="00D44F91">
            <w:pPr>
              <w:pStyle w:val="TableText"/>
              <w:ind w:leftChars="250" w:left="630" w:hangingChars="50" w:hanging="105"/>
            </w:pPr>
            <w:r w:rsidRPr="00E36195">
              <w:t>{</w:t>
            </w:r>
          </w:p>
          <w:p w:rsidR="00D44F91" w:rsidRDefault="00D44F91" w:rsidP="00D44F91">
            <w:pPr>
              <w:pStyle w:val="TableText"/>
              <w:ind w:leftChars="300" w:left="630" w:firstLineChars="100" w:firstLine="210"/>
            </w:pPr>
            <w:r>
              <w:rPr>
                <w:rFonts w:hint="eastAsia"/>
              </w:rPr>
              <w:t>"</w:t>
            </w:r>
            <w:r w:rsidRPr="00E36195">
              <w:t>date</w:t>
            </w:r>
            <w:r>
              <w:rPr>
                <w:rFonts w:hint="eastAsia"/>
              </w:rPr>
              <w:t>"</w:t>
            </w:r>
            <w:r w:rsidRPr="00E36195">
              <w:t>:</w:t>
            </w:r>
            <w:r>
              <w:rPr>
                <w:rFonts w:hint="eastAsia"/>
              </w:rPr>
              <w:t>"2012-08-0</w:t>
            </w:r>
            <w:r w:rsidR="00B0791F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00:00:00"</w:t>
            </w:r>
            <w:r w:rsidRPr="00E36195">
              <w:rPr>
                <w:rFonts w:hint="eastAsia"/>
              </w:rPr>
              <w:t>,</w:t>
            </w:r>
          </w:p>
          <w:p w:rsidR="00D44F91" w:rsidRDefault="00D44F91" w:rsidP="00D44F91">
            <w:pPr>
              <w:pStyle w:val="TableText"/>
              <w:ind w:leftChars="300" w:left="630" w:firstLineChars="100" w:firstLine="210"/>
            </w:pPr>
            <w:r>
              <w:rPr>
                <w:rFonts w:hint="eastAsia"/>
              </w:rPr>
              <w:t>"</w:t>
            </w:r>
            <w:r w:rsidRPr="00E36195">
              <w:t>ratio</w:t>
            </w:r>
            <w:r>
              <w:rPr>
                <w:rFonts w:hint="eastAsia"/>
              </w:rPr>
              <w:t>"</w:t>
            </w:r>
            <w:r w:rsidRPr="00E36195">
              <w:t xml:space="preserve"> :</w:t>
            </w:r>
            <w:r w:rsidR="00B51AE5">
              <w:rPr>
                <w:rFonts w:hint="eastAsia"/>
              </w:rPr>
              <w:t>24</w:t>
            </w:r>
          </w:p>
          <w:p w:rsidR="00D44F91" w:rsidRDefault="00D44F91" w:rsidP="00D44F91">
            <w:pPr>
              <w:pStyle w:val="TableText"/>
              <w:ind w:firstLineChars="300" w:firstLine="630"/>
            </w:pPr>
            <w:r w:rsidRPr="00E36195">
              <w:t>}</w:t>
            </w:r>
          </w:p>
          <w:p w:rsidR="00AF35C9" w:rsidRDefault="00AF35C9" w:rsidP="00D44F91">
            <w:pPr>
              <w:pStyle w:val="TableText"/>
              <w:ind w:firstLineChars="500" w:firstLine="1050"/>
            </w:pPr>
            <w:r>
              <w:rPr>
                <w:rFonts w:hint="eastAsia"/>
              </w:rPr>
              <w:t>],</w:t>
            </w:r>
            <w:r w:rsidRPr="00DC58B7">
              <w:t xml:space="preserve"> </w:t>
            </w:r>
          </w:p>
          <w:p w:rsidR="001D0E5B" w:rsidRDefault="001D0E5B" w:rsidP="00A77D0E">
            <w:pPr>
              <w:pStyle w:val="TableText"/>
              <w:ind w:left="210" w:hangingChars="100" w:hanging="210"/>
            </w:pPr>
            <w:r>
              <w:t xml:space="preserve">   </w:t>
            </w:r>
            <w:bookmarkStart w:id="3" w:name="OLE_LINK3"/>
            <w:bookmarkStart w:id="4" w:name="OLE_LINK4"/>
            <w:r w:rsidR="000E19D0">
              <w:t>“</w:t>
            </w:r>
            <w:r w:rsidR="0033261B">
              <w:t>imei_file_</w:t>
            </w:r>
            <w:r w:rsidR="0033261B">
              <w:rPr>
                <w:rFonts w:hint="eastAsia"/>
              </w:rPr>
              <w:t>id</w:t>
            </w:r>
            <w:r w:rsidR="000E19D0">
              <w:t>”</w:t>
            </w:r>
            <w:r w:rsidR="00662231">
              <w:t>:</w:t>
            </w:r>
            <w:r w:rsidR="00A77D0E">
              <w:rPr>
                <w:rFonts w:hint="eastAsia"/>
              </w:rPr>
              <w:t>"</w:t>
            </w:r>
            <w:r w:rsidR="006A350B">
              <w:rPr>
                <w:rFonts w:hint="eastAsia"/>
              </w:rPr>
              <w:t>1234567890abcdefghij</w:t>
            </w:r>
            <w:r w:rsidR="00142F3F">
              <w:rPr>
                <w:rFonts w:hint="eastAsia"/>
              </w:rPr>
              <w:t xml:space="preserve"> </w:t>
            </w:r>
            <w:r w:rsidR="00A77D0E">
              <w:rPr>
                <w:rFonts w:hint="eastAsia"/>
              </w:rPr>
              <w:t>"</w:t>
            </w:r>
            <w:r w:rsidR="00D045C3">
              <w:t>,</w:t>
            </w:r>
          </w:p>
          <w:bookmarkEnd w:id="3"/>
          <w:bookmarkEnd w:id="4"/>
          <w:p w:rsidR="00AF35C9" w:rsidRDefault="00AF35C9" w:rsidP="00E36195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Pr="00175E07">
              <w:t>days</w:t>
            </w:r>
            <w:r>
              <w:rPr>
                <w:rFonts w:hint="eastAsia"/>
              </w:rPr>
              <w:t>":</w:t>
            </w:r>
            <w:r w:rsidR="00E36195">
              <w:rPr>
                <w:rFonts w:hint="eastAsia"/>
              </w:rPr>
              <w:t>5</w:t>
            </w:r>
            <w:r>
              <w:rPr>
                <w:rFonts w:hint="eastAsia"/>
              </w:rPr>
              <w:t>,</w:t>
            </w:r>
            <w:r w:rsidRPr="00DC58B7">
              <w:t xml:space="preserve"> </w:t>
            </w:r>
          </w:p>
          <w:p w:rsidR="00AF35C9" w:rsidRDefault="00AF35C9" w:rsidP="00E36195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56243E">
              <w:t>record_count</w:t>
            </w:r>
            <w:r>
              <w:rPr>
                <w:rFonts w:hint="eastAsia"/>
              </w:rPr>
              <w:t>":</w:t>
            </w:r>
            <w:r w:rsidR="00E36195">
              <w:rPr>
                <w:rFonts w:hint="eastAsia"/>
              </w:rPr>
              <w:t>1000000</w:t>
            </w:r>
            <w:r>
              <w:rPr>
                <w:rFonts w:hint="eastAsia"/>
              </w:rPr>
              <w:t>,</w:t>
            </w:r>
            <w:r w:rsidRPr="00DC58B7">
              <w:t xml:space="preserve"> </w:t>
            </w:r>
          </w:p>
          <w:p w:rsidR="00AF35C9" w:rsidRDefault="00AF35C9" w:rsidP="00E36195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5D333B">
              <w:rPr>
                <w:rFonts w:hint="eastAsia"/>
              </w:rPr>
              <w:t xml:space="preserve"> </w:t>
            </w:r>
            <w:r w:rsidR="007815EB">
              <w:rPr>
                <w:rFonts w:hint="eastAsia"/>
              </w:rPr>
              <w:t>app_transaction_id</w:t>
            </w:r>
            <w:r w:rsidR="005D333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E36195">
              <w:rPr>
                <w:rFonts w:hint="eastAsia"/>
              </w:rPr>
              <w:t>"</w:t>
            </w:r>
            <w:r w:rsidR="00E36195" w:rsidRPr="00175E07">
              <w:t>campaign</w:t>
            </w:r>
            <w:r w:rsidR="00801284">
              <w:t>ID</w:t>
            </w:r>
            <w:r w:rsidR="00E36195">
              <w:rPr>
                <w:rFonts w:hint="eastAsia"/>
              </w:rPr>
              <w:t>"</w:t>
            </w:r>
          </w:p>
          <w:p w:rsidR="00AF35C9" w:rsidRDefault="00AF35C9" w:rsidP="00E36195">
            <w:pPr>
              <w:pStyle w:val="TableText"/>
            </w:pPr>
            <w:r>
              <w:t>}</w:t>
            </w:r>
          </w:p>
          <w:p w:rsidR="00C42018" w:rsidRPr="00F84EE5" w:rsidRDefault="00C42018" w:rsidP="00AF35C9">
            <w:pPr>
              <w:pStyle w:val="TableText"/>
            </w:pPr>
          </w:p>
        </w:tc>
      </w:tr>
      <w:tr w:rsidR="00C42018" w:rsidTr="00AF35C9">
        <w:trPr>
          <w:cantSplit/>
          <w:trHeight w:val="281"/>
        </w:trPr>
        <w:tc>
          <w:tcPr>
            <w:tcW w:w="1701" w:type="dxa"/>
          </w:tcPr>
          <w:p w:rsidR="00C42018" w:rsidRDefault="00AB4E47" w:rsidP="00AF35C9">
            <w:pPr>
              <w:pStyle w:val="TableText"/>
            </w:pPr>
            <w:r>
              <w:t>HTTPS</w:t>
            </w:r>
            <w:r w:rsidR="00C42018">
              <w:t xml:space="preserve"> Response</w:t>
            </w:r>
          </w:p>
        </w:tc>
        <w:tc>
          <w:tcPr>
            <w:tcW w:w="6451" w:type="dxa"/>
          </w:tcPr>
          <w:p w:rsidR="00C42018" w:rsidRDefault="00AB4E47" w:rsidP="00AF35C9">
            <w:pPr>
              <w:pStyle w:val="TableText"/>
            </w:pPr>
            <w:r>
              <w:t>HTTPS</w:t>
            </w:r>
            <w:r w:rsidR="00C42018">
              <w:t>/1.1 200 OK</w:t>
            </w:r>
          </w:p>
          <w:p w:rsidR="00C42018" w:rsidRDefault="00C42018" w:rsidP="00AF35C9">
            <w:pPr>
              <w:pStyle w:val="TableText"/>
            </w:pPr>
            <w:r>
              <w:t>Content Type: application/json; charset=UTF-8</w:t>
            </w:r>
          </w:p>
          <w:p w:rsidR="00C42018" w:rsidRDefault="00C42018" w:rsidP="00AF35C9">
            <w:pPr>
              <w:pStyle w:val="TableText"/>
            </w:pPr>
          </w:p>
          <w:p w:rsidR="00C42018" w:rsidRPr="00573619" w:rsidRDefault="00C42018" w:rsidP="00AF35C9">
            <w:pPr>
              <w:pStyle w:val="TableText"/>
            </w:pPr>
            <w:r w:rsidRPr="00573619">
              <w:t>{</w:t>
            </w:r>
          </w:p>
          <w:p w:rsidR="00C42018" w:rsidRDefault="00C42018" w:rsidP="00AF35C9">
            <w:pPr>
              <w:pStyle w:val="TableText"/>
            </w:pPr>
            <w:r w:rsidRPr="00573619">
              <w:tab/>
              <w:t>"</w:t>
            </w:r>
            <w:r w:rsidR="00171A10">
              <w:rPr>
                <w:rFonts w:hint="eastAsia"/>
              </w:rPr>
              <w:t>result_code</w:t>
            </w:r>
            <w:r>
              <w:t>":0</w:t>
            </w:r>
          </w:p>
          <w:p w:rsidR="00C42018" w:rsidRPr="00267591" w:rsidRDefault="00C42018" w:rsidP="00AF35C9">
            <w:pPr>
              <w:pStyle w:val="TableText"/>
            </w:pPr>
            <w:r w:rsidRPr="00573619">
              <w:t>}</w:t>
            </w:r>
          </w:p>
        </w:tc>
      </w:tr>
    </w:tbl>
    <w:p w:rsidR="00420DA6" w:rsidRDefault="00420DA6" w:rsidP="00F460CC">
      <w:pPr>
        <w:ind w:firstLineChars="150" w:firstLine="315"/>
      </w:pPr>
    </w:p>
    <w:p w:rsidR="00E771ED" w:rsidRPr="00132FA7" w:rsidRDefault="0079338D" w:rsidP="00E771ED">
      <w:pPr>
        <w:pStyle w:val="2"/>
        <w:rPr>
          <w:rFonts w:cs="Times New Roman"/>
          <w:color w:val="FF0000"/>
        </w:rPr>
      </w:pPr>
      <w:r>
        <w:rPr>
          <w:rFonts w:cs="Times New Roman" w:hint="eastAsia"/>
          <w:color w:val="FF0000"/>
        </w:rPr>
        <w:t>用户群准备应答</w:t>
      </w:r>
      <w:r w:rsidR="005F560B" w:rsidRPr="00132FA7">
        <w:rPr>
          <w:rFonts w:cs="Times New Roman" w:hint="eastAsia"/>
          <w:color w:val="FF0000"/>
        </w:rPr>
        <w:t>响应接口</w:t>
      </w:r>
      <w:r w:rsidR="00996D09">
        <w:rPr>
          <w:rFonts w:cs="Times New Roman" w:hint="eastAsia"/>
          <w:b/>
          <w:i/>
          <w:color w:val="FF0000"/>
          <w:u w:val="single"/>
        </w:rPr>
        <w:t>（回调接口）</w:t>
      </w:r>
    </w:p>
    <w:p w:rsidR="00E771ED" w:rsidRDefault="00E771ED" w:rsidP="00E771ED">
      <w:pPr>
        <w:ind w:firstLineChars="150" w:firstLine="315"/>
      </w:pPr>
      <w:r>
        <w:rPr>
          <w:rFonts w:cs="宋体" w:hint="eastAsia"/>
        </w:rPr>
        <w:t>方法名称：</w:t>
      </w:r>
      <w:r w:rsidR="00297D6A">
        <w:t>groups_</w:t>
      </w:r>
      <w:r w:rsidR="001F69A2">
        <w:t>prepare</w:t>
      </w:r>
      <w:r w:rsidR="005F7FD9">
        <w:t>_result</w:t>
      </w:r>
    </w:p>
    <w:p w:rsidR="00E771ED" w:rsidRDefault="00E771ED" w:rsidP="00E771ED">
      <w:pPr>
        <w:ind w:firstLineChars="150" w:firstLine="315"/>
      </w:pPr>
      <w:r>
        <w:rPr>
          <w:rFonts w:cs="宋体" w:hint="eastAsia"/>
        </w:rPr>
        <w:t>方法描述：</w:t>
      </w:r>
      <w:r w:rsidR="00297D6A">
        <w:t>groups_</w:t>
      </w:r>
      <w:r w:rsidR="0056243E">
        <w:t>prepare</w:t>
      </w:r>
      <w:r w:rsidR="004608F2">
        <w:rPr>
          <w:rFonts w:hint="eastAsia"/>
        </w:rPr>
        <w:t>接口的回调</w:t>
      </w:r>
      <w:r w:rsidR="002C6923">
        <w:rPr>
          <w:rFonts w:hint="eastAsia"/>
        </w:rPr>
        <w:t>响应</w:t>
      </w:r>
      <w:r w:rsidR="004608F2">
        <w:rPr>
          <w:rFonts w:hint="eastAsia"/>
        </w:rPr>
        <w:t>接口</w:t>
      </w:r>
      <w:r w:rsidR="006E0910">
        <w:rPr>
          <w:rFonts w:hint="eastAsia"/>
        </w:rPr>
        <w:t>，</w:t>
      </w:r>
      <w:r w:rsidR="002C6923">
        <w:rPr>
          <w:rFonts w:hint="eastAsia"/>
        </w:rPr>
        <w:t>由</w:t>
      </w:r>
      <w:r w:rsidR="00297D6A">
        <w:t>groups_</w:t>
      </w:r>
      <w:r w:rsidR="0056243E">
        <w:t>prepare</w:t>
      </w:r>
      <w:r w:rsidR="002C6923">
        <w:rPr>
          <w:rFonts w:hint="eastAsia"/>
        </w:rPr>
        <w:t>接口的调用者提供</w:t>
      </w:r>
      <w:r w:rsidR="00A87B5F">
        <w:rPr>
          <w:rFonts w:hint="eastAsia"/>
        </w:rPr>
        <w:t>。</w:t>
      </w:r>
    </w:p>
    <w:p w:rsidR="00E771ED" w:rsidRDefault="00E771ED" w:rsidP="00E771ED">
      <w:pPr>
        <w:ind w:firstLineChars="150" w:firstLine="315"/>
      </w:pPr>
      <w:r>
        <w:rPr>
          <w:rFonts w:cs="宋体" w:hint="eastAsia"/>
        </w:rPr>
        <w:t>方向：</w:t>
      </w:r>
      <w:r w:rsidR="00882928">
        <w:rPr>
          <w:rFonts w:cs="宋体" w:hint="eastAsia"/>
        </w:rPr>
        <w:t>BI</w:t>
      </w:r>
      <w:r w:rsidR="00882928">
        <w:rPr>
          <w:rFonts w:cs="宋体" w:hint="eastAsia"/>
        </w:rPr>
        <w:t>数据开放平台</w:t>
      </w:r>
      <w:r>
        <w:t>——&gt;</w:t>
      </w:r>
      <w:r w:rsidR="00882928">
        <w:rPr>
          <w:rFonts w:cs="宋体" w:hint="eastAsia"/>
        </w:rPr>
        <w:t>HiAD</w:t>
      </w:r>
      <w:r w:rsidR="00882928">
        <w:rPr>
          <w:rFonts w:cs="宋体" w:hint="eastAsia"/>
        </w:rPr>
        <w:t>广告</w:t>
      </w:r>
      <w:r w:rsidR="005130BB">
        <w:rPr>
          <w:rFonts w:cs="宋体" w:hint="eastAsia"/>
        </w:rPr>
        <w:t>（或其它调用者）</w:t>
      </w:r>
    </w:p>
    <w:p w:rsidR="00E771ED" w:rsidRDefault="00AB4E47" w:rsidP="00E771ED">
      <w:pPr>
        <w:ind w:firstLineChars="150" w:firstLine="315"/>
      </w:pPr>
      <w:r>
        <w:t>HTTPS</w:t>
      </w:r>
      <w:r w:rsidR="00E771ED">
        <w:rPr>
          <w:rFonts w:cs="宋体" w:hint="eastAsia"/>
        </w:rPr>
        <w:t>请求方式：</w:t>
      </w:r>
      <w:r w:rsidR="00E771ED">
        <w:t xml:space="preserve"> </w:t>
      </w:r>
      <w:r w:rsidR="00E771ED">
        <w:rPr>
          <w:rFonts w:hint="eastAsia"/>
        </w:rPr>
        <w:t>POST</w:t>
      </w:r>
    </w:p>
    <w:p w:rsidR="00E771ED" w:rsidRDefault="00E771ED" w:rsidP="00E771ED">
      <w:pPr>
        <w:pStyle w:val="3"/>
        <w:rPr>
          <w:rFonts w:cs="黑体"/>
        </w:rPr>
      </w:pPr>
      <w:r>
        <w:rPr>
          <w:rFonts w:cs="黑体" w:hint="eastAsia"/>
        </w:rPr>
        <w:t>消息格式</w:t>
      </w:r>
    </w:p>
    <w:p w:rsidR="00E771ED" w:rsidRDefault="00E771ED" w:rsidP="00E771ED">
      <w:r>
        <w:rPr>
          <w:rFonts w:hint="eastAsia"/>
        </w:rPr>
        <w:t>{</w:t>
      </w:r>
    </w:p>
    <w:p w:rsidR="00E771ED" w:rsidRDefault="00E771ED" w:rsidP="00E771ED">
      <w:pPr>
        <w:ind w:firstLineChars="200" w:firstLine="420"/>
      </w:pPr>
      <w:r>
        <w:rPr>
          <w:rFonts w:hint="eastAsia"/>
        </w:rPr>
        <w:t>"</w:t>
      </w:r>
      <w:r w:rsidR="00795423">
        <w:t>transaction_id</w:t>
      </w:r>
      <w:r>
        <w:rPr>
          <w:rFonts w:hint="eastAsia"/>
        </w:rPr>
        <w:t>":{},</w:t>
      </w:r>
    </w:p>
    <w:p w:rsidR="00E771ED" w:rsidRDefault="00E771ED" w:rsidP="00E771ED">
      <w:pPr>
        <w:ind w:firstLineChars="200" w:firstLine="420"/>
      </w:pPr>
      <w:r>
        <w:rPr>
          <w:rFonts w:hint="eastAsia"/>
        </w:rPr>
        <w:t>"</w:t>
      </w:r>
      <w:r w:rsidR="00171A10">
        <w:t>result_code</w:t>
      </w:r>
      <w:r>
        <w:rPr>
          <w:rFonts w:hint="eastAsia"/>
        </w:rPr>
        <w:t>":{},</w:t>
      </w:r>
    </w:p>
    <w:p w:rsidR="005C354E" w:rsidRDefault="00E771ED" w:rsidP="00667C1F">
      <w:pPr>
        <w:ind w:firstLineChars="200" w:firstLine="420"/>
      </w:pPr>
      <w:r>
        <w:rPr>
          <w:rFonts w:hint="eastAsia"/>
        </w:rPr>
        <w:t>"</w:t>
      </w:r>
      <w:r w:rsidR="001F69A2">
        <w:t>group_info</w:t>
      </w:r>
      <w:r w:rsidR="006C5B3C">
        <w:rPr>
          <w:rFonts w:hint="eastAsia"/>
        </w:rPr>
        <w:t xml:space="preserve"> </w:t>
      </w:r>
      <w:r>
        <w:rPr>
          <w:rFonts w:hint="eastAsia"/>
        </w:rPr>
        <w:t>":[</w:t>
      </w:r>
      <w:r w:rsidRPr="009A3CA5">
        <w:rPr>
          <w:rFonts w:ascii="Tahoma" w:hAnsi="Tahoma" w:cs="Tahoma"/>
          <w:sz w:val="18"/>
          <w:szCs w:val="18"/>
        </w:rPr>
        <w:t>{</w:t>
      </w:r>
      <w:r>
        <w:rPr>
          <w:rFonts w:hint="eastAsia"/>
        </w:rPr>
        <w:t>"</w:t>
      </w:r>
      <w:r w:rsidR="001F69A2">
        <w:rPr>
          <w:rFonts w:ascii="Tahoma" w:hAnsi="Tahoma" w:cs="Tahoma"/>
          <w:sz w:val="18"/>
          <w:szCs w:val="18"/>
        </w:rPr>
        <w:t>group_id</w:t>
      </w:r>
      <w:r>
        <w:rPr>
          <w:rFonts w:hint="eastAsia"/>
        </w:rPr>
        <w:t>"</w:t>
      </w:r>
      <w:r w:rsidRPr="009A3CA5">
        <w:rPr>
          <w:rFonts w:ascii="Tahoma" w:hAnsi="Tahoma" w:cs="Tahoma"/>
          <w:sz w:val="18"/>
          <w:szCs w:val="18"/>
        </w:rPr>
        <w:t>:</w:t>
      </w:r>
      <w:r>
        <w:rPr>
          <w:rFonts w:ascii="Tahoma" w:hAnsi="Tahoma" w:cs="Tahoma" w:hint="eastAsia"/>
          <w:sz w:val="18"/>
          <w:szCs w:val="18"/>
        </w:rPr>
        <w:t xml:space="preserve">{}, </w:t>
      </w:r>
      <w:r>
        <w:rPr>
          <w:rFonts w:hint="eastAsia"/>
        </w:rPr>
        <w:t>"</w:t>
      </w:r>
      <w:r w:rsidR="005C354E" w:rsidRPr="005C354E">
        <w:rPr>
          <w:rFonts w:ascii="Tahoma" w:hAnsi="Tahoma" w:cs="Tahoma"/>
          <w:sz w:val="18"/>
          <w:szCs w:val="18"/>
        </w:rPr>
        <w:t>date</w:t>
      </w:r>
      <w:r>
        <w:rPr>
          <w:rFonts w:hint="eastAsia"/>
        </w:rPr>
        <w:t>"</w:t>
      </w:r>
      <w:r w:rsidRPr="009A3CA5">
        <w:rPr>
          <w:rFonts w:ascii="Tahoma" w:hAnsi="Tahoma" w:cs="Tahoma"/>
          <w:sz w:val="18"/>
          <w:szCs w:val="18"/>
        </w:rPr>
        <w:t>:</w:t>
      </w:r>
      <w:r>
        <w:rPr>
          <w:rFonts w:ascii="Tahoma" w:hAnsi="Tahoma" w:cs="Tahoma" w:hint="eastAsia"/>
          <w:sz w:val="18"/>
          <w:szCs w:val="18"/>
        </w:rPr>
        <w:t>{}</w:t>
      </w:r>
      <w:r w:rsidR="005C354E">
        <w:rPr>
          <w:rFonts w:ascii="Tahoma" w:hAnsi="Tahoma" w:cs="Tahoma" w:hint="eastAsia"/>
          <w:sz w:val="18"/>
          <w:szCs w:val="18"/>
        </w:rPr>
        <w:t>,</w:t>
      </w:r>
      <w:r w:rsidR="00667C1F">
        <w:rPr>
          <w:rFonts w:hint="eastAsia"/>
        </w:rPr>
        <w:t>"</w:t>
      </w:r>
      <w:r w:rsidR="00801284">
        <w:rPr>
          <w:rFonts w:ascii="Tahoma" w:hAnsi="Tahoma" w:cs="Tahoma"/>
          <w:sz w:val="18"/>
          <w:szCs w:val="18"/>
        </w:rPr>
        <w:t>record_count</w:t>
      </w:r>
      <w:r w:rsidR="00667C1F">
        <w:rPr>
          <w:rFonts w:hint="eastAsia"/>
        </w:rPr>
        <w:t>"</w:t>
      </w:r>
      <w:r w:rsidR="000D17E0">
        <w:rPr>
          <w:rFonts w:ascii="Tahoma" w:hAnsi="Tahoma" w:cs="Tahoma" w:hint="eastAsia"/>
          <w:sz w:val="18"/>
          <w:szCs w:val="18"/>
        </w:rPr>
        <w:t>:</w:t>
      </w:r>
      <w:r w:rsidR="005C354E">
        <w:rPr>
          <w:rFonts w:ascii="Tahoma" w:hAnsi="Tahoma" w:cs="Tahoma"/>
          <w:sz w:val="18"/>
          <w:szCs w:val="18"/>
        </w:rPr>
        <w:t>{}</w:t>
      </w:r>
      <w:r w:rsidRPr="009A3CA5">
        <w:rPr>
          <w:rFonts w:ascii="Tahoma" w:hAnsi="Tahoma" w:cs="Tahoma"/>
          <w:sz w:val="18"/>
          <w:szCs w:val="18"/>
        </w:rPr>
        <w:t>}</w:t>
      </w:r>
      <w:r>
        <w:rPr>
          <w:rFonts w:ascii="Tahoma" w:hAnsi="Tahoma" w:cs="Tahoma" w:hint="eastAsia"/>
          <w:sz w:val="18"/>
          <w:szCs w:val="18"/>
        </w:rPr>
        <w:t>,</w:t>
      </w:r>
      <w:r w:rsidR="005C354E" w:rsidRPr="009A3CA5">
        <w:rPr>
          <w:rFonts w:ascii="Tahoma" w:hAnsi="Tahoma" w:cs="Tahoma"/>
          <w:sz w:val="18"/>
          <w:szCs w:val="18"/>
        </w:rPr>
        <w:t>{</w:t>
      </w:r>
      <w:r w:rsidR="005C354E">
        <w:rPr>
          <w:rFonts w:hint="eastAsia"/>
        </w:rPr>
        <w:t>"</w:t>
      </w:r>
      <w:r w:rsidR="001F69A2">
        <w:rPr>
          <w:rFonts w:ascii="Tahoma" w:hAnsi="Tahoma" w:cs="Tahoma"/>
          <w:sz w:val="18"/>
          <w:szCs w:val="18"/>
        </w:rPr>
        <w:t>group_id</w:t>
      </w:r>
      <w:r w:rsidR="005C354E">
        <w:rPr>
          <w:rFonts w:hint="eastAsia"/>
        </w:rPr>
        <w:t>"</w:t>
      </w:r>
      <w:r w:rsidR="005C354E" w:rsidRPr="009A3CA5">
        <w:rPr>
          <w:rFonts w:ascii="Tahoma" w:hAnsi="Tahoma" w:cs="Tahoma"/>
          <w:sz w:val="18"/>
          <w:szCs w:val="18"/>
        </w:rPr>
        <w:t xml:space="preserve">: </w:t>
      </w:r>
      <w:r w:rsidR="005C354E">
        <w:rPr>
          <w:rFonts w:ascii="Tahoma" w:hAnsi="Tahoma" w:cs="Tahoma" w:hint="eastAsia"/>
          <w:sz w:val="18"/>
          <w:szCs w:val="18"/>
        </w:rPr>
        <w:t xml:space="preserve">{}, </w:t>
      </w:r>
      <w:r w:rsidR="00301CD4">
        <w:rPr>
          <w:rFonts w:hint="eastAsia"/>
        </w:rPr>
        <w:t xml:space="preserve">          </w:t>
      </w:r>
      <w:r w:rsidR="005C354E">
        <w:rPr>
          <w:rFonts w:hint="eastAsia"/>
        </w:rPr>
        <w:t>"</w:t>
      </w:r>
      <w:r w:rsidR="005C354E" w:rsidRPr="005C354E">
        <w:rPr>
          <w:rFonts w:ascii="Tahoma" w:hAnsi="Tahoma" w:cs="Tahoma"/>
          <w:sz w:val="18"/>
          <w:szCs w:val="18"/>
        </w:rPr>
        <w:t>date</w:t>
      </w:r>
      <w:r w:rsidR="005C354E">
        <w:rPr>
          <w:rFonts w:hint="eastAsia"/>
        </w:rPr>
        <w:t>"</w:t>
      </w:r>
      <w:r w:rsidR="005C354E" w:rsidRPr="009A3CA5">
        <w:rPr>
          <w:rFonts w:ascii="Tahoma" w:hAnsi="Tahoma" w:cs="Tahoma"/>
          <w:sz w:val="18"/>
          <w:szCs w:val="18"/>
        </w:rPr>
        <w:t>:</w:t>
      </w:r>
      <w:r w:rsidR="005C354E">
        <w:rPr>
          <w:rFonts w:ascii="Tahoma" w:hAnsi="Tahoma" w:cs="Tahoma" w:hint="eastAsia"/>
          <w:sz w:val="18"/>
          <w:szCs w:val="18"/>
        </w:rPr>
        <w:t>{},</w:t>
      </w:r>
      <w:r w:rsidR="00112CBF">
        <w:rPr>
          <w:rFonts w:hint="eastAsia"/>
        </w:rPr>
        <w:t>"</w:t>
      </w:r>
      <w:r w:rsidR="00801284">
        <w:rPr>
          <w:rFonts w:ascii="Tahoma" w:hAnsi="Tahoma" w:cs="Tahoma"/>
          <w:sz w:val="18"/>
          <w:szCs w:val="18"/>
        </w:rPr>
        <w:t>record_count</w:t>
      </w:r>
      <w:r w:rsidR="00112CBF">
        <w:rPr>
          <w:rFonts w:hint="eastAsia"/>
        </w:rPr>
        <w:t>":</w:t>
      </w:r>
      <w:r w:rsidR="005C354E">
        <w:rPr>
          <w:rFonts w:ascii="Tahoma" w:hAnsi="Tahoma" w:cs="Tahoma"/>
          <w:sz w:val="18"/>
          <w:szCs w:val="18"/>
        </w:rPr>
        <w:t>{}</w:t>
      </w:r>
      <w:r w:rsidR="005C354E" w:rsidRPr="009A3CA5">
        <w:rPr>
          <w:rFonts w:ascii="Tahoma" w:hAnsi="Tahoma" w:cs="Tahoma"/>
          <w:sz w:val="18"/>
          <w:szCs w:val="18"/>
        </w:rPr>
        <w:t>}</w:t>
      </w:r>
      <w:r w:rsidR="005C354E">
        <w:rPr>
          <w:rFonts w:ascii="Tahoma" w:hAnsi="Tahoma" w:cs="Tahoma" w:hint="eastAsia"/>
          <w:sz w:val="18"/>
          <w:szCs w:val="18"/>
        </w:rPr>
        <w:t>,</w:t>
      </w:r>
      <w:r w:rsidR="005C354E">
        <w:rPr>
          <w:rFonts w:ascii="Tahoma" w:hAnsi="Tahoma" w:cs="Tahoma"/>
          <w:sz w:val="18"/>
          <w:szCs w:val="18"/>
        </w:rPr>
        <w:t>…</w:t>
      </w:r>
      <w:r w:rsidR="005C354E">
        <w:rPr>
          <w:rFonts w:ascii="Tahoma" w:hAnsi="Tahoma" w:cs="Tahoma" w:hint="eastAsia"/>
          <w:sz w:val="18"/>
          <w:szCs w:val="18"/>
        </w:rPr>
        <w:t>]</w:t>
      </w:r>
    </w:p>
    <w:p w:rsidR="00E771ED" w:rsidRDefault="00E771ED" w:rsidP="00E771ED">
      <w:r>
        <w:t>}</w:t>
      </w:r>
    </w:p>
    <w:p w:rsidR="00E771ED" w:rsidRDefault="00E771ED" w:rsidP="00E771ED">
      <w:pPr>
        <w:pStyle w:val="3"/>
      </w:pPr>
      <w:r>
        <w:rPr>
          <w:rFonts w:cs="黑体" w:hint="eastAsia"/>
        </w:rPr>
        <w:t>请求接口参数描述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773"/>
        <w:gridCol w:w="3189"/>
        <w:gridCol w:w="1701"/>
      </w:tblGrid>
      <w:tr w:rsidR="00E771ED" w:rsidTr="00DE14E5">
        <w:trPr>
          <w:trHeight w:hRule="exact" w:val="37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E771ED" w:rsidRDefault="00E771ED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参数名称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E771ED" w:rsidRDefault="00E771ED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参数类型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E771ED" w:rsidRDefault="00E771ED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E771ED" w:rsidRDefault="00E771ED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可选选项</w:t>
            </w:r>
          </w:p>
        </w:tc>
      </w:tr>
      <w:tr w:rsidR="00584B51" w:rsidTr="00DE14E5">
        <w:trPr>
          <w:trHeight w:hRule="exact" w:val="1064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B51" w:rsidRDefault="00584B51" w:rsidP="00DE14E5">
            <w:pPr>
              <w:rPr>
                <w:rFonts w:ascii="宋体"/>
              </w:rPr>
            </w:pPr>
            <w:r>
              <w:t>transaction_id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B51" w:rsidRDefault="00584B51" w:rsidP="00584B51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B51" w:rsidRPr="001940F3" w:rsidRDefault="00584B51" w:rsidP="00584B51">
            <w:pPr>
              <w:spacing w:line="240" w:lineRule="auto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应用的会话ID，对于异步请求，应用利用该ID关联请求和应答。该字段由应用分配，数据开放平台在应答消息中带上。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B51" w:rsidRDefault="00584B51" w:rsidP="00DE14E5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M</w:t>
            </w:r>
          </w:p>
        </w:tc>
      </w:tr>
      <w:tr w:rsidR="00E771ED" w:rsidTr="00CC4C78">
        <w:trPr>
          <w:trHeight w:hRule="exact" w:val="445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1ED" w:rsidRDefault="00171A10" w:rsidP="00DE14E5">
            <w:pPr>
              <w:ind w:right="-20"/>
              <w:rPr>
                <w:rFonts w:ascii="宋体"/>
                <w:sz w:val="24"/>
                <w:szCs w:val="24"/>
              </w:rPr>
            </w:pPr>
            <w:r>
              <w:rPr>
                <w:rFonts w:hint="eastAsia"/>
              </w:rPr>
              <w:t>result_code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1ED" w:rsidRPr="00256797" w:rsidRDefault="000D3E1F" w:rsidP="00256797">
            <w:pPr>
              <w:rPr>
                <w:rFonts w:ascii="宋体"/>
              </w:rPr>
            </w:pPr>
            <w:r w:rsidRPr="00256797">
              <w:rPr>
                <w:rFonts w:ascii="宋体" w:hint="eastAsia"/>
              </w:rPr>
              <w:t>Int</w:t>
            </w:r>
            <w:r w:rsidR="005D333B">
              <w:rPr>
                <w:rFonts w:ascii="宋体"/>
              </w:rPr>
              <w:t>e</w:t>
            </w:r>
            <w:r w:rsidRPr="00256797">
              <w:rPr>
                <w:rFonts w:ascii="宋体" w:hint="eastAsia"/>
              </w:rPr>
              <w:t>ger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1ED" w:rsidRPr="00256797" w:rsidRDefault="00177170" w:rsidP="00584B51">
            <w:pPr>
              <w:rPr>
                <w:rFonts w:ascii="宋体"/>
              </w:rPr>
            </w:pPr>
            <w:r w:rsidRPr="00256797">
              <w:rPr>
                <w:rFonts w:ascii="宋体" w:hint="eastAsia"/>
              </w:rPr>
              <w:t xml:space="preserve"> 返回码，见</w:t>
            </w:r>
            <w:r w:rsidR="00584B51">
              <w:rPr>
                <w:rFonts w:ascii="宋体" w:hint="eastAsia"/>
              </w:rPr>
              <w:t>后续描述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1ED" w:rsidRDefault="00E771ED" w:rsidP="00DE14E5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M</w:t>
            </w:r>
          </w:p>
        </w:tc>
      </w:tr>
      <w:tr w:rsidR="00E771ED" w:rsidTr="00584B51">
        <w:trPr>
          <w:trHeight w:hRule="exact" w:val="3318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1ED" w:rsidRPr="000F7592" w:rsidRDefault="001F69A2" w:rsidP="00DE14E5">
            <w:pPr>
              <w:ind w:right="-20"/>
            </w:pPr>
            <w:r>
              <w:t>group_info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1ED" w:rsidRDefault="00E771ED" w:rsidP="00DE14E5">
            <w:pPr>
              <w:ind w:left="102" w:right="-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List&lt;Object&gt;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D60" w:rsidRDefault="00F27C36" w:rsidP="00DE14E5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hint="eastAsia"/>
              </w:rPr>
              <w:t>和</w:t>
            </w:r>
            <w:r w:rsidR="00297D6A">
              <w:t>groups_</w:t>
            </w:r>
            <w:r w:rsidR="0056243E">
              <w:t>prepare</w:t>
            </w:r>
            <w:r>
              <w:rPr>
                <w:rFonts w:hint="eastAsia"/>
              </w:rPr>
              <w:t>的</w:t>
            </w:r>
            <w:r w:rsidR="00801284">
              <w:rPr>
                <w:rFonts w:hint="eastAsia"/>
              </w:rPr>
              <w:t>batch_info</w:t>
            </w:r>
            <w:r>
              <w:rPr>
                <w:rFonts w:hint="eastAsia"/>
              </w:rPr>
              <w:t>参数</w:t>
            </w:r>
            <w:r w:rsidR="00167D07">
              <w:rPr>
                <w:rFonts w:hint="eastAsia"/>
              </w:rPr>
              <w:t>一一对应</w:t>
            </w:r>
          </w:p>
          <w:p w:rsidR="00E771ED" w:rsidRDefault="00E771ED" w:rsidP="00DE14E5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Object</w:t>
            </w:r>
            <w:r>
              <w:rPr>
                <w:rFonts w:ascii="Tahoma" w:hAnsi="Tahoma" w:cs="Tahoma" w:hint="eastAsia"/>
                <w:sz w:val="18"/>
                <w:szCs w:val="18"/>
              </w:rPr>
              <w:t>定义如下：</w:t>
            </w:r>
          </w:p>
          <w:p w:rsidR="005D333B" w:rsidRDefault="001F69A2" w:rsidP="00D869D4">
            <w:pPr>
              <w:spacing w:line="240" w:lineRule="auto"/>
              <w:ind w:leftChars="100" w:left="21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group_id</w:t>
            </w:r>
            <w:r w:rsidR="00EC70FF">
              <w:rPr>
                <w:rFonts w:ascii="Tahoma" w:hAnsi="Tahoma" w:cs="Tahoma"/>
                <w:sz w:val="18"/>
                <w:szCs w:val="18"/>
              </w:rPr>
              <w:t xml:space="preserve"> : </w:t>
            </w:r>
            <w:r>
              <w:rPr>
                <w:rFonts w:ascii="Tahoma" w:hAnsi="Tahoma" w:cs="Tahoma"/>
                <w:sz w:val="18"/>
                <w:szCs w:val="18"/>
              </w:rPr>
              <w:t>string</w:t>
            </w:r>
            <w:r w:rsidR="00F87B70" w:rsidRPr="00F87B70">
              <w:rPr>
                <w:rFonts w:ascii="Tahoma" w:hAnsi="Tahoma" w:cs="Tahoma"/>
                <w:sz w:val="18"/>
                <w:szCs w:val="18"/>
              </w:rPr>
              <w:t xml:space="preserve">                  date         :Date                  </w:t>
            </w:r>
            <w:r w:rsidR="00801284">
              <w:rPr>
                <w:rFonts w:ascii="Tahoma" w:hAnsi="Tahoma" w:cs="Tahoma"/>
                <w:sz w:val="18"/>
                <w:szCs w:val="18"/>
              </w:rPr>
              <w:t>record_count</w:t>
            </w:r>
            <w:r w:rsidR="00F87B70" w:rsidRPr="00F87B70">
              <w:rPr>
                <w:rFonts w:ascii="Tahoma" w:hAnsi="Tahoma" w:cs="Tahoma"/>
                <w:sz w:val="18"/>
                <w:szCs w:val="18"/>
              </w:rPr>
              <w:t xml:space="preserve"> : integer  </w:t>
            </w:r>
          </w:p>
          <w:p w:rsidR="00584B51" w:rsidRDefault="00584B51" w:rsidP="00584B51">
            <w:pPr>
              <w:spacing w:line="312" w:lineRule="exact"/>
              <w:ind w:right="-20"/>
            </w:pPr>
            <w:r w:rsidRPr="00584B51">
              <w:rPr>
                <w:rFonts w:hint="eastAsia"/>
                <w:color w:val="5103ED"/>
              </w:rPr>
              <w:t>合计的</w:t>
            </w:r>
            <w:r w:rsidRPr="00584B51">
              <w:rPr>
                <w:rFonts w:ascii="Tahoma" w:hAnsi="Tahoma" w:cs="Tahoma"/>
                <w:color w:val="5103ED"/>
                <w:sz w:val="18"/>
                <w:szCs w:val="18"/>
              </w:rPr>
              <w:t>record_count</w:t>
            </w:r>
            <w:r w:rsidRPr="00584B51">
              <w:rPr>
                <w:rFonts w:ascii="Tahoma" w:hAnsi="Tahoma" w:cs="Tahoma" w:hint="eastAsia"/>
                <w:color w:val="5103ED"/>
                <w:sz w:val="18"/>
                <w:szCs w:val="18"/>
              </w:rPr>
              <w:t>之和</w:t>
            </w:r>
            <w:r w:rsidRPr="00584B51">
              <w:rPr>
                <w:rFonts w:hint="eastAsia"/>
                <w:color w:val="5103ED"/>
              </w:rPr>
              <w:t>不超过开放平台限制（例如数据开放平台一次查询最多返回</w:t>
            </w:r>
            <w:r w:rsidRPr="00584B51">
              <w:rPr>
                <w:rFonts w:hint="eastAsia"/>
                <w:color w:val="5103ED"/>
              </w:rPr>
              <w:t>500</w:t>
            </w:r>
            <w:r w:rsidRPr="00584B51">
              <w:rPr>
                <w:rFonts w:hint="eastAsia"/>
                <w:color w:val="5103ED"/>
              </w:rPr>
              <w:t>万记录）</w:t>
            </w:r>
            <w:r>
              <w:rPr>
                <w:rFonts w:hint="eastAsia"/>
              </w:rPr>
              <w:t>。</w:t>
            </w:r>
          </w:p>
          <w:p w:rsidR="00584B51" w:rsidRPr="002F6BD2" w:rsidRDefault="00584B51" w:rsidP="00584B51">
            <w:pPr>
              <w:spacing w:line="240" w:lineRule="auto"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result_code</w:t>
            </w:r>
            <w:r w:rsidRPr="002F6BD2">
              <w:rPr>
                <w:rFonts w:ascii="Tahoma" w:hAnsi="Tahoma" w:cs="Tahoma" w:hint="eastAsia"/>
                <w:color w:val="FF0000"/>
                <w:sz w:val="18"/>
                <w:szCs w:val="18"/>
              </w:rPr>
              <w:t>字段不</w:t>
            </w:r>
            <w:r w:rsidRPr="002F6BD2">
              <w:rPr>
                <w:rFonts w:ascii="Tahoma" w:hAnsi="Tahoma" w:cs="Tahoma" w:hint="eastAsia"/>
                <w:color w:val="FF0000"/>
                <w:sz w:val="18"/>
                <w:szCs w:val="18"/>
              </w:rPr>
              <w:t>=0</w:t>
            </w:r>
            <w:r w:rsidRPr="002F6BD2">
              <w:rPr>
                <w:rFonts w:ascii="Tahoma" w:hAnsi="Tahoma" w:cs="Tahoma" w:hint="eastAsia"/>
                <w:color w:val="FF0000"/>
                <w:sz w:val="18"/>
                <w:szCs w:val="18"/>
              </w:rPr>
              <w:t>时，该字段不出现。</w:t>
            </w:r>
          </w:p>
          <w:p w:rsidR="00E771ED" w:rsidRDefault="00F87B70" w:rsidP="00D869D4">
            <w:pPr>
              <w:spacing w:line="240" w:lineRule="auto"/>
              <w:ind w:leftChars="100" w:left="210"/>
              <w:rPr>
                <w:rFonts w:ascii="宋体"/>
                <w:sz w:val="24"/>
                <w:szCs w:val="24"/>
              </w:rPr>
            </w:pPr>
            <w:r w:rsidRPr="00F87B70">
              <w:rPr>
                <w:rFonts w:ascii="Tahoma" w:hAnsi="Tahoma" w:cs="Tahoma"/>
                <w:sz w:val="18"/>
                <w:szCs w:val="18"/>
              </w:rPr>
              <w:t xml:space="preserve">             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1ED" w:rsidRDefault="005D333B" w:rsidP="00DE14E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O</w:t>
            </w:r>
          </w:p>
        </w:tc>
      </w:tr>
    </w:tbl>
    <w:p w:rsidR="00E771ED" w:rsidRDefault="00E771ED" w:rsidP="00E771ED">
      <w:pPr>
        <w:spacing w:line="200" w:lineRule="exact"/>
        <w:rPr>
          <w:sz w:val="20"/>
          <w:szCs w:val="20"/>
        </w:rPr>
      </w:pPr>
    </w:p>
    <w:p w:rsidR="00E771ED" w:rsidRDefault="00E771ED" w:rsidP="00E771ED">
      <w:pPr>
        <w:spacing w:before="18" w:line="100" w:lineRule="exact"/>
        <w:rPr>
          <w:sz w:val="10"/>
          <w:szCs w:val="10"/>
        </w:rPr>
      </w:pPr>
    </w:p>
    <w:p w:rsidR="00E771ED" w:rsidRDefault="00E771ED" w:rsidP="00E771ED">
      <w:pPr>
        <w:pStyle w:val="3"/>
      </w:pPr>
      <w:r>
        <w:rPr>
          <w:rFonts w:cs="黑体" w:hint="eastAsia"/>
        </w:rPr>
        <w:lastRenderedPageBreak/>
        <w:t>示例</w:t>
      </w:r>
    </w:p>
    <w:tbl>
      <w:tblPr>
        <w:tblW w:w="0" w:type="auto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6451"/>
      </w:tblGrid>
      <w:tr w:rsidR="00E771ED" w:rsidTr="00DE14E5">
        <w:trPr>
          <w:cantSplit/>
          <w:trHeight w:val="30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771ED" w:rsidRDefault="00E771ED" w:rsidP="00DE14E5">
            <w:pPr>
              <w:pStyle w:val="TableHeading"/>
            </w:pPr>
            <w:r>
              <w:t>Request/Response</w:t>
            </w:r>
          </w:p>
        </w:tc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771ED" w:rsidRDefault="00E771ED" w:rsidP="00DE14E5">
            <w:pPr>
              <w:pStyle w:val="TableHeading"/>
            </w:pPr>
            <w:r>
              <w:t>Example</w:t>
            </w:r>
          </w:p>
        </w:tc>
      </w:tr>
      <w:tr w:rsidR="00E771ED" w:rsidTr="00DE14E5">
        <w:trPr>
          <w:cantSplit/>
          <w:trHeight w:val="281"/>
        </w:trPr>
        <w:tc>
          <w:tcPr>
            <w:tcW w:w="1701" w:type="dxa"/>
          </w:tcPr>
          <w:p w:rsidR="00E771ED" w:rsidRDefault="00AB4E47" w:rsidP="00DE14E5">
            <w:pPr>
              <w:pStyle w:val="TableText"/>
            </w:pPr>
            <w:r>
              <w:t>HTTPS</w:t>
            </w:r>
            <w:r w:rsidR="00E771ED">
              <w:t xml:space="preserve"> Request</w:t>
            </w:r>
          </w:p>
        </w:tc>
        <w:tc>
          <w:tcPr>
            <w:tcW w:w="6451" w:type="dxa"/>
          </w:tcPr>
          <w:p w:rsidR="00E771ED" w:rsidRDefault="00E771ED" w:rsidP="00DE14E5">
            <w:pPr>
              <w:pStyle w:val="TableText"/>
              <w:rPr>
                <w:rFonts w:ascii="宋体" w:hAnsi="宋体" w:cs="宋体"/>
              </w:rPr>
            </w:pPr>
            <w:r>
              <w:rPr>
                <w:rFonts w:hint="eastAsia"/>
              </w:rPr>
              <w:t>POST</w:t>
            </w:r>
            <w:r>
              <w:t xml:space="preserve"> </w:t>
            </w:r>
            <w:r w:rsidR="00AB4E47">
              <w:t>https</w:t>
            </w:r>
            <w:r w:rsidR="00297AAC">
              <w:t>://</w:t>
            </w:r>
            <w:r w:rsidR="00297AAC">
              <w:rPr>
                <w:rFonts w:hint="eastAsia"/>
              </w:rPr>
              <w:t>10.120.7.55:8080/</w:t>
            </w:r>
            <w:r w:rsidR="00297AAC" w:rsidRPr="00262F0C">
              <w:rPr>
                <w:rFonts w:hint="eastAsia"/>
                <w:b/>
                <w:i/>
              </w:rPr>
              <w:t>HiAD</w:t>
            </w:r>
            <w:r w:rsidR="00297AAC">
              <w:t>/</w:t>
            </w:r>
            <w:r w:rsidR="00297D6A">
              <w:t>groups_</w:t>
            </w:r>
            <w:r w:rsidR="001F69A2">
              <w:t>prepare</w:t>
            </w:r>
            <w:r w:rsidR="005F7FD9">
              <w:t>_result</w:t>
            </w:r>
          </w:p>
          <w:p w:rsidR="00E771ED" w:rsidRDefault="00E771ED" w:rsidP="00DE14E5">
            <w:pPr>
              <w:pStyle w:val="TableText"/>
            </w:pPr>
            <w:r>
              <w:t>Content Type: application/json; charset=UTF-8</w:t>
            </w:r>
          </w:p>
          <w:p w:rsidR="00E771ED" w:rsidRDefault="00E771ED" w:rsidP="00DE14E5">
            <w:pPr>
              <w:pStyle w:val="TableText"/>
            </w:pPr>
          </w:p>
          <w:p w:rsidR="00D638D0" w:rsidRDefault="00D638D0" w:rsidP="00D638D0">
            <w:pPr>
              <w:pStyle w:val="TableText"/>
            </w:pPr>
            <w:r>
              <w:rPr>
                <w:rFonts w:hint="eastAsia"/>
              </w:rPr>
              <w:t>{</w:t>
            </w:r>
          </w:p>
          <w:p w:rsidR="00D638D0" w:rsidRDefault="00D638D0" w:rsidP="00512EA8">
            <w:pPr>
              <w:pStyle w:val="TableText"/>
              <w:ind w:firstLineChars="200" w:firstLine="420"/>
            </w:pPr>
            <w:r>
              <w:rPr>
                <w:rFonts w:hint="eastAsia"/>
              </w:rPr>
              <w:t>"</w:t>
            </w:r>
            <w:r w:rsidR="00795423">
              <w:t>transaction_id</w:t>
            </w:r>
            <w:r>
              <w:rPr>
                <w:rFonts w:hint="eastAsia"/>
              </w:rPr>
              <w:t>":</w:t>
            </w:r>
            <w:r w:rsidR="00584B51">
              <w:t>”</w:t>
            </w:r>
            <w:r w:rsidR="00B835A6">
              <w:rPr>
                <w:rFonts w:hint="eastAsia"/>
              </w:rPr>
              <w:t>1</w:t>
            </w:r>
            <w:r w:rsidR="00584B51">
              <w:t>”</w:t>
            </w:r>
            <w:r>
              <w:rPr>
                <w:rFonts w:hint="eastAsia"/>
              </w:rPr>
              <w:t>,</w:t>
            </w:r>
          </w:p>
          <w:p w:rsidR="00D638D0" w:rsidRDefault="00D638D0" w:rsidP="00512EA8">
            <w:pPr>
              <w:pStyle w:val="TableText"/>
              <w:ind w:firstLineChars="200" w:firstLine="420"/>
            </w:pPr>
            <w:r>
              <w:rPr>
                <w:rFonts w:hint="eastAsia"/>
              </w:rPr>
              <w:t>"</w:t>
            </w:r>
            <w:r w:rsidR="00171A10">
              <w:t>result_code</w:t>
            </w:r>
            <w:r>
              <w:rPr>
                <w:rFonts w:hint="eastAsia"/>
              </w:rPr>
              <w:t>":</w:t>
            </w:r>
            <w:r w:rsidR="00B835A6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D638D0" w:rsidRDefault="00D638D0" w:rsidP="00512EA8">
            <w:pPr>
              <w:pStyle w:val="TableText"/>
              <w:ind w:firstLineChars="200" w:firstLine="420"/>
            </w:pPr>
            <w:r>
              <w:rPr>
                <w:rFonts w:hint="eastAsia"/>
              </w:rPr>
              <w:t>"</w:t>
            </w:r>
            <w:r w:rsidR="001F69A2">
              <w:t>group_info</w:t>
            </w:r>
            <w:r>
              <w:rPr>
                <w:rFonts w:hint="eastAsia"/>
              </w:rPr>
              <w:t xml:space="preserve"> ":[</w:t>
            </w:r>
          </w:p>
          <w:p w:rsidR="00D638D0" w:rsidRPr="00D638D0" w:rsidRDefault="00D638D0" w:rsidP="00512EA8">
            <w:pPr>
              <w:pStyle w:val="TableText"/>
              <w:ind w:firstLineChars="400" w:firstLine="840"/>
            </w:pPr>
            <w:r w:rsidRPr="00D638D0">
              <w:t>{</w:t>
            </w:r>
          </w:p>
          <w:p w:rsidR="00D638D0" w:rsidRPr="00D638D0" w:rsidRDefault="00D638D0" w:rsidP="00512EA8">
            <w:pPr>
              <w:pStyle w:val="TableText"/>
              <w:ind w:firstLineChars="650" w:firstLine="1365"/>
            </w:pPr>
            <w:r>
              <w:rPr>
                <w:rFonts w:hint="eastAsia"/>
              </w:rPr>
              <w:t>"</w:t>
            </w:r>
            <w:r w:rsidR="001F69A2">
              <w:t>group_id</w:t>
            </w:r>
            <w:r>
              <w:rPr>
                <w:rFonts w:hint="eastAsia"/>
              </w:rPr>
              <w:t>"</w:t>
            </w:r>
            <w:r w:rsidRPr="00D638D0">
              <w:t xml:space="preserve"> : </w:t>
            </w:r>
            <w:r w:rsidR="0079338D">
              <w:t>“</w:t>
            </w:r>
            <w:r w:rsidR="00512EA8">
              <w:rPr>
                <w:rFonts w:hint="eastAsia"/>
              </w:rPr>
              <w:t>5</w:t>
            </w:r>
            <w:r w:rsidR="0079338D">
              <w:t>”</w:t>
            </w:r>
            <w:r w:rsidRPr="00D638D0">
              <w:rPr>
                <w:rFonts w:hint="eastAsia"/>
              </w:rPr>
              <w:t>,</w:t>
            </w:r>
          </w:p>
          <w:p w:rsidR="00D638D0" w:rsidRPr="00D638D0" w:rsidRDefault="00D638D0" w:rsidP="00D638D0">
            <w:pPr>
              <w:pStyle w:val="TableText"/>
            </w:pPr>
            <w:r w:rsidRPr="00D638D0">
              <w:rPr>
                <w:rFonts w:hint="eastAsia"/>
              </w:rPr>
              <w:t xml:space="preserve"> </w:t>
            </w:r>
            <w:r w:rsidR="00512EA8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"</w:t>
            </w:r>
            <w:r w:rsidRPr="005C354E">
              <w:t>date</w:t>
            </w:r>
            <w:r>
              <w:rPr>
                <w:rFonts w:hint="eastAsia"/>
              </w:rPr>
              <w:t>"</w:t>
            </w:r>
            <w:r w:rsidRPr="00D638D0">
              <w:t xml:space="preserve"> : </w:t>
            </w:r>
            <w:r w:rsidR="00512EA8">
              <w:rPr>
                <w:rFonts w:hint="eastAsia"/>
              </w:rPr>
              <w:t>"2012-08-02 00:00:00"</w:t>
            </w:r>
            <w:r w:rsidRPr="00D638D0">
              <w:rPr>
                <w:rFonts w:hint="eastAsia"/>
              </w:rPr>
              <w:t>,</w:t>
            </w:r>
          </w:p>
          <w:p w:rsidR="00D638D0" w:rsidRPr="00D638D0" w:rsidRDefault="005C75C8" w:rsidP="00512EA8">
            <w:pPr>
              <w:pStyle w:val="TableText"/>
              <w:ind w:firstLineChars="650" w:firstLine="1365"/>
            </w:pPr>
            <w:r>
              <w:rPr>
                <w:rFonts w:hint="eastAsia"/>
              </w:rPr>
              <w:t>"</w:t>
            </w:r>
            <w:r w:rsidR="00801284">
              <w:t>record_count</w:t>
            </w:r>
            <w:r>
              <w:rPr>
                <w:rFonts w:hint="eastAsia"/>
              </w:rPr>
              <w:t>":</w:t>
            </w:r>
            <w:r w:rsidR="00512EA8">
              <w:rPr>
                <w:rFonts w:hint="eastAsia"/>
              </w:rPr>
              <w:t>10000</w:t>
            </w:r>
            <w:r w:rsidR="004B5FF7">
              <w:rPr>
                <w:rFonts w:hint="eastAsia"/>
              </w:rPr>
              <w:t>6</w:t>
            </w:r>
          </w:p>
          <w:p w:rsidR="00512EA8" w:rsidRDefault="00D638D0" w:rsidP="00512EA8">
            <w:pPr>
              <w:pStyle w:val="TableText"/>
              <w:ind w:firstLineChars="400" w:firstLine="840"/>
            </w:pPr>
            <w:r w:rsidRPr="00D638D0">
              <w:t>}</w:t>
            </w:r>
            <w:r w:rsidR="00512EA8">
              <w:rPr>
                <w:rFonts w:hint="eastAsia"/>
              </w:rPr>
              <w:t>，</w:t>
            </w:r>
          </w:p>
          <w:p w:rsidR="00512EA8" w:rsidRPr="00D638D0" w:rsidRDefault="00512EA8" w:rsidP="00512EA8">
            <w:pPr>
              <w:pStyle w:val="TableText"/>
              <w:ind w:firstLineChars="400" w:firstLine="840"/>
            </w:pPr>
            <w:r w:rsidRPr="00D638D0">
              <w:t>{</w:t>
            </w:r>
          </w:p>
          <w:p w:rsidR="00512EA8" w:rsidRPr="00D638D0" w:rsidRDefault="00512EA8" w:rsidP="00512EA8">
            <w:pPr>
              <w:pStyle w:val="TableText"/>
              <w:ind w:firstLineChars="650" w:firstLine="1365"/>
            </w:pPr>
            <w:r>
              <w:rPr>
                <w:rFonts w:hint="eastAsia"/>
              </w:rPr>
              <w:t>"</w:t>
            </w:r>
            <w:r w:rsidR="001F69A2">
              <w:t>group_id</w:t>
            </w:r>
            <w:r>
              <w:rPr>
                <w:rFonts w:hint="eastAsia"/>
              </w:rPr>
              <w:t>"</w:t>
            </w:r>
            <w:r w:rsidRPr="00D638D0">
              <w:t xml:space="preserve"> : </w:t>
            </w:r>
            <w:r w:rsidR="0079338D">
              <w:t>“6”</w:t>
            </w:r>
            <w:r w:rsidRPr="00D638D0">
              <w:rPr>
                <w:rFonts w:hint="eastAsia"/>
              </w:rPr>
              <w:t>,</w:t>
            </w:r>
          </w:p>
          <w:p w:rsidR="00512EA8" w:rsidRPr="00D638D0" w:rsidRDefault="00512EA8" w:rsidP="00512EA8">
            <w:pPr>
              <w:pStyle w:val="TableText"/>
            </w:pPr>
            <w:r w:rsidRPr="00D638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  "</w:t>
            </w:r>
            <w:r w:rsidRPr="005C354E">
              <w:t>date</w:t>
            </w:r>
            <w:r>
              <w:rPr>
                <w:rFonts w:hint="eastAsia"/>
              </w:rPr>
              <w:t>"</w:t>
            </w:r>
            <w:r w:rsidRPr="00D638D0">
              <w:t xml:space="preserve"> : </w:t>
            </w:r>
            <w:r>
              <w:rPr>
                <w:rFonts w:hint="eastAsia"/>
              </w:rPr>
              <w:t>"2012-08-03 00:00:00"</w:t>
            </w:r>
            <w:r w:rsidRPr="00D638D0">
              <w:rPr>
                <w:rFonts w:hint="eastAsia"/>
              </w:rPr>
              <w:t>,</w:t>
            </w:r>
          </w:p>
          <w:p w:rsidR="00512EA8" w:rsidRPr="00D638D0" w:rsidRDefault="005C75C8" w:rsidP="00512EA8">
            <w:pPr>
              <w:pStyle w:val="TableText"/>
              <w:ind w:firstLineChars="650" w:firstLine="1365"/>
            </w:pPr>
            <w:r>
              <w:rPr>
                <w:rFonts w:hint="eastAsia"/>
              </w:rPr>
              <w:t>"</w:t>
            </w:r>
            <w:r w:rsidR="00801284">
              <w:t>record_count</w:t>
            </w:r>
            <w:r>
              <w:rPr>
                <w:rFonts w:hint="eastAsia"/>
              </w:rPr>
              <w:t>":</w:t>
            </w:r>
            <w:r w:rsidR="00512EA8">
              <w:rPr>
                <w:rFonts w:hint="eastAsia"/>
              </w:rPr>
              <w:t>2000</w:t>
            </w:r>
            <w:r w:rsidR="004B5FF7">
              <w:rPr>
                <w:rFonts w:hint="eastAsia"/>
              </w:rPr>
              <w:t>12</w:t>
            </w:r>
          </w:p>
          <w:p w:rsidR="00512EA8" w:rsidRDefault="00512EA8" w:rsidP="00512EA8">
            <w:pPr>
              <w:pStyle w:val="TableText"/>
              <w:ind w:firstLineChars="400" w:firstLine="840"/>
            </w:pPr>
            <w:r w:rsidRPr="00D638D0">
              <w:t>}</w:t>
            </w:r>
            <w:r>
              <w:rPr>
                <w:rFonts w:hint="eastAsia"/>
              </w:rPr>
              <w:t>，</w:t>
            </w:r>
          </w:p>
          <w:p w:rsidR="00512EA8" w:rsidRPr="00D638D0" w:rsidRDefault="00512EA8" w:rsidP="00512EA8">
            <w:pPr>
              <w:pStyle w:val="TableText"/>
              <w:ind w:firstLineChars="400" w:firstLine="840"/>
            </w:pPr>
            <w:r w:rsidRPr="00D638D0">
              <w:t>{</w:t>
            </w:r>
          </w:p>
          <w:p w:rsidR="00512EA8" w:rsidRPr="00D638D0" w:rsidRDefault="00512EA8" w:rsidP="00512EA8">
            <w:pPr>
              <w:pStyle w:val="TableText"/>
              <w:ind w:firstLineChars="650" w:firstLine="1365"/>
            </w:pPr>
            <w:r>
              <w:rPr>
                <w:rFonts w:hint="eastAsia"/>
              </w:rPr>
              <w:t>"</w:t>
            </w:r>
            <w:r w:rsidR="001F69A2">
              <w:t>group_id</w:t>
            </w:r>
            <w:r>
              <w:rPr>
                <w:rFonts w:hint="eastAsia"/>
              </w:rPr>
              <w:t>"</w:t>
            </w:r>
            <w:r w:rsidRPr="00D638D0">
              <w:t xml:space="preserve"> : </w:t>
            </w:r>
            <w:r w:rsidR="0079338D">
              <w:t>“</w:t>
            </w:r>
            <w:r>
              <w:rPr>
                <w:rFonts w:hint="eastAsia"/>
              </w:rPr>
              <w:t>7</w:t>
            </w:r>
            <w:r w:rsidR="0079338D">
              <w:t>”</w:t>
            </w:r>
            <w:r w:rsidRPr="00D638D0">
              <w:rPr>
                <w:rFonts w:hint="eastAsia"/>
              </w:rPr>
              <w:t>,</w:t>
            </w:r>
          </w:p>
          <w:p w:rsidR="00512EA8" w:rsidRPr="00D638D0" w:rsidRDefault="00512EA8" w:rsidP="00512EA8">
            <w:pPr>
              <w:pStyle w:val="TableText"/>
            </w:pPr>
            <w:r w:rsidRPr="00D638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  "</w:t>
            </w:r>
            <w:r w:rsidRPr="005C354E">
              <w:t>date</w:t>
            </w:r>
            <w:r>
              <w:rPr>
                <w:rFonts w:hint="eastAsia"/>
              </w:rPr>
              <w:t>"</w:t>
            </w:r>
            <w:r w:rsidRPr="00D638D0">
              <w:t xml:space="preserve"> : </w:t>
            </w:r>
            <w:r>
              <w:rPr>
                <w:rFonts w:hint="eastAsia"/>
              </w:rPr>
              <w:t>"2012-08-04 00:00:00"</w:t>
            </w:r>
            <w:r w:rsidRPr="00D638D0">
              <w:rPr>
                <w:rFonts w:hint="eastAsia"/>
              </w:rPr>
              <w:t>,</w:t>
            </w:r>
          </w:p>
          <w:p w:rsidR="00512EA8" w:rsidRPr="00D638D0" w:rsidRDefault="005C75C8" w:rsidP="00512EA8">
            <w:pPr>
              <w:pStyle w:val="TableText"/>
              <w:ind w:firstLineChars="650" w:firstLine="1365"/>
            </w:pPr>
            <w:r>
              <w:rPr>
                <w:rFonts w:hint="eastAsia"/>
              </w:rPr>
              <w:t>"</w:t>
            </w:r>
            <w:r w:rsidR="00801284">
              <w:t>record_count</w:t>
            </w:r>
            <w:r>
              <w:rPr>
                <w:rFonts w:hint="eastAsia"/>
              </w:rPr>
              <w:t>"</w:t>
            </w:r>
            <w:r w:rsidR="00512EA8" w:rsidRPr="00D638D0">
              <w:t xml:space="preserve"> </w:t>
            </w:r>
            <w:r>
              <w:rPr>
                <w:rFonts w:hint="eastAsia"/>
              </w:rPr>
              <w:t>:</w:t>
            </w:r>
            <w:r w:rsidR="00512EA8">
              <w:rPr>
                <w:rFonts w:hint="eastAsia"/>
              </w:rPr>
              <w:t>4000</w:t>
            </w:r>
            <w:r w:rsidR="004B5FF7">
              <w:rPr>
                <w:rFonts w:hint="eastAsia"/>
              </w:rPr>
              <w:t>24</w:t>
            </w:r>
          </w:p>
          <w:p w:rsidR="00512EA8" w:rsidRDefault="00512EA8" w:rsidP="00512EA8">
            <w:pPr>
              <w:pStyle w:val="TableText"/>
              <w:ind w:firstLineChars="400" w:firstLine="840"/>
            </w:pPr>
            <w:r w:rsidRPr="00D638D0">
              <w:t>}</w:t>
            </w:r>
          </w:p>
          <w:p w:rsidR="00D638D0" w:rsidRDefault="00D638D0" w:rsidP="00512EA8">
            <w:pPr>
              <w:pStyle w:val="TableText"/>
              <w:ind w:firstLineChars="200" w:firstLine="420"/>
            </w:pPr>
            <w:r w:rsidRPr="00D638D0">
              <w:rPr>
                <w:rFonts w:hint="eastAsia"/>
              </w:rPr>
              <w:t>]</w:t>
            </w:r>
          </w:p>
          <w:p w:rsidR="00D638D0" w:rsidRDefault="00D638D0" w:rsidP="00D638D0">
            <w:pPr>
              <w:pStyle w:val="TableText"/>
            </w:pPr>
            <w:r>
              <w:t>}</w:t>
            </w:r>
          </w:p>
          <w:p w:rsidR="00D638D0" w:rsidRDefault="00D638D0" w:rsidP="00DE14E5">
            <w:pPr>
              <w:pStyle w:val="TableText"/>
            </w:pPr>
          </w:p>
          <w:p w:rsidR="00E771ED" w:rsidRPr="00F84EE5" w:rsidRDefault="00E771ED" w:rsidP="00DE14E5">
            <w:pPr>
              <w:pStyle w:val="TableText"/>
            </w:pPr>
          </w:p>
        </w:tc>
      </w:tr>
      <w:tr w:rsidR="00E771ED" w:rsidTr="00DE14E5">
        <w:trPr>
          <w:cantSplit/>
          <w:trHeight w:val="281"/>
        </w:trPr>
        <w:tc>
          <w:tcPr>
            <w:tcW w:w="1701" w:type="dxa"/>
          </w:tcPr>
          <w:p w:rsidR="00E771ED" w:rsidRDefault="00AB4E47" w:rsidP="00DE14E5">
            <w:pPr>
              <w:pStyle w:val="TableText"/>
            </w:pPr>
            <w:r>
              <w:t>HTTPS</w:t>
            </w:r>
            <w:r w:rsidR="00E771ED">
              <w:t xml:space="preserve"> Response</w:t>
            </w:r>
          </w:p>
        </w:tc>
        <w:tc>
          <w:tcPr>
            <w:tcW w:w="6451" w:type="dxa"/>
          </w:tcPr>
          <w:p w:rsidR="00E771ED" w:rsidRDefault="00AB4E47" w:rsidP="00DE14E5">
            <w:pPr>
              <w:pStyle w:val="TableText"/>
            </w:pPr>
            <w:r>
              <w:t>HTTPS</w:t>
            </w:r>
            <w:r w:rsidR="00E771ED">
              <w:t>/1.1 200 OK</w:t>
            </w:r>
          </w:p>
          <w:p w:rsidR="00E771ED" w:rsidRDefault="00E771ED" w:rsidP="00DE14E5">
            <w:pPr>
              <w:pStyle w:val="TableText"/>
            </w:pPr>
            <w:r>
              <w:t>Content Type: application/json; charset=UTF-8</w:t>
            </w:r>
          </w:p>
          <w:p w:rsidR="00E771ED" w:rsidRDefault="00E771ED" w:rsidP="00DE14E5">
            <w:pPr>
              <w:pStyle w:val="TableText"/>
            </w:pPr>
          </w:p>
          <w:p w:rsidR="00E771ED" w:rsidRPr="00573619" w:rsidRDefault="00E771ED" w:rsidP="00DE14E5">
            <w:pPr>
              <w:pStyle w:val="TableText"/>
            </w:pPr>
            <w:r w:rsidRPr="00573619">
              <w:t>{</w:t>
            </w:r>
          </w:p>
          <w:p w:rsidR="00E771ED" w:rsidRDefault="00E771ED" w:rsidP="00DE14E5">
            <w:pPr>
              <w:pStyle w:val="TableText"/>
            </w:pPr>
            <w:r w:rsidRPr="00573619">
              <w:tab/>
              <w:t>"</w:t>
            </w:r>
            <w:r w:rsidR="00171A10">
              <w:rPr>
                <w:rFonts w:hint="eastAsia"/>
              </w:rPr>
              <w:t>result_code</w:t>
            </w:r>
            <w:r>
              <w:t>":0</w:t>
            </w:r>
          </w:p>
          <w:p w:rsidR="00E771ED" w:rsidRPr="00267591" w:rsidRDefault="00E771ED" w:rsidP="00DE14E5">
            <w:pPr>
              <w:pStyle w:val="TableText"/>
            </w:pPr>
            <w:r w:rsidRPr="00573619">
              <w:t>}</w:t>
            </w:r>
          </w:p>
        </w:tc>
      </w:tr>
    </w:tbl>
    <w:p w:rsidR="00F460CC" w:rsidRDefault="00F460CC" w:rsidP="00F460CC">
      <w:pPr>
        <w:ind w:firstLineChars="150" w:firstLine="315"/>
      </w:pPr>
    </w:p>
    <w:p w:rsidR="00420DA6" w:rsidRDefault="00926E58" w:rsidP="00420DA6">
      <w:pPr>
        <w:pStyle w:val="2"/>
        <w:rPr>
          <w:rFonts w:cs="Times New Roman"/>
        </w:rPr>
      </w:pPr>
      <w:r>
        <w:rPr>
          <w:rFonts w:cs="Times New Roman" w:hint="eastAsia"/>
        </w:rPr>
        <w:lastRenderedPageBreak/>
        <w:t>取消</w:t>
      </w:r>
      <w:r w:rsidR="00545C5D">
        <w:rPr>
          <w:rFonts w:cs="Times New Roman" w:hint="eastAsia"/>
        </w:rPr>
        <w:t>预留</w:t>
      </w:r>
      <w:r w:rsidR="00420DA6">
        <w:rPr>
          <w:rFonts w:cs="Times New Roman" w:hint="eastAsia"/>
        </w:rPr>
        <w:t>数据接口</w:t>
      </w:r>
    </w:p>
    <w:p w:rsidR="00420DA6" w:rsidRDefault="00420DA6" w:rsidP="00420DA6">
      <w:pPr>
        <w:ind w:firstLineChars="150" w:firstLine="315"/>
      </w:pPr>
      <w:r>
        <w:rPr>
          <w:rFonts w:cs="宋体" w:hint="eastAsia"/>
        </w:rPr>
        <w:t>方法名称：</w:t>
      </w:r>
      <w:r w:rsidR="00801284">
        <w:t>/v1</w:t>
      </w:r>
      <w:r w:rsidR="004C3E59">
        <w:t>/user/analysis/</w:t>
      </w:r>
      <w:r w:rsidR="00213853">
        <w:t>group_revoke</w:t>
      </w:r>
    </w:p>
    <w:p w:rsidR="00420DA6" w:rsidRDefault="00420DA6" w:rsidP="00420DA6">
      <w:pPr>
        <w:ind w:firstLineChars="150" w:firstLine="315"/>
      </w:pPr>
      <w:r>
        <w:rPr>
          <w:rFonts w:cs="宋体" w:hint="eastAsia"/>
        </w:rPr>
        <w:t>方法描述：</w:t>
      </w:r>
      <w:r w:rsidR="001D26FD">
        <w:rPr>
          <w:rFonts w:hint="eastAsia"/>
        </w:rPr>
        <w:t>取消预留数据</w:t>
      </w:r>
      <w:r>
        <w:rPr>
          <w:rFonts w:cs="宋体" w:hint="eastAsia"/>
        </w:rPr>
        <w:t>。</w:t>
      </w:r>
      <w:r>
        <w:t xml:space="preserve"> </w:t>
      </w:r>
    </w:p>
    <w:p w:rsidR="00420DA6" w:rsidRDefault="00420DA6" w:rsidP="00420DA6">
      <w:pPr>
        <w:ind w:firstLineChars="150" w:firstLine="315"/>
      </w:pPr>
      <w:r>
        <w:rPr>
          <w:rFonts w:cs="宋体" w:hint="eastAsia"/>
        </w:rPr>
        <w:t>方向：</w:t>
      </w:r>
      <w:r>
        <w:rPr>
          <w:rFonts w:cs="宋体" w:hint="eastAsia"/>
        </w:rPr>
        <w:t>HiAD</w:t>
      </w:r>
      <w:r>
        <w:rPr>
          <w:rFonts w:cs="宋体" w:hint="eastAsia"/>
        </w:rPr>
        <w:t>广告</w:t>
      </w:r>
      <w:r>
        <w:t xml:space="preserve">——&gt; </w:t>
      </w:r>
      <w:r>
        <w:rPr>
          <w:rFonts w:cs="宋体" w:hint="eastAsia"/>
        </w:rPr>
        <w:t>BI</w:t>
      </w:r>
      <w:r>
        <w:rPr>
          <w:rFonts w:cs="宋体" w:hint="eastAsia"/>
        </w:rPr>
        <w:t>数据开放平台</w:t>
      </w:r>
    </w:p>
    <w:p w:rsidR="00420DA6" w:rsidRDefault="00AB4E47" w:rsidP="00420DA6">
      <w:pPr>
        <w:ind w:firstLineChars="150" w:firstLine="315"/>
      </w:pPr>
      <w:r>
        <w:t>HTTPS</w:t>
      </w:r>
      <w:r w:rsidR="00420DA6">
        <w:rPr>
          <w:rFonts w:cs="宋体" w:hint="eastAsia"/>
        </w:rPr>
        <w:t>请求方式：</w:t>
      </w:r>
      <w:r w:rsidR="00420DA6">
        <w:t xml:space="preserve"> </w:t>
      </w:r>
      <w:r w:rsidR="00420DA6">
        <w:rPr>
          <w:rFonts w:hint="eastAsia"/>
        </w:rPr>
        <w:t>POST</w:t>
      </w:r>
    </w:p>
    <w:p w:rsidR="00420DA6" w:rsidRDefault="00420DA6" w:rsidP="00420DA6">
      <w:pPr>
        <w:ind w:firstLineChars="150" w:firstLine="315"/>
      </w:pPr>
    </w:p>
    <w:p w:rsidR="00420DA6" w:rsidRDefault="00420DA6" w:rsidP="00420DA6">
      <w:pPr>
        <w:pStyle w:val="3"/>
        <w:rPr>
          <w:rFonts w:cs="黑体"/>
        </w:rPr>
      </w:pPr>
      <w:r>
        <w:rPr>
          <w:rFonts w:cs="黑体" w:hint="eastAsia"/>
        </w:rPr>
        <w:t>消息格式</w:t>
      </w:r>
    </w:p>
    <w:p w:rsidR="00420DA6" w:rsidRDefault="00420DA6" w:rsidP="00420DA6">
      <w:r>
        <w:rPr>
          <w:rFonts w:hint="eastAsia"/>
        </w:rPr>
        <w:t>{"</w:t>
      </w:r>
      <w:r w:rsidR="00801284">
        <w:rPr>
          <w:rFonts w:hint="eastAsia"/>
        </w:rPr>
        <w:t>app_id</w:t>
      </w:r>
      <w:r>
        <w:rPr>
          <w:rFonts w:hint="eastAsia"/>
        </w:rPr>
        <w:t>":{},</w:t>
      </w:r>
      <w:r w:rsidR="007F580D" w:rsidRPr="007F580D">
        <w:t xml:space="preserve"> </w:t>
      </w:r>
      <w:r w:rsidR="007F580D">
        <w:rPr>
          <w:rFonts w:hint="eastAsia"/>
        </w:rPr>
        <w:t>"</w:t>
      </w:r>
      <w:r w:rsidR="007F580D" w:rsidRPr="006630BC">
        <w:t>timestamp</w:t>
      </w:r>
      <w:r w:rsidR="007F580D">
        <w:rPr>
          <w:rFonts w:hint="eastAsia"/>
        </w:rPr>
        <w:t>":{},</w:t>
      </w:r>
      <w:r>
        <w:rPr>
          <w:rFonts w:hint="eastAsia"/>
        </w:rPr>
        <w:t>"</w:t>
      </w:r>
      <w:r w:rsidR="00383B92" w:rsidRPr="00383B92">
        <w:t xml:space="preserve"> </w:t>
      </w:r>
      <w:r w:rsidR="001F69A2">
        <w:t>group_id</w:t>
      </w:r>
      <w:r>
        <w:rPr>
          <w:rFonts w:hint="eastAsia"/>
        </w:rPr>
        <w:t>":</w:t>
      </w:r>
      <w:r>
        <w:t>{</w:t>
      </w:r>
      <w:r w:rsidR="0050570E">
        <w:rPr>
          <w:rFonts w:hint="eastAsia"/>
        </w:rPr>
        <w:t>}</w:t>
      </w:r>
      <w:r>
        <w:t>}</w:t>
      </w:r>
    </w:p>
    <w:p w:rsidR="00420DA6" w:rsidRDefault="00420DA6" w:rsidP="00420DA6">
      <w:pPr>
        <w:pStyle w:val="3"/>
      </w:pPr>
      <w:r>
        <w:rPr>
          <w:rFonts w:cs="黑体" w:hint="eastAsia"/>
        </w:rPr>
        <w:t>请求接口参数描述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773"/>
        <w:gridCol w:w="3189"/>
        <w:gridCol w:w="1701"/>
      </w:tblGrid>
      <w:tr w:rsidR="00420DA6" w:rsidTr="00DE14E5">
        <w:trPr>
          <w:trHeight w:hRule="exact" w:val="37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420DA6" w:rsidRDefault="00420DA6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参数名称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420DA6" w:rsidRDefault="00420DA6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参数类型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420DA6" w:rsidRDefault="00420DA6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420DA6" w:rsidRDefault="00420DA6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可选选项</w:t>
            </w:r>
          </w:p>
        </w:tc>
      </w:tr>
      <w:tr w:rsidR="00A46CC3" w:rsidTr="00824E10">
        <w:trPr>
          <w:trHeight w:hRule="exact" w:val="457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CC3" w:rsidRPr="000F7592" w:rsidRDefault="00801284" w:rsidP="00824E10">
            <w:r>
              <w:rPr>
                <w:rFonts w:hint="eastAsia"/>
              </w:rPr>
              <w:t>app_id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CC3" w:rsidRDefault="00A46CC3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CC3" w:rsidRDefault="00A46CC3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应用标识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CC3" w:rsidRDefault="00A46CC3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5D2231" w:rsidTr="00824E10">
        <w:trPr>
          <w:trHeight w:hRule="exact" w:val="56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Pr="000F7592" w:rsidRDefault="005D2231" w:rsidP="00824E10">
            <w:r w:rsidRPr="006630BC">
              <w:t>timestamp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Default="005D2231" w:rsidP="00DE13A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Pr="001940F3" w:rsidRDefault="005D2231" w:rsidP="00DE13A4">
            <w:pPr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用字符串表示的系统时间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Default="005D2231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420DA6" w:rsidTr="00D619DE">
        <w:trPr>
          <w:trHeight w:hRule="exact" w:val="54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A6" w:rsidRDefault="001F69A2" w:rsidP="00DE14E5">
            <w:pPr>
              <w:ind w:right="-20"/>
              <w:rPr>
                <w:rFonts w:ascii="宋体"/>
                <w:sz w:val="24"/>
                <w:szCs w:val="24"/>
              </w:rPr>
            </w:pPr>
            <w:r>
              <w:t>group_id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A6" w:rsidRDefault="001F69A2" w:rsidP="00CE0334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A6" w:rsidRDefault="0079338D" w:rsidP="00CE0334">
            <w:pPr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用户群号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A6" w:rsidRDefault="00D619DE" w:rsidP="00DE14E5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</w:tbl>
    <w:p w:rsidR="0045456C" w:rsidRDefault="0045456C" w:rsidP="0045456C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调用该接口需要在</w:t>
      </w:r>
      <w:r>
        <w:rPr>
          <w:rFonts w:hint="eastAsia"/>
          <w:color w:val="000000"/>
          <w:sz w:val="20"/>
        </w:rPr>
        <w:t>https</w:t>
      </w:r>
      <w:r>
        <w:rPr>
          <w:rFonts w:hint="eastAsia"/>
          <w:color w:val="000000"/>
          <w:sz w:val="20"/>
        </w:rPr>
        <w:t>消息头</w:t>
      </w:r>
      <w:r w:rsidRPr="00801284">
        <w:rPr>
          <w:color w:val="000000"/>
          <w:sz w:val="20"/>
        </w:rPr>
        <w:t>Authorization</w:t>
      </w:r>
      <w:r w:rsidRPr="00801284">
        <w:rPr>
          <w:rFonts w:hint="eastAsia"/>
          <w:color w:val="000000"/>
          <w:sz w:val="20"/>
        </w:rPr>
        <w:t>字段</w:t>
      </w:r>
      <w:r>
        <w:rPr>
          <w:rFonts w:hint="eastAsia"/>
          <w:color w:val="000000"/>
          <w:sz w:val="20"/>
        </w:rPr>
        <w:t>中填写如下值用于安全认证，防止被恶意攻击：</w:t>
      </w:r>
    </w:p>
    <w:p w:rsidR="0045456C" w:rsidRDefault="0045456C" w:rsidP="0045456C">
      <w:pPr>
        <w:widowControl/>
        <w:ind w:firstLineChars="20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大写</w:t>
      </w:r>
      <w:r>
        <w:rPr>
          <w:rFonts w:hint="eastAsia"/>
          <w:color w:val="000000"/>
          <w:sz w:val="20"/>
        </w:rPr>
        <w:t>(sha256(</w:t>
      </w:r>
      <w:r>
        <w:rPr>
          <w:rFonts w:hint="eastAsia"/>
        </w:rPr>
        <w:t>授权码</w:t>
      </w:r>
      <w:r>
        <w:rPr>
          <w:rFonts w:hint="eastAsia"/>
          <w:color w:val="000000"/>
          <w:sz w:val="20"/>
        </w:rPr>
        <w:t>+</w:t>
      </w:r>
      <w:r w:rsidRPr="00BF7794">
        <w:t xml:space="preserve"> </w:t>
      </w:r>
      <w:r>
        <w:rPr>
          <w:color w:val="000000"/>
          <w:sz w:val="20"/>
        </w:rPr>
        <w:t>app_id</w:t>
      </w:r>
      <w:r w:rsidRPr="00BF7794">
        <w:rPr>
          <w:rFonts w:hint="eastAsia"/>
          <w:color w:val="000000"/>
          <w:sz w:val="20"/>
        </w:rPr>
        <w:t xml:space="preserve"> </w:t>
      </w:r>
      <w:r>
        <w:rPr>
          <w:rFonts w:hint="eastAsia"/>
          <w:color w:val="000000"/>
          <w:sz w:val="20"/>
        </w:rPr>
        <w:t>+timestamp))</w:t>
      </w:r>
    </w:p>
    <w:p w:rsidR="0045456C" w:rsidRDefault="0045456C" w:rsidP="0045456C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其中</w:t>
      </w:r>
      <w:r>
        <w:rPr>
          <w:rFonts w:hint="eastAsia"/>
          <w:color w:val="000000"/>
          <w:sz w:val="20"/>
        </w:rPr>
        <w:t>'+'</w:t>
      </w:r>
      <w:r>
        <w:rPr>
          <w:rFonts w:hint="eastAsia"/>
          <w:color w:val="000000"/>
          <w:sz w:val="20"/>
        </w:rPr>
        <w:t>标识字符串连接，</w:t>
      </w:r>
      <w:r>
        <w:t>”</w:t>
      </w:r>
      <w:r w:rsidRPr="004D3B24">
        <w:rPr>
          <w:rFonts w:hint="eastAsia"/>
          <w:color w:val="000000"/>
          <w:sz w:val="20"/>
        </w:rPr>
        <w:t>授权码</w:t>
      </w:r>
      <w:r>
        <w:rPr>
          <w:color w:val="000000"/>
          <w:sz w:val="20"/>
        </w:rPr>
        <w:t>”</w:t>
      </w:r>
      <w:r>
        <w:rPr>
          <w:rFonts w:hint="eastAsia"/>
          <w:color w:val="000000"/>
          <w:sz w:val="20"/>
        </w:rPr>
        <w:t>是由开放平台分配，线下发放，定期更新。</w:t>
      </w:r>
    </w:p>
    <w:p w:rsidR="00420DA6" w:rsidRDefault="00420DA6" w:rsidP="00420DA6">
      <w:pPr>
        <w:spacing w:before="18" w:line="100" w:lineRule="exact"/>
        <w:rPr>
          <w:sz w:val="10"/>
          <w:szCs w:val="10"/>
        </w:rPr>
      </w:pPr>
    </w:p>
    <w:p w:rsidR="00420DA6" w:rsidRDefault="00420DA6" w:rsidP="00420DA6">
      <w:pPr>
        <w:pStyle w:val="3"/>
      </w:pPr>
      <w:r>
        <w:rPr>
          <w:rFonts w:cs="黑体" w:hint="eastAsia"/>
        </w:rPr>
        <w:t>示例</w:t>
      </w:r>
    </w:p>
    <w:tbl>
      <w:tblPr>
        <w:tblW w:w="0" w:type="auto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6451"/>
      </w:tblGrid>
      <w:tr w:rsidR="00420DA6" w:rsidTr="00DE14E5">
        <w:trPr>
          <w:cantSplit/>
          <w:trHeight w:val="30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20DA6" w:rsidRDefault="00420DA6" w:rsidP="00DE14E5">
            <w:pPr>
              <w:pStyle w:val="TableHeading"/>
            </w:pPr>
            <w:r>
              <w:t>Request/Response</w:t>
            </w:r>
          </w:p>
        </w:tc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20DA6" w:rsidRDefault="00420DA6" w:rsidP="00DE14E5">
            <w:pPr>
              <w:pStyle w:val="TableHeading"/>
            </w:pPr>
            <w:r>
              <w:t>Example</w:t>
            </w:r>
          </w:p>
        </w:tc>
      </w:tr>
      <w:tr w:rsidR="00420DA6" w:rsidTr="00DE14E5">
        <w:trPr>
          <w:cantSplit/>
          <w:trHeight w:val="281"/>
        </w:trPr>
        <w:tc>
          <w:tcPr>
            <w:tcW w:w="1701" w:type="dxa"/>
          </w:tcPr>
          <w:p w:rsidR="00420DA6" w:rsidRDefault="00AB4E47" w:rsidP="00DE14E5">
            <w:pPr>
              <w:pStyle w:val="TableText"/>
            </w:pPr>
            <w:r>
              <w:t>HTTPS</w:t>
            </w:r>
            <w:r w:rsidR="00420DA6">
              <w:t xml:space="preserve"> Request</w:t>
            </w:r>
          </w:p>
        </w:tc>
        <w:tc>
          <w:tcPr>
            <w:tcW w:w="6451" w:type="dxa"/>
          </w:tcPr>
          <w:p w:rsidR="00420DA6" w:rsidRDefault="00420DA6" w:rsidP="00DE14E5">
            <w:pPr>
              <w:pStyle w:val="TableText"/>
              <w:rPr>
                <w:rFonts w:ascii="宋体" w:hAnsi="宋体" w:cs="宋体"/>
              </w:rPr>
            </w:pPr>
            <w:r>
              <w:rPr>
                <w:rFonts w:hint="eastAsia"/>
              </w:rPr>
              <w:t>POST</w:t>
            </w:r>
            <w:r>
              <w:t xml:space="preserve"> </w:t>
            </w:r>
            <w:r w:rsidR="00AB4E47">
              <w:t>https</w:t>
            </w:r>
            <w:r>
              <w:t>:/</w:t>
            </w:r>
            <w:r w:rsidR="008F4E0F">
              <w:rPr>
                <w:rFonts w:hint="eastAsia"/>
              </w:rPr>
              <w:t>/</w:t>
            </w:r>
            <w:r w:rsidRPr="00BE18A8">
              <w:rPr>
                <w:rFonts w:hint="eastAsia"/>
                <w:b/>
                <w:i/>
              </w:rPr>
              <w:t>URL</w:t>
            </w:r>
            <w:r w:rsidR="00801284">
              <w:t>/v1</w:t>
            </w:r>
            <w:r w:rsidR="004C3E59">
              <w:t>/user/analysis/</w:t>
            </w:r>
            <w:r w:rsidR="00213853">
              <w:t>group_revoke</w:t>
            </w:r>
          </w:p>
          <w:p w:rsidR="00420DA6" w:rsidRDefault="00420DA6" w:rsidP="00DE14E5">
            <w:pPr>
              <w:pStyle w:val="TableText"/>
            </w:pPr>
            <w:r>
              <w:t>Content Type: application/json; charset=UTF-8</w:t>
            </w:r>
          </w:p>
          <w:p w:rsidR="001167F3" w:rsidRDefault="001167F3" w:rsidP="00D3624E">
            <w:pPr>
              <w:pStyle w:val="TableText"/>
            </w:pPr>
            <w:r>
              <w:rPr>
                <w:rFonts w:hint="eastAsia"/>
              </w:rPr>
              <w:t>{</w:t>
            </w:r>
          </w:p>
          <w:p w:rsidR="001167F3" w:rsidRDefault="001167F3" w:rsidP="000F67A4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801284">
              <w:rPr>
                <w:rFonts w:hint="eastAsia"/>
              </w:rPr>
              <w:t>app_id</w:t>
            </w:r>
            <w:r>
              <w:rPr>
                <w:rFonts w:hint="eastAsia"/>
              </w:rPr>
              <w:t>":"</w:t>
            </w:r>
            <w:r w:rsidR="00C57721">
              <w:rPr>
                <w:rFonts w:hint="eastAsia"/>
              </w:rPr>
              <w:t>458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</w:t>
            </w:r>
          </w:p>
          <w:p w:rsidR="001167F3" w:rsidRDefault="001167F3" w:rsidP="000F67A4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C57721" w:rsidRPr="006630BC">
              <w:t>timestamp</w:t>
            </w:r>
            <w:r>
              <w:rPr>
                <w:rFonts w:hint="eastAsia"/>
              </w:rPr>
              <w:t>":</w:t>
            </w:r>
            <w:r w:rsidR="005D2231">
              <w:t>”</w:t>
            </w:r>
            <w:r w:rsidR="00C57721">
              <w:rPr>
                <w:rFonts w:hint="eastAsia"/>
              </w:rPr>
              <w:t>2548415</w:t>
            </w:r>
            <w:r w:rsidR="005D2231">
              <w:t>”</w:t>
            </w:r>
            <w:r w:rsidR="002F6BD2">
              <w:rPr>
                <w:rFonts w:hint="eastAsia"/>
              </w:rPr>
              <w:t>，</w:t>
            </w:r>
          </w:p>
          <w:p w:rsidR="002F6BD2" w:rsidRDefault="002F6BD2" w:rsidP="000F67A4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1F69A2">
              <w:t>group_id</w:t>
            </w:r>
            <w:r>
              <w:rPr>
                <w:rFonts w:hint="eastAsia"/>
              </w:rPr>
              <w:t>":</w:t>
            </w:r>
            <w:r w:rsidR="001F69A2">
              <w:t>”</w:t>
            </w:r>
            <w:r>
              <w:rPr>
                <w:rFonts w:hint="eastAsia"/>
              </w:rPr>
              <w:t>5</w:t>
            </w:r>
            <w:r w:rsidR="001F69A2">
              <w:t>”</w:t>
            </w:r>
          </w:p>
          <w:p w:rsidR="001167F3" w:rsidRDefault="001167F3" w:rsidP="00D3624E">
            <w:pPr>
              <w:pStyle w:val="TableText"/>
            </w:pPr>
            <w:r>
              <w:t>}</w:t>
            </w:r>
          </w:p>
          <w:p w:rsidR="00420DA6" w:rsidRPr="00F84EE5" w:rsidRDefault="00420DA6" w:rsidP="001167F3">
            <w:pPr>
              <w:pStyle w:val="TableText"/>
            </w:pPr>
          </w:p>
        </w:tc>
      </w:tr>
      <w:tr w:rsidR="00420DA6" w:rsidTr="00DE14E5">
        <w:trPr>
          <w:cantSplit/>
          <w:trHeight w:val="281"/>
        </w:trPr>
        <w:tc>
          <w:tcPr>
            <w:tcW w:w="1701" w:type="dxa"/>
          </w:tcPr>
          <w:p w:rsidR="00420DA6" w:rsidRDefault="00AB4E47" w:rsidP="00DE14E5">
            <w:pPr>
              <w:pStyle w:val="TableText"/>
            </w:pPr>
            <w:r>
              <w:lastRenderedPageBreak/>
              <w:t>HTTPS</w:t>
            </w:r>
            <w:r w:rsidR="00420DA6">
              <w:t xml:space="preserve"> Response</w:t>
            </w:r>
          </w:p>
        </w:tc>
        <w:tc>
          <w:tcPr>
            <w:tcW w:w="6451" w:type="dxa"/>
          </w:tcPr>
          <w:p w:rsidR="00420DA6" w:rsidRDefault="00AB4E47" w:rsidP="00DE14E5">
            <w:pPr>
              <w:pStyle w:val="TableText"/>
            </w:pPr>
            <w:r>
              <w:t>HTTPS</w:t>
            </w:r>
            <w:r w:rsidR="00420DA6">
              <w:t>/1.1 200 OK</w:t>
            </w:r>
          </w:p>
          <w:p w:rsidR="00420DA6" w:rsidRDefault="00420DA6" w:rsidP="00DE14E5">
            <w:pPr>
              <w:pStyle w:val="TableText"/>
            </w:pPr>
            <w:r>
              <w:t>Content Type: application/json; charset=UTF-8</w:t>
            </w:r>
          </w:p>
          <w:p w:rsidR="00420DA6" w:rsidRDefault="00420DA6" w:rsidP="00DE14E5">
            <w:pPr>
              <w:pStyle w:val="TableText"/>
            </w:pPr>
          </w:p>
          <w:p w:rsidR="00420DA6" w:rsidRPr="00573619" w:rsidRDefault="00420DA6" w:rsidP="00DE14E5">
            <w:pPr>
              <w:pStyle w:val="TableText"/>
            </w:pPr>
            <w:r w:rsidRPr="00573619">
              <w:t>{</w:t>
            </w:r>
          </w:p>
          <w:p w:rsidR="00420DA6" w:rsidRDefault="00420DA6" w:rsidP="00DE14E5">
            <w:pPr>
              <w:pStyle w:val="TableText"/>
            </w:pPr>
            <w:r w:rsidRPr="00573619">
              <w:tab/>
              <w:t>"</w:t>
            </w:r>
            <w:r w:rsidR="00171A10">
              <w:rPr>
                <w:rFonts w:hint="eastAsia"/>
              </w:rPr>
              <w:t>result_code</w:t>
            </w:r>
            <w:r>
              <w:t>":0</w:t>
            </w:r>
          </w:p>
          <w:p w:rsidR="00420DA6" w:rsidRPr="00267591" w:rsidRDefault="00420DA6" w:rsidP="00DE14E5">
            <w:pPr>
              <w:pStyle w:val="TableText"/>
            </w:pPr>
            <w:r w:rsidRPr="00573619">
              <w:t>}</w:t>
            </w:r>
          </w:p>
        </w:tc>
      </w:tr>
    </w:tbl>
    <w:p w:rsidR="00857F3E" w:rsidRDefault="00C52C75" w:rsidP="00AA2B8D">
      <w:pPr>
        <w:pStyle w:val="2"/>
        <w:rPr>
          <w:rFonts w:cs="Times New Roman"/>
        </w:rPr>
      </w:pPr>
      <w:r>
        <w:rPr>
          <w:rFonts w:cs="Times New Roman" w:hint="eastAsia"/>
        </w:rPr>
        <w:t>获</w:t>
      </w:r>
      <w:r w:rsidR="00857F3E">
        <w:rPr>
          <w:rFonts w:cs="Times New Roman" w:hint="eastAsia"/>
        </w:rPr>
        <w:t>取</w:t>
      </w:r>
      <w:r w:rsidR="0079338D">
        <w:rPr>
          <w:rFonts w:cs="Times New Roman" w:hint="eastAsia"/>
        </w:rPr>
        <w:t>用户群</w:t>
      </w:r>
      <w:r w:rsidR="00A712F9">
        <w:rPr>
          <w:rFonts w:cs="Times New Roman" w:hint="eastAsia"/>
        </w:rPr>
        <w:t>数据文件</w:t>
      </w:r>
      <w:r w:rsidR="00857F3E">
        <w:rPr>
          <w:rFonts w:cs="Times New Roman" w:hint="eastAsia"/>
        </w:rPr>
        <w:t>接口</w:t>
      </w:r>
    </w:p>
    <w:p w:rsidR="00857F3E" w:rsidRDefault="00857F3E" w:rsidP="00857F3E">
      <w:pPr>
        <w:ind w:firstLineChars="150" w:firstLine="315"/>
      </w:pPr>
      <w:r>
        <w:rPr>
          <w:rFonts w:cs="宋体" w:hint="eastAsia"/>
        </w:rPr>
        <w:t>方法名称：</w:t>
      </w:r>
      <w:bookmarkStart w:id="5" w:name="OLE_LINK1"/>
      <w:bookmarkStart w:id="6" w:name="OLE_LINK2"/>
      <w:r w:rsidR="00801284">
        <w:t>/v1</w:t>
      </w:r>
      <w:r w:rsidR="004C3E59">
        <w:t>/user/analysis/</w:t>
      </w:r>
      <w:r w:rsidR="001F69A2">
        <w:t>group_fetch</w:t>
      </w:r>
      <w:bookmarkEnd w:id="5"/>
      <w:bookmarkEnd w:id="6"/>
    </w:p>
    <w:p w:rsidR="00857F3E" w:rsidRDefault="00857F3E" w:rsidP="00857F3E">
      <w:pPr>
        <w:ind w:firstLineChars="150" w:firstLine="315"/>
      </w:pPr>
      <w:r>
        <w:rPr>
          <w:rFonts w:cs="宋体" w:hint="eastAsia"/>
        </w:rPr>
        <w:t>方法描述：</w:t>
      </w:r>
      <w:r w:rsidR="00073DA9">
        <w:rPr>
          <w:rFonts w:hint="eastAsia"/>
        </w:rPr>
        <w:t>获取预留数据文件</w:t>
      </w:r>
      <w:r w:rsidR="006634B7">
        <w:rPr>
          <w:rFonts w:hint="eastAsia"/>
        </w:rPr>
        <w:t>流</w:t>
      </w:r>
    </w:p>
    <w:p w:rsidR="00857F3E" w:rsidRDefault="00857F3E" w:rsidP="00857F3E">
      <w:pPr>
        <w:ind w:firstLineChars="150" w:firstLine="315"/>
      </w:pPr>
      <w:r>
        <w:rPr>
          <w:rFonts w:cs="宋体" w:hint="eastAsia"/>
        </w:rPr>
        <w:t>方向：</w:t>
      </w:r>
      <w:r>
        <w:rPr>
          <w:rFonts w:cs="宋体" w:hint="eastAsia"/>
        </w:rPr>
        <w:t>push</w:t>
      </w:r>
      <w:r>
        <w:rPr>
          <w:rFonts w:cs="宋体" w:hint="eastAsia"/>
        </w:rPr>
        <w:t>平台</w:t>
      </w:r>
      <w:r>
        <w:t xml:space="preserve">——&gt; </w:t>
      </w:r>
      <w:r>
        <w:rPr>
          <w:rFonts w:cs="宋体" w:hint="eastAsia"/>
        </w:rPr>
        <w:t>BI</w:t>
      </w:r>
      <w:r>
        <w:rPr>
          <w:rFonts w:cs="宋体" w:hint="eastAsia"/>
        </w:rPr>
        <w:t>数据开放平台</w:t>
      </w:r>
    </w:p>
    <w:p w:rsidR="00857F3E" w:rsidRDefault="00AB4E47" w:rsidP="00857F3E">
      <w:pPr>
        <w:ind w:firstLineChars="150" w:firstLine="315"/>
      </w:pPr>
      <w:r>
        <w:t>HTTPS</w:t>
      </w:r>
      <w:r w:rsidR="00857F3E">
        <w:rPr>
          <w:rFonts w:cs="宋体" w:hint="eastAsia"/>
        </w:rPr>
        <w:t>请求方式：</w:t>
      </w:r>
      <w:r w:rsidR="00857F3E">
        <w:t xml:space="preserve"> </w:t>
      </w:r>
      <w:r w:rsidR="00857F3E" w:rsidRPr="009B4895">
        <w:rPr>
          <w:rFonts w:hint="eastAsia"/>
          <w:b/>
          <w:i/>
          <w:color w:val="FF0000"/>
          <w:u w:val="single"/>
        </w:rPr>
        <w:t>POST</w:t>
      </w:r>
    </w:p>
    <w:p w:rsidR="00857F3E" w:rsidRDefault="00857F3E" w:rsidP="00857F3E">
      <w:pPr>
        <w:pStyle w:val="3"/>
        <w:rPr>
          <w:rFonts w:cs="黑体"/>
        </w:rPr>
      </w:pPr>
      <w:r>
        <w:rPr>
          <w:rFonts w:cs="黑体" w:hint="eastAsia"/>
        </w:rPr>
        <w:t>消息格式</w:t>
      </w:r>
    </w:p>
    <w:p w:rsidR="001916E6" w:rsidRDefault="001916E6" w:rsidP="001916E6">
      <w:r>
        <w:rPr>
          <w:rFonts w:hint="eastAsia"/>
        </w:rPr>
        <w:t>{"</w:t>
      </w:r>
      <w:r w:rsidR="00801284">
        <w:rPr>
          <w:rFonts w:hint="eastAsia"/>
        </w:rPr>
        <w:t>app_id</w:t>
      </w:r>
      <w:r>
        <w:rPr>
          <w:rFonts w:hint="eastAsia"/>
        </w:rPr>
        <w:t>":{},</w:t>
      </w:r>
      <w:r w:rsidRPr="007F580D">
        <w:t xml:space="preserve"> </w:t>
      </w:r>
      <w:r>
        <w:rPr>
          <w:rFonts w:hint="eastAsia"/>
        </w:rPr>
        <w:t>"</w:t>
      </w:r>
      <w:r w:rsidRPr="006630BC">
        <w:t>timestamp</w:t>
      </w:r>
      <w:r>
        <w:rPr>
          <w:rFonts w:hint="eastAsia"/>
        </w:rPr>
        <w:t>":{},"</w:t>
      </w:r>
      <w:r w:rsidRPr="00383B92">
        <w:t xml:space="preserve"> </w:t>
      </w:r>
      <w:r w:rsidR="001F69A2">
        <w:t>group_id</w:t>
      </w:r>
      <w:r>
        <w:rPr>
          <w:rFonts w:hint="eastAsia"/>
        </w:rPr>
        <w:t>":</w:t>
      </w:r>
      <w:r>
        <w:t>{</w:t>
      </w:r>
      <w:r>
        <w:rPr>
          <w:rFonts w:hint="eastAsia"/>
        </w:rPr>
        <w:t>}</w:t>
      </w:r>
      <w:r>
        <w:t>}</w:t>
      </w:r>
    </w:p>
    <w:p w:rsidR="00857F3E" w:rsidRDefault="00857F3E" w:rsidP="00857F3E">
      <w:pPr>
        <w:pStyle w:val="3"/>
      </w:pPr>
      <w:r>
        <w:rPr>
          <w:rFonts w:cs="黑体" w:hint="eastAsia"/>
        </w:rPr>
        <w:t>请求接口参数描述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773"/>
        <w:gridCol w:w="3189"/>
        <w:gridCol w:w="1701"/>
      </w:tblGrid>
      <w:tr w:rsidR="00857F3E" w:rsidTr="00DE14E5">
        <w:trPr>
          <w:trHeight w:hRule="exact" w:val="37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57F3E" w:rsidRDefault="00857F3E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参数名称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57F3E" w:rsidRDefault="00857F3E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参数类型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57F3E" w:rsidRDefault="00857F3E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57F3E" w:rsidRDefault="00857F3E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可选选项</w:t>
            </w:r>
          </w:p>
        </w:tc>
      </w:tr>
      <w:tr w:rsidR="009E1CB4" w:rsidTr="00824E10">
        <w:trPr>
          <w:trHeight w:hRule="exact" w:val="457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CB4" w:rsidRPr="000F7592" w:rsidRDefault="00801284" w:rsidP="00824E10">
            <w:r>
              <w:rPr>
                <w:rFonts w:hint="eastAsia"/>
              </w:rPr>
              <w:t>app_id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CB4" w:rsidRDefault="009E1CB4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CB4" w:rsidRDefault="009E1CB4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应用标识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CB4" w:rsidRDefault="009E1CB4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5D2231" w:rsidTr="00824E10">
        <w:trPr>
          <w:trHeight w:hRule="exact" w:val="56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Pr="000F7592" w:rsidRDefault="005D2231" w:rsidP="00824E10">
            <w:r w:rsidRPr="006630BC">
              <w:t>timestamp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Default="005D2231" w:rsidP="00DE13A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Pr="001940F3" w:rsidRDefault="005D2231" w:rsidP="00DE13A4">
            <w:pPr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用字符串表示的系统时间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Default="005D2231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9E1CB4" w:rsidTr="00824E10">
        <w:trPr>
          <w:trHeight w:hRule="exact" w:val="54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CB4" w:rsidRDefault="001F69A2" w:rsidP="00824E10">
            <w:pPr>
              <w:ind w:right="-20"/>
              <w:rPr>
                <w:rFonts w:ascii="宋体"/>
                <w:sz w:val="24"/>
                <w:szCs w:val="24"/>
              </w:rPr>
            </w:pPr>
            <w:r>
              <w:t>group_id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CB4" w:rsidRDefault="001F69A2" w:rsidP="00824E10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CB4" w:rsidRDefault="0079338D" w:rsidP="00824E10">
            <w:pPr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用户群号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CB4" w:rsidRDefault="009E1CB4" w:rsidP="00824E10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</w:tbl>
    <w:p w:rsidR="0045456C" w:rsidRDefault="0045456C" w:rsidP="0045456C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调用该接口需要在</w:t>
      </w:r>
      <w:r>
        <w:rPr>
          <w:rFonts w:hint="eastAsia"/>
          <w:color w:val="000000"/>
          <w:sz w:val="20"/>
        </w:rPr>
        <w:t>https</w:t>
      </w:r>
      <w:r>
        <w:rPr>
          <w:rFonts w:hint="eastAsia"/>
          <w:color w:val="000000"/>
          <w:sz w:val="20"/>
        </w:rPr>
        <w:t>消息头</w:t>
      </w:r>
      <w:r w:rsidRPr="00801284">
        <w:rPr>
          <w:color w:val="000000"/>
          <w:sz w:val="20"/>
        </w:rPr>
        <w:t>Authorization</w:t>
      </w:r>
      <w:r w:rsidRPr="00801284">
        <w:rPr>
          <w:rFonts w:hint="eastAsia"/>
          <w:color w:val="000000"/>
          <w:sz w:val="20"/>
        </w:rPr>
        <w:t>字段</w:t>
      </w:r>
      <w:r>
        <w:rPr>
          <w:rFonts w:hint="eastAsia"/>
          <w:color w:val="000000"/>
          <w:sz w:val="20"/>
        </w:rPr>
        <w:t>中填写如下值用于安全认证，防止被恶意攻击：</w:t>
      </w:r>
    </w:p>
    <w:p w:rsidR="0045456C" w:rsidRDefault="0045456C" w:rsidP="0045456C">
      <w:pPr>
        <w:widowControl/>
        <w:ind w:firstLineChars="20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大写</w:t>
      </w:r>
      <w:r>
        <w:rPr>
          <w:rFonts w:hint="eastAsia"/>
          <w:color w:val="000000"/>
          <w:sz w:val="20"/>
        </w:rPr>
        <w:t>(sha256(</w:t>
      </w:r>
      <w:r>
        <w:rPr>
          <w:rFonts w:hint="eastAsia"/>
        </w:rPr>
        <w:t>授权码</w:t>
      </w:r>
      <w:r>
        <w:rPr>
          <w:rFonts w:hint="eastAsia"/>
          <w:color w:val="000000"/>
          <w:sz w:val="20"/>
        </w:rPr>
        <w:t>+</w:t>
      </w:r>
      <w:r w:rsidRPr="00BF7794">
        <w:t xml:space="preserve"> </w:t>
      </w:r>
      <w:r>
        <w:rPr>
          <w:color w:val="000000"/>
          <w:sz w:val="20"/>
        </w:rPr>
        <w:t>app_id</w:t>
      </w:r>
      <w:r w:rsidRPr="00BF7794">
        <w:rPr>
          <w:rFonts w:hint="eastAsia"/>
          <w:color w:val="000000"/>
          <w:sz w:val="20"/>
        </w:rPr>
        <w:t xml:space="preserve"> </w:t>
      </w:r>
      <w:r>
        <w:rPr>
          <w:rFonts w:hint="eastAsia"/>
          <w:color w:val="000000"/>
          <w:sz w:val="20"/>
        </w:rPr>
        <w:t>+timestamp))</w:t>
      </w:r>
    </w:p>
    <w:p w:rsidR="0045456C" w:rsidRDefault="0045456C" w:rsidP="0045456C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其中</w:t>
      </w:r>
      <w:r>
        <w:rPr>
          <w:rFonts w:hint="eastAsia"/>
          <w:color w:val="000000"/>
          <w:sz w:val="20"/>
        </w:rPr>
        <w:t>'+'</w:t>
      </w:r>
      <w:r>
        <w:rPr>
          <w:rFonts w:hint="eastAsia"/>
          <w:color w:val="000000"/>
          <w:sz w:val="20"/>
        </w:rPr>
        <w:t>标识字符串连接，</w:t>
      </w:r>
      <w:r>
        <w:t>”</w:t>
      </w:r>
      <w:r w:rsidRPr="004D3B24">
        <w:rPr>
          <w:rFonts w:hint="eastAsia"/>
          <w:color w:val="000000"/>
          <w:sz w:val="20"/>
        </w:rPr>
        <w:t>授权码</w:t>
      </w:r>
      <w:r>
        <w:rPr>
          <w:color w:val="000000"/>
          <w:sz w:val="20"/>
        </w:rPr>
        <w:t>”</w:t>
      </w:r>
      <w:r>
        <w:rPr>
          <w:rFonts w:hint="eastAsia"/>
          <w:color w:val="000000"/>
          <w:sz w:val="20"/>
        </w:rPr>
        <w:t>是由开放平台分配，线下发放，定期更新。</w:t>
      </w:r>
    </w:p>
    <w:p w:rsidR="00857F3E" w:rsidRDefault="00857F3E" w:rsidP="00857F3E">
      <w:pPr>
        <w:spacing w:before="18" w:line="100" w:lineRule="exact"/>
        <w:rPr>
          <w:sz w:val="10"/>
          <w:szCs w:val="10"/>
        </w:rPr>
      </w:pPr>
    </w:p>
    <w:p w:rsidR="00857F3E" w:rsidRDefault="00857F3E" w:rsidP="00857F3E">
      <w:pPr>
        <w:pStyle w:val="3"/>
      </w:pPr>
      <w:r>
        <w:rPr>
          <w:rFonts w:cs="黑体" w:hint="eastAsia"/>
        </w:rPr>
        <w:lastRenderedPageBreak/>
        <w:t>示例</w:t>
      </w:r>
    </w:p>
    <w:tbl>
      <w:tblPr>
        <w:tblW w:w="0" w:type="auto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6451"/>
      </w:tblGrid>
      <w:tr w:rsidR="00857F3E" w:rsidTr="00DE14E5">
        <w:trPr>
          <w:cantSplit/>
          <w:trHeight w:val="30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57F3E" w:rsidRDefault="00857F3E" w:rsidP="00DE14E5">
            <w:pPr>
              <w:pStyle w:val="TableHeading"/>
            </w:pPr>
            <w:r>
              <w:t>Request/Response</w:t>
            </w:r>
          </w:p>
        </w:tc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57F3E" w:rsidRDefault="00857F3E" w:rsidP="00DE14E5">
            <w:pPr>
              <w:pStyle w:val="TableHeading"/>
            </w:pPr>
            <w:r>
              <w:t>Example</w:t>
            </w:r>
          </w:p>
        </w:tc>
      </w:tr>
      <w:tr w:rsidR="00857F3E" w:rsidTr="00DE14E5">
        <w:trPr>
          <w:cantSplit/>
          <w:trHeight w:val="281"/>
        </w:trPr>
        <w:tc>
          <w:tcPr>
            <w:tcW w:w="1701" w:type="dxa"/>
          </w:tcPr>
          <w:p w:rsidR="00857F3E" w:rsidRDefault="00AB4E47" w:rsidP="00DE14E5">
            <w:pPr>
              <w:pStyle w:val="TableText"/>
            </w:pPr>
            <w:r>
              <w:t>HTTPS</w:t>
            </w:r>
            <w:r w:rsidR="00857F3E">
              <w:t xml:space="preserve"> Request</w:t>
            </w:r>
          </w:p>
        </w:tc>
        <w:tc>
          <w:tcPr>
            <w:tcW w:w="6451" w:type="dxa"/>
          </w:tcPr>
          <w:p w:rsidR="00857F3E" w:rsidRDefault="00857F3E" w:rsidP="00DE14E5">
            <w:pPr>
              <w:pStyle w:val="TableText"/>
              <w:rPr>
                <w:rFonts w:ascii="宋体" w:hAnsi="宋体" w:cs="宋体"/>
              </w:rPr>
            </w:pPr>
            <w:r>
              <w:rPr>
                <w:rFonts w:hint="eastAsia"/>
              </w:rPr>
              <w:t>POST</w:t>
            </w:r>
            <w:r>
              <w:t xml:space="preserve"> </w:t>
            </w:r>
            <w:r w:rsidR="00AB4E47">
              <w:t>https</w:t>
            </w:r>
            <w:r>
              <w:t>:/</w:t>
            </w:r>
            <w:r>
              <w:rPr>
                <w:rFonts w:hint="eastAsia"/>
              </w:rPr>
              <w:t>/</w:t>
            </w:r>
            <w:r w:rsidRPr="00BE18A8">
              <w:rPr>
                <w:rFonts w:hint="eastAsia"/>
                <w:b/>
                <w:i/>
              </w:rPr>
              <w:t>URL</w:t>
            </w:r>
            <w:r w:rsidR="00801284">
              <w:t>/v1</w:t>
            </w:r>
            <w:r w:rsidR="004C3E59">
              <w:t>/user/analysis/</w:t>
            </w:r>
            <w:r w:rsidR="001F69A2">
              <w:t>group_fetch</w:t>
            </w:r>
          </w:p>
          <w:p w:rsidR="00857F3E" w:rsidRDefault="00857F3E" w:rsidP="00DE14E5">
            <w:pPr>
              <w:pStyle w:val="TableText"/>
            </w:pPr>
            <w:r>
              <w:t>Content Type: application/json; charset=UTF-8</w:t>
            </w:r>
          </w:p>
          <w:p w:rsidR="00857F3E" w:rsidRDefault="00857F3E" w:rsidP="00DE14E5">
            <w:pPr>
              <w:pStyle w:val="TableText"/>
            </w:pPr>
            <w:r>
              <w:rPr>
                <w:rFonts w:hint="eastAsia"/>
              </w:rPr>
              <w:t>{</w:t>
            </w:r>
          </w:p>
          <w:p w:rsidR="00F5024F" w:rsidRDefault="00F5024F" w:rsidP="00F5024F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801284">
              <w:rPr>
                <w:rFonts w:hint="eastAsia"/>
              </w:rPr>
              <w:t>app_id</w:t>
            </w:r>
            <w:r>
              <w:rPr>
                <w:rFonts w:hint="eastAsia"/>
              </w:rPr>
              <w:t>":"458"</w:t>
            </w:r>
            <w:r>
              <w:rPr>
                <w:rFonts w:hint="eastAsia"/>
              </w:rPr>
              <w:t>，</w:t>
            </w:r>
          </w:p>
          <w:p w:rsidR="002F6BD2" w:rsidRDefault="002F6BD2" w:rsidP="00F5024F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Pr="006630BC">
              <w:t>timestamp</w:t>
            </w:r>
            <w:r>
              <w:rPr>
                <w:rFonts w:hint="eastAsia"/>
              </w:rPr>
              <w:t>":</w:t>
            </w:r>
            <w:r w:rsidR="005D2231">
              <w:t>”</w:t>
            </w:r>
            <w:r>
              <w:rPr>
                <w:rFonts w:hint="eastAsia"/>
              </w:rPr>
              <w:t>2548415</w:t>
            </w:r>
            <w:r w:rsidR="005D2231">
              <w:t>”</w:t>
            </w:r>
            <w:r>
              <w:t>,</w:t>
            </w:r>
          </w:p>
          <w:p w:rsidR="00F5024F" w:rsidRDefault="00F5024F" w:rsidP="00F5024F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1F69A2">
              <w:t>group_id</w:t>
            </w:r>
            <w:r>
              <w:rPr>
                <w:rFonts w:hint="eastAsia"/>
              </w:rPr>
              <w:t>":</w:t>
            </w:r>
            <w:r w:rsidR="001F69A2">
              <w:t>”</w:t>
            </w:r>
            <w:r>
              <w:rPr>
                <w:rFonts w:hint="eastAsia"/>
              </w:rPr>
              <w:t>5</w:t>
            </w:r>
            <w:r w:rsidR="001F69A2">
              <w:t>”</w:t>
            </w:r>
            <w:r>
              <w:rPr>
                <w:rFonts w:hint="eastAsia"/>
              </w:rPr>
              <w:t>,</w:t>
            </w:r>
          </w:p>
          <w:p w:rsidR="00857F3E" w:rsidRPr="00F84EE5" w:rsidRDefault="00857F3E" w:rsidP="00DE14E5">
            <w:pPr>
              <w:pStyle w:val="TableText"/>
            </w:pPr>
            <w:r>
              <w:t>}</w:t>
            </w:r>
          </w:p>
        </w:tc>
      </w:tr>
      <w:tr w:rsidR="00857F3E" w:rsidTr="00DE14E5">
        <w:trPr>
          <w:cantSplit/>
          <w:trHeight w:val="281"/>
        </w:trPr>
        <w:tc>
          <w:tcPr>
            <w:tcW w:w="1701" w:type="dxa"/>
          </w:tcPr>
          <w:p w:rsidR="00857F3E" w:rsidRDefault="00AB4E47" w:rsidP="00DE14E5">
            <w:pPr>
              <w:pStyle w:val="TableText"/>
            </w:pPr>
            <w:r>
              <w:t>HTTPS</w:t>
            </w:r>
            <w:r w:rsidR="00857F3E">
              <w:t xml:space="preserve"> Response</w:t>
            </w:r>
          </w:p>
        </w:tc>
        <w:tc>
          <w:tcPr>
            <w:tcW w:w="6451" w:type="dxa"/>
          </w:tcPr>
          <w:p w:rsidR="00857F3E" w:rsidRDefault="00AB4E47" w:rsidP="00DE14E5">
            <w:pPr>
              <w:pStyle w:val="TableText"/>
            </w:pPr>
            <w:r>
              <w:t>HTTPS</w:t>
            </w:r>
            <w:r w:rsidR="00857F3E">
              <w:t>/1.1 200 OK</w:t>
            </w:r>
          </w:p>
          <w:p w:rsidR="003C1033" w:rsidRDefault="003C1033" w:rsidP="003C1033">
            <w:pPr>
              <w:pStyle w:val="TableText"/>
            </w:pPr>
            <w:r>
              <w:t xml:space="preserve">Content Type: </w:t>
            </w:r>
            <w:r w:rsidR="00DA72AE" w:rsidRPr="00DA72AE">
              <w:t>application/oct-stream</w:t>
            </w:r>
          </w:p>
          <w:p w:rsidR="00DA72AE" w:rsidRDefault="00DA72AE" w:rsidP="003C1033">
            <w:pPr>
              <w:pStyle w:val="TableText"/>
            </w:pPr>
          </w:p>
          <w:p w:rsidR="00685BA4" w:rsidRPr="00267591" w:rsidRDefault="00DA72AE" w:rsidP="003C1033">
            <w:pPr>
              <w:pStyle w:val="TableText"/>
            </w:pPr>
            <w:r>
              <w:rPr>
                <w:rFonts w:hint="eastAsia"/>
              </w:rPr>
              <w:t>文件流</w:t>
            </w:r>
          </w:p>
        </w:tc>
      </w:tr>
    </w:tbl>
    <w:p w:rsidR="00685BA4" w:rsidRPr="00244E66" w:rsidRDefault="00685BA4" w:rsidP="00685BA4">
      <w:pPr>
        <w:rPr>
          <w:rFonts w:hint="eastAsia"/>
          <w:color w:val="0070C0"/>
          <w:u w:val="single"/>
        </w:rPr>
      </w:pPr>
      <w:bookmarkStart w:id="7" w:name="OLE_LINK7"/>
      <w:bookmarkStart w:id="8" w:name="OLE_LINK8"/>
      <w:r w:rsidRPr="00244E66">
        <w:rPr>
          <w:rFonts w:hint="eastAsia"/>
          <w:color w:val="0070C0"/>
          <w:u w:val="single"/>
        </w:rPr>
        <w:t>文件流格式如下：</w:t>
      </w:r>
    </w:p>
    <w:p w:rsidR="00685BA4" w:rsidRPr="00244E66" w:rsidRDefault="00685BA4" w:rsidP="00685BA4">
      <w:pPr>
        <w:rPr>
          <w:rFonts w:hint="eastAsia"/>
          <w:color w:val="0070C0"/>
          <w:u w:val="single"/>
        </w:rPr>
      </w:pPr>
      <w:r w:rsidRPr="00244E66">
        <w:rPr>
          <w:rFonts w:hint="eastAsia"/>
          <w:color w:val="0070C0"/>
          <w:u w:val="single"/>
        </w:rPr>
        <w:t>imei CtrlA app_channel</w:t>
      </w:r>
      <w:r w:rsidRPr="00244E66">
        <w:rPr>
          <w:rFonts w:hint="eastAsia"/>
          <w:color w:val="0070C0"/>
          <w:u w:val="single"/>
        </w:rPr>
        <w:t>，其中</w:t>
      </w:r>
      <w:r w:rsidRPr="00244E66">
        <w:rPr>
          <w:rFonts w:hint="eastAsia"/>
          <w:color w:val="0070C0"/>
          <w:u w:val="single"/>
        </w:rPr>
        <w:t>app_channel</w:t>
      </w:r>
      <w:r w:rsidRPr="00244E66">
        <w:rPr>
          <w:rFonts w:hint="eastAsia"/>
          <w:color w:val="0070C0"/>
          <w:u w:val="single"/>
        </w:rPr>
        <w:t>为从用户预留的渠道中随机产生的一个。</w:t>
      </w:r>
    </w:p>
    <w:p w:rsidR="00685BA4" w:rsidRPr="00244E66" w:rsidRDefault="00685BA4" w:rsidP="00685BA4">
      <w:pPr>
        <w:rPr>
          <w:rFonts w:hint="eastAsia"/>
          <w:color w:val="0070C0"/>
          <w:u w:val="single"/>
        </w:rPr>
      </w:pPr>
      <w:r w:rsidRPr="00244E66">
        <w:rPr>
          <w:rFonts w:hint="eastAsia"/>
          <w:color w:val="0070C0"/>
          <w:u w:val="single"/>
        </w:rPr>
        <w:t>示例</w:t>
      </w:r>
      <w:r w:rsidR="00244E66">
        <w:rPr>
          <w:rFonts w:hint="eastAsia"/>
          <w:color w:val="0070C0"/>
          <w:u w:val="single"/>
        </w:rPr>
        <w:t>：</w:t>
      </w:r>
    </w:p>
    <w:p w:rsidR="00685BA4" w:rsidRDefault="00685BA4" w:rsidP="00685BA4">
      <w:pPr>
        <w:rPr>
          <w:rFonts w:hint="eastAsia"/>
        </w:rPr>
      </w:pPr>
      <w:r>
        <w:rPr>
          <w:noProof/>
          <w:color w:val="1F497D"/>
        </w:rPr>
        <w:drawing>
          <wp:inline distT="0" distB="0" distL="0" distR="0">
            <wp:extent cx="4535170" cy="226695"/>
            <wp:effectExtent l="19050" t="0" r="0" b="0"/>
            <wp:docPr id="3" name="图片 7" descr="cid:image002.png@01CE98E5.E2E42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id:image002.png@01CE98E5.E2E42BA0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90F" w:rsidRDefault="0071090F" w:rsidP="0071090F">
      <w:pPr>
        <w:pStyle w:val="2"/>
        <w:rPr>
          <w:rFonts w:cs="Times New Roman"/>
        </w:rPr>
      </w:pPr>
      <w:r>
        <w:rPr>
          <w:rFonts w:cs="Times New Roman" w:hint="eastAsia"/>
        </w:rPr>
        <w:t>文件上传接口</w:t>
      </w:r>
    </w:p>
    <w:p w:rsidR="0071090F" w:rsidRDefault="0071090F" w:rsidP="0071090F">
      <w:pPr>
        <w:ind w:firstLineChars="150" w:firstLine="315"/>
      </w:pPr>
      <w:r>
        <w:rPr>
          <w:rFonts w:cs="宋体" w:hint="eastAsia"/>
        </w:rPr>
        <w:t>方法名称：</w:t>
      </w:r>
      <w:r>
        <w:t>/v1/user/analysis/</w:t>
      </w:r>
      <w:r>
        <w:rPr>
          <w:rFonts w:hint="eastAsia"/>
        </w:rPr>
        <w:t>upload_file</w:t>
      </w:r>
    </w:p>
    <w:bookmarkEnd w:id="7"/>
    <w:bookmarkEnd w:id="8"/>
    <w:p w:rsidR="0071090F" w:rsidRDefault="0071090F" w:rsidP="0071090F">
      <w:pPr>
        <w:ind w:firstLineChars="150" w:firstLine="315"/>
      </w:pPr>
      <w:r>
        <w:rPr>
          <w:rFonts w:cs="宋体" w:hint="eastAsia"/>
        </w:rPr>
        <w:t>方法描述：</w:t>
      </w:r>
      <w:r>
        <w:rPr>
          <w:rFonts w:hint="eastAsia"/>
        </w:rPr>
        <w:t>文件上传请求</w:t>
      </w:r>
      <w:r>
        <w:rPr>
          <w:rFonts w:cs="宋体" w:hint="eastAsia"/>
        </w:rPr>
        <w:t>。</w:t>
      </w:r>
      <w:r>
        <w:t xml:space="preserve"> </w:t>
      </w:r>
    </w:p>
    <w:p w:rsidR="0071090F" w:rsidRDefault="0071090F" w:rsidP="0071090F">
      <w:pPr>
        <w:ind w:firstLineChars="150" w:firstLine="315"/>
      </w:pPr>
      <w:r>
        <w:rPr>
          <w:rFonts w:cs="宋体" w:hint="eastAsia"/>
        </w:rPr>
        <w:t>方向：</w:t>
      </w:r>
      <w:r>
        <w:rPr>
          <w:rFonts w:cs="宋体" w:hint="eastAsia"/>
        </w:rPr>
        <w:t>HiAD</w:t>
      </w:r>
      <w:r>
        <w:rPr>
          <w:rFonts w:cs="宋体" w:hint="eastAsia"/>
        </w:rPr>
        <w:t>广告</w:t>
      </w:r>
      <w:r>
        <w:t xml:space="preserve">——&gt; </w:t>
      </w:r>
      <w:r>
        <w:rPr>
          <w:rFonts w:cs="宋体" w:hint="eastAsia"/>
        </w:rPr>
        <w:t>BI</w:t>
      </w:r>
      <w:r>
        <w:rPr>
          <w:rFonts w:cs="宋体" w:hint="eastAsia"/>
        </w:rPr>
        <w:t>数据开放平台</w:t>
      </w:r>
    </w:p>
    <w:p w:rsidR="0071090F" w:rsidRDefault="0071090F" w:rsidP="00B533C4">
      <w:pPr>
        <w:ind w:firstLineChars="150" w:firstLine="315"/>
      </w:pPr>
      <w:r>
        <w:t>HTTPS</w:t>
      </w:r>
      <w:r>
        <w:rPr>
          <w:rFonts w:cs="宋体" w:hint="eastAsia"/>
        </w:rPr>
        <w:t>请求方式：</w:t>
      </w:r>
      <w:r>
        <w:t xml:space="preserve"> </w:t>
      </w:r>
      <w:r>
        <w:rPr>
          <w:rFonts w:hint="eastAsia"/>
        </w:rPr>
        <w:t>POST</w:t>
      </w:r>
    </w:p>
    <w:p w:rsidR="0071090F" w:rsidRDefault="0071090F" w:rsidP="0071090F">
      <w:pPr>
        <w:pStyle w:val="3"/>
        <w:rPr>
          <w:rFonts w:cs="黑体"/>
        </w:rPr>
      </w:pPr>
      <w:r>
        <w:rPr>
          <w:rFonts w:cs="黑体" w:hint="eastAsia"/>
        </w:rPr>
        <w:t>消息格式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bookmarkStart w:id="9" w:name="OLE_LINK9"/>
      <w:bookmarkStart w:id="10" w:name="OLE_LINK10"/>
      <w:r w:rsidRPr="00A16E6A">
        <w:rPr>
          <w:rFonts w:ascii="Times New Roman" w:hAnsi="Times New Roman" w:cs="Times New Roman"/>
        </w:rPr>
        <w:t>POST  /OpenDataPlatform/user/analysis/upload_file HTTP/1.1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Authorization: EEF4892490015D7DC0D077F1294A2B588DF9EA21A616AF776871A008F3876AA7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Content-Length: 1186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 xml:space="preserve">Content-Type: multipart/form-data; </w:t>
      </w:r>
      <w:r w:rsidRPr="00A16E6A">
        <w:rPr>
          <w:rFonts w:ascii="Times New Roman" w:hAnsi="Times New Roman" w:cs="Times New Roman"/>
        </w:rPr>
        <w:lastRenderedPageBreak/>
        <w:t>boundary=RruGx1LsfDzhhXgkN4lDO9nWw-L8TDxtYqPbsn51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Host: 192.168.9.4:8080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Connection: Keep-Alive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User-Agent: Apache-HttpClient/4.2 (java 1.5)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--RruGx1LsfDzhhXgkN4lDO9nWw-L8TDxtYqPbsn51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Content-Disposition: form-data; name="file"; filename="imei.zip"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Content-Type: application/octet-stream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Content-Transfer-Encoding: binary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PK...........BM...Q...........imei.txt]..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.P...{....E....V........N.x......e]\P`L.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...{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H........#..?`h.L9....(z.......PK..?..........BM...Q.........$....... .......imei.txt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. .........B....8...Kgl........~...PK..........Z...w.....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--RruGx1LsfDzhhXgkN4lDO9nWw-L8TDxtYqPbsn51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Content-Disposition: form-data; name="uploadFileName"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Content-Type: text/plain; charset=US-ASCII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Content-Transfer-Encoding: 8bit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imei.zip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--RruGx1LsfDzhhXgkN4lDO9nWw-L8TDxtYqPbsn51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Content-Disposition: form-data; name="app_id"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lastRenderedPageBreak/>
        <w:t>Content-Type: text/plain; charset=US-ASCII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Content-Transfer-Encoding: 8bit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2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--RruGx1LsfDzhhXgkN4lDO9nWw-L8TDxtYqPbsn51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Content-Disposition: form-data; name="timestamp"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Content-Type: text/plain; charset=US-ASCII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Content-Transfer-Encoding: 8bit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123456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--RruGx1LsfDzhhXgkN4lDO9nWw-L8TDxtYqPbsn51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Content-Disposition: form-data; name="file_type"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Content-Type: text/plain; charset=US-ASCII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Content-Transfer-Encoding: 8bit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001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--RruGx1LsfDzhhXgkN4lDO9nWw-L8TDxtYqPbsn51--</w:t>
      </w:r>
    </w:p>
    <w:bookmarkEnd w:id="9"/>
    <w:bookmarkEnd w:id="10"/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HTTP/1.1 200 OK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Server: Apache-Coyote/1.1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Pragma: no-cache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Cache-Control: no-cache, no-store, max-age=0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lastRenderedPageBreak/>
        <w:t>Expires: Thu, 01 Jan 1970 00:00:00 GMT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Content-Type: application/json;charset=UTF-8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Content-Language: en-US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Transfer-Encoding: chunked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Date: Sun, 14 Apr 2013 21:25:39 GMT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32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{"result_code":0,"file_id":"20130415052538612209"}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71090F" w:rsidRPr="00494AD1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0</w:t>
      </w:r>
    </w:p>
    <w:p w:rsidR="0071090F" w:rsidRPr="00494AD1" w:rsidRDefault="0071090F" w:rsidP="000F6AE8">
      <w:pPr>
        <w:pStyle w:val="TableText"/>
        <w:rPr>
          <w:rFonts w:ascii="Times New Roman" w:hAnsi="Times New Roman" w:cs="Times New Roman"/>
        </w:rPr>
      </w:pPr>
    </w:p>
    <w:p w:rsidR="0071090F" w:rsidRDefault="0071090F" w:rsidP="0071090F">
      <w:pPr>
        <w:pStyle w:val="3"/>
      </w:pPr>
      <w:r>
        <w:rPr>
          <w:rFonts w:cs="黑体" w:hint="eastAsia"/>
        </w:rPr>
        <w:t>请求接口参数描述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773"/>
        <w:gridCol w:w="3189"/>
        <w:gridCol w:w="1701"/>
      </w:tblGrid>
      <w:tr w:rsidR="0071090F" w:rsidTr="000141E7">
        <w:trPr>
          <w:trHeight w:hRule="exact" w:val="37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1090F" w:rsidRDefault="0071090F" w:rsidP="000141E7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参数名称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1090F" w:rsidRDefault="0071090F" w:rsidP="000141E7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参数类型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1090F" w:rsidRDefault="0071090F" w:rsidP="000141E7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1090F" w:rsidRDefault="0071090F" w:rsidP="000141E7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可选选项</w:t>
            </w:r>
          </w:p>
        </w:tc>
      </w:tr>
      <w:tr w:rsidR="0071090F" w:rsidTr="000141E7">
        <w:trPr>
          <w:trHeight w:hRule="exact" w:val="457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0F" w:rsidRPr="000F7592" w:rsidRDefault="0071090F" w:rsidP="000141E7">
            <w:r>
              <w:rPr>
                <w:rFonts w:hint="eastAsia"/>
              </w:rPr>
              <w:t>app_id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0F" w:rsidRDefault="0071090F" w:rsidP="000141E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0F" w:rsidRDefault="0071090F" w:rsidP="000141E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应用标识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0F" w:rsidRDefault="0071090F" w:rsidP="000141E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71090F" w:rsidTr="000141E7">
        <w:trPr>
          <w:trHeight w:hRule="exact" w:val="56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0F" w:rsidRPr="000F7592" w:rsidRDefault="0071090F" w:rsidP="000141E7">
            <w:r w:rsidRPr="006630BC">
              <w:t>timestamp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0F" w:rsidRDefault="0071090F" w:rsidP="000141E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0F" w:rsidRPr="001940F3" w:rsidRDefault="0071090F" w:rsidP="000141E7">
            <w:pPr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用字符串表示的系统时间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0F" w:rsidRDefault="0071090F" w:rsidP="000141E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71090F" w:rsidTr="000141E7">
        <w:trPr>
          <w:trHeight w:hRule="exact" w:val="1018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0F" w:rsidRDefault="0071090F" w:rsidP="000141E7">
            <w:pPr>
              <w:ind w:right="-20"/>
            </w:pPr>
            <w:r>
              <w:rPr>
                <w:rFonts w:hint="eastAsia"/>
              </w:rPr>
              <w:t>file_type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0F" w:rsidRDefault="0071090F" w:rsidP="000141E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0F" w:rsidRDefault="0071090F" w:rsidP="000141E7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文件类型</w:t>
            </w:r>
          </w:p>
          <w:p w:rsidR="0071090F" w:rsidRDefault="0071090F" w:rsidP="000141E7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001:</w:t>
            </w:r>
            <w:r>
              <w:rPr>
                <w:rFonts w:ascii="Tahoma" w:hAnsi="Tahoma" w:cs="Tahoma" w:hint="eastAsia"/>
                <w:sz w:val="18"/>
                <w:szCs w:val="18"/>
              </w:rPr>
              <w:t>激活消息流程</w:t>
            </w:r>
            <w:r>
              <w:rPr>
                <w:rFonts w:ascii="Tahoma" w:hAnsi="Tahoma" w:cs="Tahoma" w:hint="eastAsia"/>
                <w:sz w:val="18"/>
                <w:szCs w:val="18"/>
              </w:rPr>
              <w:t>imei</w:t>
            </w:r>
            <w:r>
              <w:rPr>
                <w:rFonts w:ascii="Tahoma" w:hAnsi="Tahoma" w:cs="Tahoma" w:hint="eastAsia"/>
                <w:sz w:val="18"/>
                <w:szCs w:val="18"/>
              </w:rPr>
              <w:t>号文件（</w:t>
            </w:r>
            <w:r>
              <w:rPr>
                <w:rFonts w:ascii="Tahoma" w:hAnsi="Tahoma" w:cs="Tahoma" w:hint="eastAsia"/>
                <w:sz w:val="18"/>
                <w:szCs w:val="18"/>
              </w:rPr>
              <w:t>zip</w:t>
            </w:r>
            <w:r>
              <w:rPr>
                <w:rFonts w:ascii="Tahoma" w:hAnsi="Tahoma" w:cs="Tahoma" w:hint="eastAsia"/>
                <w:sz w:val="18"/>
                <w:szCs w:val="18"/>
              </w:rPr>
              <w:t>压缩格式）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0F" w:rsidRDefault="0071090F" w:rsidP="000141E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71090F" w:rsidTr="000141E7">
        <w:trPr>
          <w:trHeight w:hRule="exact" w:val="54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0F" w:rsidRDefault="0071090F" w:rsidP="000141E7">
            <w:pPr>
              <w:ind w:right="-20"/>
            </w:pPr>
            <w:r>
              <w:rPr>
                <w:rFonts w:hint="eastAsia"/>
              </w:rPr>
              <w:t>file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0F" w:rsidRDefault="0071090F" w:rsidP="000141E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File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0F" w:rsidRDefault="0071090F" w:rsidP="000141E7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文件输入流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0F" w:rsidRDefault="0071090F" w:rsidP="000141E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</w:tbl>
    <w:p w:rsidR="0071090F" w:rsidRDefault="0071090F" w:rsidP="0071090F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调用该接口需要在</w:t>
      </w:r>
      <w:r>
        <w:rPr>
          <w:rFonts w:hint="eastAsia"/>
          <w:color w:val="000000"/>
          <w:sz w:val="20"/>
        </w:rPr>
        <w:t>https</w:t>
      </w:r>
      <w:r>
        <w:rPr>
          <w:rFonts w:hint="eastAsia"/>
          <w:color w:val="000000"/>
          <w:sz w:val="20"/>
        </w:rPr>
        <w:t>消息头</w:t>
      </w:r>
      <w:r w:rsidRPr="00801284">
        <w:rPr>
          <w:color w:val="000000"/>
          <w:sz w:val="20"/>
        </w:rPr>
        <w:t>Authorization</w:t>
      </w:r>
      <w:r w:rsidRPr="00801284">
        <w:rPr>
          <w:rFonts w:hint="eastAsia"/>
          <w:color w:val="000000"/>
          <w:sz w:val="20"/>
        </w:rPr>
        <w:t>字段</w:t>
      </w:r>
      <w:r>
        <w:rPr>
          <w:rFonts w:hint="eastAsia"/>
          <w:color w:val="000000"/>
          <w:sz w:val="20"/>
        </w:rPr>
        <w:t>中填写如下值用于安全认证，防止被恶意攻击：</w:t>
      </w:r>
    </w:p>
    <w:p w:rsidR="0071090F" w:rsidRDefault="0071090F" w:rsidP="0071090F">
      <w:pPr>
        <w:widowControl/>
        <w:ind w:firstLineChars="20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大写</w:t>
      </w:r>
      <w:r>
        <w:rPr>
          <w:rFonts w:hint="eastAsia"/>
          <w:color w:val="000000"/>
          <w:sz w:val="20"/>
        </w:rPr>
        <w:t>(sha256(</w:t>
      </w:r>
      <w:r>
        <w:rPr>
          <w:rFonts w:hint="eastAsia"/>
        </w:rPr>
        <w:t>授权码</w:t>
      </w:r>
      <w:r>
        <w:rPr>
          <w:rFonts w:hint="eastAsia"/>
          <w:color w:val="000000"/>
          <w:sz w:val="20"/>
        </w:rPr>
        <w:t>+</w:t>
      </w:r>
      <w:r w:rsidRPr="00BF7794">
        <w:t xml:space="preserve"> </w:t>
      </w:r>
      <w:r>
        <w:rPr>
          <w:color w:val="000000"/>
          <w:sz w:val="20"/>
        </w:rPr>
        <w:t>app_id</w:t>
      </w:r>
      <w:r w:rsidRPr="00BF7794">
        <w:rPr>
          <w:rFonts w:hint="eastAsia"/>
          <w:color w:val="000000"/>
          <w:sz w:val="20"/>
        </w:rPr>
        <w:t xml:space="preserve"> </w:t>
      </w:r>
      <w:r>
        <w:rPr>
          <w:rFonts w:hint="eastAsia"/>
          <w:color w:val="000000"/>
          <w:sz w:val="20"/>
        </w:rPr>
        <w:t>+timestamp))</w:t>
      </w:r>
    </w:p>
    <w:p w:rsidR="000C4034" w:rsidRDefault="0071090F" w:rsidP="000C4034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其中</w:t>
      </w:r>
      <w:r>
        <w:rPr>
          <w:rFonts w:hint="eastAsia"/>
          <w:color w:val="000000"/>
          <w:sz w:val="20"/>
        </w:rPr>
        <w:t>'+'</w:t>
      </w:r>
      <w:r>
        <w:rPr>
          <w:rFonts w:hint="eastAsia"/>
          <w:color w:val="000000"/>
          <w:sz w:val="20"/>
        </w:rPr>
        <w:t>标识字符串连接，</w:t>
      </w:r>
      <w:r>
        <w:t>”</w:t>
      </w:r>
      <w:r w:rsidRPr="004D3B24">
        <w:rPr>
          <w:rFonts w:hint="eastAsia"/>
          <w:color w:val="000000"/>
          <w:sz w:val="20"/>
        </w:rPr>
        <w:t>授权码</w:t>
      </w:r>
      <w:r>
        <w:rPr>
          <w:color w:val="000000"/>
          <w:sz w:val="20"/>
        </w:rPr>
        <w:t>”</w:t>
      </w:r>
      <w:r>
        <w:rPr>
          <w:rFonts w:hint="eastAsia"/>
          <w:color w:val="000000"/>
          <w:sz w:val="20"/>
        </w:rPr>
        <w:t>是由开放平台分配，线下发放，定期更新。</w:t>
      </w:r>
    </w:p>
    <w:p w:rsidR="00965B41" w:rsidRDefault="00965B41" w:rsidP="000C4034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响应消息字段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773"/>
        <w:gridCol w:w="3189"/>
        <w:gridCol w:w="1701"/>
      </w:tblGrid>
      <w:tr w:rsidR="00965B41" w:rsidTr="000141E7">
        <w:trPr>
          <w:trHeight w:hRule="exact" w:val="37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965B41" w:rsidRDefault="00965B41" w:rsidP="000141E7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参数名称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965B41" w:rsidRDefault="00965B41" w:rsidP="000141E7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参数类型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965B41" w:rsidRDefault="00965B41" w:rsidP="000141E7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965B41" w:rsidRDefault="00965B41" w:rsidP="000141E7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可选选项</w:t>
            </w:r>
          </w:p>
        </w:tc>
      </w:tr>
      <w:tr w:rsidR="00965B41" w:rsidTr="00CA0678">
        <w:trPr>
          <w:trHeight w:hRule="exact" w:val="1831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B41" w:rsidRPr="000F7592" w:rsidRDefault="00161448" w:rsidP="000141E7">
            <w:r>
              <w:rPr>
                <w:rFonts w:hint="eastAsia"/>
              </w:rPr>
              <w:lastRenderedPageBreak/>
              <w:t>file_id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B41" w:rsidRDefault="00965B41" w:rsidP="000141E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B41" w:rsidRDefault="00816CF3" w:rsidP="00677A3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上传文件标识，用于后续调用</w:t>
            </w:r>
            <w:r>
              <w:rPr>
                <w:rFonts w:hint="eastAsia"/>
              </w:rPr>
              <w:t>用户群准备接口时</w:t>
            </w:r>
            <w:r w:rsidR="00677A38">
              <w:rPr>
                <w:rFonts w:hint="eastAsia"/>
              </w:rPr>
              <w:t>使用</w:t>
            </w:r>
            <w:r w:rsidR="00CA0678">
              <w:rPr>
                <w:rFonts w:hint="eastAsia"/>
              </w:rPr>
              <w:t>，长度</w:t>
            </w:r>
            <w:r w:rsidR="00CA0678">
              <w:rPr>
                <w:rFonts w:hint="eastAsia"/>
              </w:rPr>
              <w:t>20</w:t>
            </w:r>
            <w:r w:rsidR="00CA0678">
              <w:rPr>
                <w:rFonts w:hint="eastAsia"/>
              </w:rPr>
              <w:t>位的字符串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B41" w:rsidRDefault="00965B41" w:rsidP="000141E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</w:tbl>
    <w:p w:rsidR="00965B41" w:rsidRPr="000C4034" w:rsidRDefault="00965B41" w:rsidP="000C4034">
      <w:pPr>
        <w:widowControl/>
        <w:rPr>
          <w:color w:val="000000"/>
          <w:sz w:val="20"/>
        </w:rPr>
      </w:pPr>
    </w:p>
    <w:p w:rsidR="0071090F" w:rsidRDefault="0071090F" w:rsidP="0071090F">
      <w:pPr>
        <w:pStyle w:val="3"/>
      </w:pPr>
      <w:r>
        <w:rPr>
          <w:rFonts w:cs="黑体" w:hint="eastAsia"/>
        </w:rPr>
        <w:t>示例</w:t>
      </w:r>
    </w:p>
    <w:tbl>
      <w:tblPr>
        <w:tblW w:w="0" w:type="auto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6451"/>
      </w:tblGrid>
      <w:tr w:rsidR="0071090F" w:rsidTr="000141E7">
        <w:trPr>
          <w:cantSplit/>
          <w:trHeight w:val="30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71090F" w:rsidRDefault="0071090F" w:rsidP="000141E7">
            <w:pPr>
              <w:pStyle w:val="TableHeading"/>
            </w:pPr>
            <w:r>
              <w:t>Request/Response</w:t>
            </w:r>
          </w:p>
        </w:tc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71090F" w:rsidRDefault="0071090F" w:rsidP="000141E7">
            <w:pPr>
              <w:pStyle w:val="TableHeading"/>
            </w:pPr>
            <w:r>
              <w:t>Example</w:t>
            </w:r>
          </w:p>
        </w:tc>
      </w:tr>
      <w:tr w:rsidR="0071090F" w:rsidTr="000141E7">
        <w:trPr>
          <w:cantSplit/>
          <w:trHeight w:val="281"/>
        </w:trPr>
        <w:tc>
          <w:tcPr>
            <w:tcW w:w="1701" w:type="dxa"/>
          </w:tcPr>
          <w:p w:rsidR="0071090F" w:rsidRDefault="0071090F" w:rsidP="000141E7">
            <w:pPr>
              <w:pStyle w:val="TableText"/>
            </w:pPr>
            <w:r>
              <w:t>HTTPS Request</w:t>
            </w:r>
          </w:p>
        </w:tc>
        <w:tc>
          <w:tcPr>
            <w:tcW w:w="6451" w:type="dxa"/>
          </w:tcPr>
          <w:p w:rsidR="0071090F" w:rsidRPr="00A7020D" w:rsidRDefault="00A7020D" w:rsidP="000141E7">
            <w:pPr>
              <w:pStyle w:val="TableText"/>
            </w:pPr>
            <w:r>
              <w:rPr>
                <w:rFonts w:hint="eastAsia"/>
              </w:rPr>
              <w:t>消息内容较多，参考</w:t>
            </w:r>
            <w:r>
              <w:rPr>
                <w:rFonts w:hint="eastAsia"/>
              </w:rPr>
              <w:t>1.91</w:t>
            </w:r>
            <w:r>
              <w:rPr>
                <w:rFonts w:hint="eastAsia"/>
              </w:rPr>
              <w:t>消息格式</w:t>
            </w:r>
          </w:p>
        </w:tc>
      </w:tr>
      <w:tr w:rsidR="0071090F" w:rsidTr="000141E7">
        <w:trPr>
          <w:cantSplit/>
          <w:trHeight w:val="281"/>
        </w:trPr>
        <w:tc>
          <w:tcPr>
            <w:tcW w:w="1701" w:type="dxa"/>
          </w:tcPr>
          <w:p w:rsidR="0071090F" w:rsidRDefault="0071090F" w:rsidP="000141E7">
            <w:pPr>
              <w:pStyle w:val="TableText"/>
            </w:pPr>
            <w:r>
              <w:t>HTTPS Response</w:t>
            </w:r>
          </w:p>
        </w:tc>
        <w:tc>
          <w:tcPr>
            <w:tcW w:w="6451" w:type="dxa"/>
          </w:tcPr>
          <w:p w:rsidR="0071090F" w:rsidRDefault="0071090F" w:rsidP="000141E7">
            <w:pPr>
              <w:pStyle w:val="TableText"/>
            </w:pPr>
            <w:r>
              <w:t>HTTPS/1.1 200 OK</w:t>
            </w:r>
          </w:p>
          <w:p w:rsidR="0071090F" w:rsidRDefault="0071090F" w:rsidP="000141E7">
            <w:pPr>
              <w:pStyle w:val="TableText"/>
            </w:pPr>
            <w:r>
              <w:t>Content Type: application/json; charset=UTF-8</w:t>
            </w:r>
          </w:p>
          <w:p w:rsidR="0071090F" w:rsidRDefault="0071090F" w:rsidP="000141E7">
            <w:pPr>
              <w:pStyle w:val="TableText"/>
            </w:pPr>
          </w:p>
          <w:p w:rsidR="0071090F" w:rsidRPr="00573619" w:rsidRDefault="0071090F" w:rsidP="000141E7">
            <w:pPr>
              <w:pStyle w:val="TableText"/>
            </w:pPr>
            <w:r w:rsidRPr="00573619">
              <w:t>{</w:t>
            </w:r>
          </w:p>
          <w:p w:rsidR="0071090F" w:rsidRDefault="0071090F" w:rsidP="000141E7">
            <w:pPr>
              <w:pStyle w:val="TableText"/>
            </w:pPr>
            <w:r w:rsidRPr="00573619">
              <w:tab/>
              <w:t>"</w:t>
            </w:r>
            <w:r>
              <w:rPr>
                <w:rFonts w:hint="eastAsia"/>
              </w:rPr>
              <w:t>result_code</w:t>
            </w:r>
            <w:r>
              <w:t>":0</w:t>
            </w:r>
            <w:r>
              <w:rPr>
                <w:rFonts w:hint="eastAsia"/>
              </w:rPr>
              <w:t>,</w:t>
            </w:r>
          </w:p>
          <w:p w:rsidR="0071090F" w:rsidRDefault="0071090F" w:rsidP="000141E7">
            <w:pPr>
              <w:pStyle w:val="TableText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file_id</w:t>
            </w:r>
            <w:r>
              <w:t>”</w:t>
            </w:r>
            <w:r>
              <w:rPr>
                <w:rFonts w:hint="eastAsia"/>
              </w:rPr>
              <w:t>:</w:t>
            </w:r>
            <w:r w:rsidR="00801D9F">
              <w:rPr>
                <w:rFonts w:hint="eastAsia"/>
              </w:rPr>
              <w:t>1234567890abcdefghij</w:t>
            </w:r>
          </w:p>
          <w:p w:rsidR="0071090F" w:rsidRPr="00267591" w:rsidRDefault="0071090F" w:rsidP="000141E7">
            <w:pPr>
              <w:pStyle w:val="TableText"/>
            </w:pPr>
            <w:r w:rsidRPr="00573619">
              <w:t>}</w:t>
            </w:r>
          </w:p>
        </w:tc>
      </w:tr>
    </w:tbl>
    <w:p w:rsidR="0071090F" w:rsidRPr="0071090F" w:rsidRDefault="0071090F" w:rsidP="00135F3C"/>
    <w:p w:rsidR="008A194D" w:rsidRDefault="008A194D">
      <w:pPr>
        <w:pStyle w:val="2"/>
        <w:rPr>
          <w:rFonts w:cs="Times New Roman"/>
        </w:rPr>
      </w:pPr>
      <w:r>
        <w:rPr>
          <w:rFonts w:cs="黑体" w:hint="eastAsia"/>
        </w:rPr>
        <w:t>返回代码表</w:t>
      </w:r>
    </w:p>
    <w:p w:rsidR="008A194D" w:rsidRDefault="00AB4E47">
      <w:pPr>
        <w:pStyle w:val="3"/>
      </w:pPr>
      <w:r>
        <w:t>HTTPS</w:t>
      </w:r>
      <w:r w:rsidR="008A194D">
        <w:rPr>
          <w:rFonts w:cs="黑体" w:hint="eastAsia"/>
        </w:rPr>
        <w:t>返回码</w:t>
      </w:r>
    </w:p>
    <w:tbl>
      <w:tblPr>
        <w:tblW w:w="8757" w:type="dxa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31"/>
        <w:gridCol w:w="3081"/>
        <w:gridCol w:w="3545"/>
      </w:tblGrid>
      <w:tr w:rsidR="008A194D" w:rsidTr="00854DD4">
        <w:trPr>
          <w:trHeight w:hRule="exact" w:val="37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A194D" w:rsidRDefault="008A194D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代码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A194D" w:rsidRDefault="008A194D">
            <w:pPr>
              <w:spacing w:line="307" w:lineRule="exact"/>
              <w:ind w:left="100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错误信息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A194D" w:rsidRDefault="008A194D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详细描述</w:t>
            </w:r>
          </w:p>
        </w:tc>
      </w:tr>
      <w:tr w:rsidR="008A194D" w:rsidTr="00854DD4">
        <w:trPr>
          <w:trHeight w:hRule="exact" w:val="37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4D" w:rsidRDefault="008A194D">
            <w:pPr>
              <w:spacing w:before="35"/>
              <w:ind w:left="102" w:right="-20"/>
              <w:rPr>
                <w:sz w:val="24"/>
                <w:szCs w:val="24"/>
              </w:rPr>
            </w:pPr>
            <w:r>
              <w:rPr>
                <w:rFonts w:ascii="Î¢ÈíÑÅºÚ" w:hAnsi="Î¢ÈíÑÅºÚ" w:cs="Î¢ÈíÑÅºÚ"/>
                <w:spacing w:val="6"/>
              </w:rPr>
              <w:t>200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4D" w:rsidRDefault="008A194D">
            <w:pPr>
              <w:spacing w:line="312" w:lineRule="exact"/>
              <w:ind w:left="100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spacing w:val="12"/>
                <w:position w:val="-1"/>
              </w:rPr>
              <w:t>成功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4D" w:rsidRDefault="008A194D">
            <w:pPr>
              <w:rPr>
                <w:sz w:val="24"/>
                <w:szCs w:val="24"/>
              </w:rPr>
            </w:pPr>
          </w:p>
        </w:tc>
      </w:tr>
      <w:tr w:rsidR="008A194D" w:rsidTr="00854DD4">
        <w:trPr>
          <w:trHeight w:hRule="exact" w:val="37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4D" w:rsidRDefault="008A194D">
            <w:pPr>
              <w:spacing w:before="37"/>
              <w:ind w:left="102" w:righ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4D" w:rsidRDefault="008A194D">
            <w:pPr>
              <w:spacing w:line="315" w:lineRule="exact"/>
              <w:ind w:left="100" w:right="-2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服务器内部错误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4D" w:rsidRDefault="008A194D">
            <w:pPr>
              <w:spacing w:line="315" w:lineRule="exact"/>
              <w:ind w:left="102" w:right="-20"/>
              <w:rPr>
                <w:sz w:val="24"/>
                <w:szCs w:val="24"/>
              </w:rPr>
            </w:pPr>
          </w:p>
        </w:tc>
      </w:tr>
      <w:tr w:rsidR="00854DD4" w:rsidTr="00854DD4">
        <w:trPr>
          <w:trHeight w:hRule="exact" w:val="37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DD4" w:rsidRDefault="00854DD4" w:rsidP="00584B51">
            <w:pPr>
              <w:spacing w:before="35"/>
              <w:ind w:left="102" w:right="-20"/>
              <w:rPr>
                <w:sz w:val="24"/>
                <w:szCs w:val="24"/>
              </w:rPr>
            </w:pPr>
            <w:r w:rsidRPr="004875CC">
              <w:rPr>
                <w:sz w:val="24"/>
                <w:szCs w:val="24"/>
              </w:rPr>
              <w:t>503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DD4" w:rsidRDefault="00854DD4" w:rsidP="00584B51">
            <w:pPr>
              <w:spacing w:line="312" w:lineRule="exact"/>
              <w:ind w:left="100" w:right="-20"/>
              <w:rPr>
                <w:sz w:val="24"/>
                <w:szCs w:val="24"/>
              </w:rPr>
            </w:pPr>
            <w:r w:rsidRPr="004875CC">
              <w:rPr>
                <w:rFonts w:hint="eastAsia"/>
                <w:sz w:val="24"/>
                <w:szCs w:val="24"/>
              </w:rPr>
              <w:t>服务端暂时不可达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DD4" w:rsidRDefault="00854DD4">
            <w:pPr>
              <w:spacing w:line="312" w:lineRule="exact"/>
              <w:ind w:left="102" w:right="-20"/>
              <w:rPr>
                <w:sz w:val="24"/>
                <w:szCs w:val="24"/>
              </w:rPr>
            </w:pPr>
          </w:p>
        </w:tc>
      </w:tr>
    </w:tbl>
    <w:p w:rsidR="008A194D" w:rsidRDefault="008A194D">
      <w:pPr>
        <w:pStyle w:val="3"/>
      </w:pPr>
      <w:r>
        <w:t>Body</w:t>
      </w:r>
      <w:r>
        <w:rPr>
          <w:rFonts w:cs="黑体" w:hint="eastAsia"/>
        </w:rPr>
        <w:t>返回码和返回内容</w:t>
      </w:r>
    </w:p>
    <w:tbl>
      <w:tblPr>
        <w:tblW w:w="11393" w:type="dxa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04"/>
        <w:gridCol w:w="3828"/>
        <w:gridCol w:w="5861"/>
      </w:tblGrid>
      <w:tr w:rsidR="00A73367" w:rsidTr="00854DD4">
        <w:trPr>
          <w:gridAfter w:val="1"/>
          <w:wAfter w:w="5861" w:type="dxa"/>
          <w:trHeight w:hRule="exact" w:val="3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A73367" w:rsidRDefault="00171A10" w:rsidP="00F73430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/>
                <w:b/>
                <w:bCs/>
                <w:spacing w:val="12"/>
                <w:position w:val="-1"/>
              </w:rPr>
              <w:t>result_code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A73367" w:rsidRDefault="00A73367">
            <w:pPr>
              <w:spacing w:line="307" w:lineRule="exact"/>
              <w:ind w:left="102" w:right="-20"/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详细描述</w:t>
            </w:r>
          </w:p>
        </w:tc>
      </w:tr>
      <w:tr w:rsidR="00A73367" w:rsidTr="00854DD4">
        <w:trPr>
          <w:gridAfter w:val="1"/>
          <w:wAfter w:w="5861" w:type="dxa"/>
          <w:trHeight w:hRule="exact" w:val="3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367" w:rsidRDefault="00A73367">
            <w:pPr>
              <w:spacing w:before="35"/>
              <w:ind w:left="102" w:right="-20"/>
              <w:jc w:val="center"/>
              <w:rPr>
                <w:rFonts w:ascii="Î¢ÈíÑÅºÚ" w:hAnsi="Î¢ÈíÑÅºÚ" w:cs="Î¢ÈíÑÅºÚ"/>
                <w:spacing w:val="6"/>
              </w:rPr>
            </w:pPr>
            <w:r>
              <w:rPr>
                <w:rFonts w:ascii="Î¢ÈíÑÅºÚ" w:hAnsi="Î¢ÈíÑÅºÚ" w:cs="Î¢ÈíÑÅºÚ"/>
                <w:spacing w:val="6"/>
              </w:rPr>
              <w:t>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367" w:rsidRDefault="00A73367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成功</w:t>
            </w:r>
          </w:p>
        </w:tc>
      </w:tr>
      <w:tr w:rsidR="00854DD4" w:rsidTr="00854DD4">
        <w:trPr>
          <w:trHeight w:hRule="exact" w:val="3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4DD4" w:rsidRDefault="00504EA1" w:rsidP="00854DD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</w:t>
            </w:r>
            <w:r w:rsidR="00854DD4">
              <w:rPr>
                <w:rFonts w:ascii="Arial" w:hAnsi="Arial" w:cs="Arial"/>
                <w:color w:val="333333"/>
                <w:sz w:val="18"/>
                <w:szCs w:val="18"/>
              </w:rPr>
              <w:t>10001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4DD4" w:rsidRDefault="00854DD4" w:rsidP="00584B5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  <w:tc>
          <w:tcPr>
            <w:tcW w:w="5861" w:type="dxa"/>
            <w:vAlign w:val="center"/>
          </w:tcPr>
          <w:p w:rsidR="00854DD4" w:rsidRDefault="00854DD4" w:rsidP="00584B5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854DD4" w:rsidTr="00854DD4">
        <w:trPr>
          <w:gridAfter w:val="1"/>
          <w:wAfter w:w="5861" w:type="dxa"/>
          <w:trHeight w:hRule="exact" w:val="372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DD4" w:rsidRDefault="00854DD4">
            <w:pPr>
              <w:spacing w:before="37"/>
              <w:ind w:left="102" w:right="-2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10005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DD4" w:rsidRDefault="00854DD4">
            <w:pPr>
              <w:spacing w:line="315" w:lineRule="exact"/>
              <w:ind w:right="-20"/>
              <w:rPr>
                <w:sz w:val="24"/>
                <w:szCs w:val="24"/>
              </w:rPr>
            </w:pPr>
            <w:r>
              <w:rPr>
                <w:rFonts w:hint="eastAsia"/>
              </w:rPr>
              <w:t>鉴权失败</w:t>
            </w:r>
          </w:p>
        </w:tc>
      </w:tr>
      <w:tr w:rsidR="00854DD4" w:rsidTr="00854DD4">
        <w:trPr>
          <w:gridAfter w:val="1"/>
          <w:wAfter w:w="5861" w:type="dxa"/>
          <w:trHeight w:hRule="exact" w:val="3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DD4" w:rsidRDefault="00854DD4">
            <w:pPr>
              <w:spacing w:before="35"/>
              <w:ind w:left="102" w:right="-2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1000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DD4" w:rsidRDefault="00854DD4">
            <w:pPr>
              <w:spacing w:line="312" w:lineRule="exact"/>
              <w:ind w:right="-20"/>
              <w:rPr>
                <w:sz w:val="24"/>
                <w:szCs w:val="24"/>
              </w:rPr>
            </w:pPr>
            <w:r>
              <w:rPr>
                <w:rFonts w:hint="eastAsia"/>
              </w:rPr>
              <w:t>参数不合法</w:t>
            </w:r>
          </w:p>
        </w:tc>
      </w:tr>
      <w:tr w:rsidR="00854DD4" w:rsidTr="00854DD4">
        <w:trPr>
          <w:gridAfter w:val="1"/>
          <w:wAfter w:w="5861" w:type="dxa"/>
          <w:trHeight w:hRule="exact" w:val="3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DD4" w:rsidRDefault="00854DD4">
            <w:pPr>
              <w:spacing w:before="35"/>
              <w:ind w:left="102" w:right="-2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1000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DD4" w:rsidRDefault="00854DD4" w:rsidP="000D40AA">
            <w:pPr>
              <w:spacing w:line="312" w:lineRule="exact"/>
              <w:ind w:right="-20"/>
            </w:pPr>
            <w:r>
              <w:rPr>
                <w:rFonts w:hint="eastAsia"/>
              </w:rPr>
              <w:t>因流控被拒绝</w:t>
            </w:r>
          </w:p>
        </w:tc>
      </w:tr>
    </w:tbl>
    <w:p w:rsidR="008A194D" w:rsidRDefault="008A194D"/>
    <w:sectPr w:rsidR="008A194D" w:rsidSect="008362ED">
      <w:headerReference w:type="default" r:id="rId11"/>
      <w:footerReference w:type="default" r:id="rId12"/>
      <w:pgSz w:w="11906" w:h="16838"/>
      <w:pgMar w:top="1312" w:right="1800" w:bottom="1440" w:left="1800" w:header="779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A72" w:rsidRDefault="00BA7A72">
      <w:r>
        <w:separator/>
      </w:r>
    </w:p>
  </w:endnote>
  <w:endnote w:type="continuationSeparator" w:id="0">
    <w:p w:rsidR="00BA7A72" w:rsidRDefault="00BA7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Î¢ÈíÑÅºÚ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" w:type="dxa"/>
      <w:tblBorders>
        <w:top w:val="single" w:sz="4" w:space="0" w:color="auto"/>
      </w:tblBorders>
      <w:tblLayout w:type="fixed"/>
      <w:tblLook w:val="0000"/>
    </w:tblPr>
    <w:tblGrid>
      <w:gridCol w:w="2999"/>
      <w:gridCol w:w="2787"/>
      <w:gridCol w:w="2736"/>
    </w:tblGrid>
    <w:tr w:rsidR="00AE3587">
      <w:tc>
        <w:tcPr>
          <w:tcW w:w="2999" w:type="dxa"/>
          <w:tcBorders>
            <w:top w:val="single" w:sz="4" w:space="0" w:color="auto"/>
          </w:tcBorders>
        </w:tcPr>
        <w:p w:rsidR="00AE3587" w:rsidRDefault="00D03F5C">
          <w:pPr>
            <w:pStyle w:val="af2"/>
            <w:ind w:firstLine="360"/>
            <w:rPr>
              <w:rFonts w:cs="Times New Roman"/>
            </w:rPr>
          </w:pPr>
          <w:fldSimple w:instr=" TIME \@ &quot;yyyy-M-d&quot; ">
            <w:r w:rsidR="00685BA4">
              <w:rPr>
                <w:noProof/>
              </w:rPr>
              <w:t>2013-8-19</w:t>
            </w:r>
          </w:fldSimple>
        </w:p>
      </w:tc>
      <w:tc>
        <w:tcPr>
          <w:tcW w:w="2787" w:type="dxa"/>
          <w:tcBorders>
            <w:top w:val="single" w:sz="4" w:space="0" w:color="auto"/>
          </w:tcBorders>
        </w:tcPr>
        <w:p w:rsidR="00AE3587" w:rsidRDefault="00AE3587" w:rsidP="00A865C3">
          <w:pPr>
            <w:pStyle w:val="af2"/>
            <w:ind w:firstLineChars="50" w:firstLine="90"/>
            <w:rPr>
              <w:rFonts w:cs="Times New Roman"/>
            </w:rPr>
          </w:pPr>
          <w:r>
            <w:rPr>
              <w:rFonts w:cs="宋体" w:hint="eastAsia"/>
            </w:rPr>
            <w:t>华为机密，未经许可不得扩散</w:t>
          </w:r>
        </w:p>
      </w:tc>
      <w:tc>
        <w:tcPr>
          <w:tcW w:w="2736" w:type="dxa"/>
          <w:tcBorders>
            <w:top w:val="single" w:sz="4" w:space="0" w:color="auto"/>
          </w:tcBorders>
        </w:tcPr>
        <w:p w:rsidR="00AE3587" w:rsidRDefault="00AE3587">
          <w:pPr>
            <w:pStyle w:val="af2"/>
            <w:ind w:firstLine="360"/>
            <w:jc w:val="right"/>
            <w:rPr>
              <w:rFonts w:cs="Times New Roman"/>
            </w:rPr>
          </w:pPr>
          <w:r>
            <w:rPr>
              <w:rFonts w:cs="宋体" w:hint="eastAsia"/>
            </w:rPr>
            <w:t>第</w:t>
          </w:r>
          <w:fldSimple w:instr="PAGE">
            <w:r w:rsidR="00244E66">
              <w:rPr>
                <w:noProof/>
              </w:rPr>
              <w:t>15</w:t>
            </w:r>
          </w:fldSimple>
          <w:r>
            <w:rPr>
              <w:rFonts w:cs="宋体" w:hint="eastAsia"/>
            </w:rPr>
            <w:t>页</w:t>
          </w:r>
          <w:r>
            <w:t xml:space="preserve">, </w:t>
          </w:r>
          <w:r>
            <w:rPr>
              <w:rFonts w:cs="宋体" w:hint="eastAsia"/>
            </w:rPr>
            <w:t>共</w:t>
          </w:r>
          <w:fldSimple w:instr=" NUMPAGES  \* Arabic  \* MERGEFORMAT ">
            <w:r w:rsidR="00244E66">
              <w:rPr>
                <w:noProof/>
              </w:rPr>
              <w:t>20</w:t>
            </w:r>
          </w:fldSimple>
          <w:r>
            <w:rPr>
              <w:rFonts w:cs="宋体" w:hint="eastAsia"/>
            </w:rPr>
            <w:t>页</w:t>
          </w:r>
        </w:p>
      </w:tc>
    </w:tr>
  </w:tbl>
  <w:p w:rsidR="00AE3587" w:rsidRDefault="00AE3587">
    <w:pPr>
      <w:pStyle w:val="af2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A72" w:rsidRDefault="00BA7A72">
      <w:r>
        <w:separator/>
      </w:r>
    </w:p>
  </w:footnote>
  <w:footnote w:type="continuationSeparator" w:id="0">
    <w:p w:rsidR="00BA7A72" w:rsidRDefault="00BA7A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AE3587">
      <w:trPr>
        <w:cantSplit/>
        <w:trHeight w:hRule="exact" w:val="782"/>
      </w:trPr>
      <w:tc>
        <w:tcPr>
          <w:tcW w:w="842" w:type="dxa"/>
          <w:tcBorders>
            <w:bottom w:val="single" w:sz="4" w:space="0" w:color="auto"/>
          </w:tcBorders>
        </w:tcPr>
        <w:p w:rsidR="00AE3587" w:rsidRDefault="00AE3587">
          <w:pPr>
            <w:pStyle w:val="ab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02590" cy="402590"/>
                <wp:effectExtent l="19050" t="0" r="0" b="0"/>
                <wp:docPr id="1" name="图片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2590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E3587" w:rsidRDefault="00AE3587">
          <w:pPr>
            <w:rPr>
              <w:rFonts w:ascii="Dotum" w:eastAsia="Dotum" w:hAnsi="Dotum"/>
            </w:rPr>
          </w:pPr>
        </w:p>
      </w:tc>
      <w:tc>
        <w:tcPr>
          <w:tcW w:w="5894" w:type="dxa"/>
          <w:tcBorders>
            <w:bottom w:val="single" w:sz="4" w:space="0" w:color="auto"/>
          </w:tcBorders>
          <w:vAlign w:val="bottom"/>
        </w:tcPr>
        <w:p w:rsidR="00AE3587" w:rsidRPr="00413A9B" w:rsidRDefault="00AE3587">
          <w:pPr>
            <w:pStyle w:val="ae"/>
            <w:ind w:firstLine="360"/>
            <w:rPr>
              <w:rFonts w:ascii="Dotum" w:eastAsiaTheme="minorEastAsia" w:hAnsi="Dotum" w:cs="Times New Roman"/>
            </w:rPr>
          </w:pPr>
          <w:r>
            <w:rPr>
              <w:rFonts w:ascii="Dotum" w:eastAsiaTheme="minorEastAsia" w:hAnsi="Dotum" w:cs="Dotum" w:hint="eastAsia"/>
            </w:rPr>
            <w:t>BI</w:t>
          </w:r>
          <w:r>
            <w:rPr>
              <w:rFonts w:ascii="Dotum" w:eastAsiaTheme="minorEastAsia" w:hAnsi="Dotum" w:cs="Dotum" w:hint="eastAsia"/>
            </w:rPr>
            <w:t>数据开放平台外部接口定义</w:t>
          </w:r>
        </w:p>
      </w:tc>
      <w:tc>
        <w:tcPr>
          <w:tcW w:w="1684" w:type="dxa"/>
          <w:tcBorders>
            <w:bottom w:val="single" w:sz="4" w:space="0" w:color="auto"/>
          </w:tcBorders>
          <w:vAlign w:val="bottom"/>
        </w:tcPr>
        <w:p w:rsidR="00AE3587" w:rsidRDefault="00AE3587">
          <w:pPr>
            <w:pStyle w:val="ae"/>
            <w:ind w:firstLine="360"/>
            <w:rPr>
              <w:rFonts w:ascii="Dotum" w:eastAsia="Dotum" w:hAnsi="Dotum" w:cs="Times New Roman"/>
            </w:rPr>
          </w:pPr>
          <w:r>
            <w:rPr>
              <w:rFonts w:ascii="Dotum" w:eastAsia="Dotum" w:hAnsi="Dotum" w:cs="Dotum" w:hint="eastAsia"/>
            </w:rPr>
            <w:t>文</w:t>
          </w:r>
          <w:r>
            <w:rPr>
              <w:rFonts w:ascii="Dotum" w:eastAsia="MS UI Gothic" w:hAnsi="MS UI Gothic" w:cs="MS UI Gothic" w:hint="eastAsia"/>
            </w:rPr>
            <w:t>档</w:t>
          </w:r>
          <w:r>
            <w:rPr>
              <w:rFonts w:ascii="Dotum" w:eastAsia="Dotum" w:hAnsi="Dotum" w:cs="Dotum" w:hint="eastAsia"/>
            </w:rPr>
            <w:t>密</w:t>
          </w:r>
          <w:r>
            <w:rPr>
              <w:rFonts w:ascii="Dotum" w:hAnsi="MS UI Gothic" w:cs="宋体" w:hint="eastAsia"/>
            </w:rPr>
            <w:t>级</w:t>
          </w:r>
        </w:p>
      </w:tc>
    </w:tr>
  </w:tbl>
  <w:p w:rsidR="00AE3587" w:rsidRDefault="00AE3587">
    <w:pPr>
      <w:pStyle w:val="ae"/>
      <w:rPr>
        <w:rFonts w:ascii="DotumChe" w:eastAsia="DotumChe" w:hAnsi="DotumChe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decimal"/>
      <w:suff w:val="nothing"/>
      <w:lvlText w:val="%1  "/>
      <w:lvlJc w:val="left"/>
      <w:rPr>
        <w:rFonts w:ascii="Arial" w:eastAsia="黑体" w:hAnsi="Arial" w:hint="default"/>
        <w:b w:val="0"/>
        <w:bCs w:val="0"/>
        <w:i w:val="0"/>
        <w:iCs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rPr>
        <w:rFonts w:ascii="Arial" w:hAnsi="Arial" w:cs="Arial" w:hint="default"/>
        <w:b w:val="0"/>
        <w:bCs w:val="0"/>
        <w:i w:val="0"/>
        <w:iCs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rPr>
        <w:rFonts w:ascii="Arial" w:hAnsi="Arial" w:cs="Arial" w:hint="default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cs="Arial" w:hint="default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cs="Arial" w:hint="default"/>
        <w:b w:val="0"/>
        <w:bCs w:val="0"/>
        <w:i w:val="0"/>
        <w:iCs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cs="Arial" w:hint="default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rPr>
        <w:rFonts w:ascii="Arial" w:eastAsia="黑体" w:hAnsi="Arial" w:hint="default"/>
        <w:b w:val="0"/>
        <w:bCs w:val="0"/>
        <w:i w:val="0"/>
        <w:iCs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rPr>
        <w:rFonts w:ascii="Arial" w:eastAsia="黑体" w:hAnsi="Arial" w:hint="default"/>
        <w:b w:val="0"/>
        <w:bCs w:val="0"/>
        <w:i w:val="0"/>
        <w:iCs w:val="0"/>
        <w:sz w:val="18"/>
        <w:szCs w:val="18"/>
      </w:rPr>
    </w:lvl>
  </w:abstractNum>
  <w:abstractNum w:abstractNumId="3">
    <w:nsid w:val="0000000D"/>
    <w:multiLevelType w:val="multilevel"/>
    <w:tmpl w:val="17E6554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10"/>
    <w:multiLevelType w:val="multilevel"/>
    <w:tmpl w:val="0000001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11"/>
    <w:multiLevelType w:val="multilevel"/>
    <w:tmpl w:val="DEC25C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00000012"/>
    <w:multiLevelType w:val="multilevel"/>
    <w:tmpl w:val="0000001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14"/>
    <w:multiLevelType w:val="multilevel"/>
    <w:tmpl w:val="000000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8A610F"/>
    <w:multiLevelType w:val="multilevel"/>
    <w:tmpl w:val="17E6554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6F04418"/>
    <w:multiLevelType w:val="multilevel"/>
    <w:tmpl w:val="17E6554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  <w:num w:numId="12">
    <w:abstractNumId w:val="11"/>
  </w:num>
  <w:num w:numId="13">
    <w:abstractNumId w:val="1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oNotHyphenateCaps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880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</w:compat>
  <w:rsids>
    <w:rsidRoot w:val="00172A27"/>
    <w:rsid w:val="00003DB9"/>
    <w:rsid w:val="00004132"/>
    <w:rsid w:val="00004952"/>
    <w:rsid w:val="0000781E"/>
    <w:rsid w:val="00011193"/>
    <w:rsid w:val="00012D38"/>
    <w:rsid w:val="000141E7"/>
    <w:rsid w:val="00017F60"/>
    <w:rsid w:val="00020D35"/>
    <w:rsid w:val="000220E9"/>
    <w:rsid w:val="0002353D"/>
    <w:rsid w:val="0002401A"/>
    <w:rsid w:val="000274AE"/>
    <w:rsid w:val="00040245"/>
    <w:rsid w:val="00044663"/>
    <w:rsid w:val="00044C17"/>
    <w:rsid w:val="000458FA"/>
    <w:rsid w:val="00045BF5"/>
    <w:rsid w:val="00047C58"/>
    <w:rsid w:val="00053658"/>
    <w:rsid w:val="00053780"/>
    <w:rsid w:val="000540C9"/>
    <w:rsid w:val="000559AE"/>
    <w:rsid w:val="00060169"/>
    <w:rsid w:val="00061551"/>
    <w:rsid w:val="000634A5"/>
    <w:rsid w:val="0006620F"/>
    <w:rsid w:val="000666E1"/>
    <w:rsid w:val="0006719F"/>
    <w:rsid w:val="0007134D"/>
    <w:rsid w:val="00072454"/>
    <w:rsid w:val="000727FE"/>
    <w:rsid w:val="00073DA9"/>
    <w:rsid w:val="00075E43"/>
    <w:rsid w:val="000849B2"/>
    <w:rsid w:val="0008521F"/>
    <w:rsid w:val="00087D6F"/>
    <w:rsid w:val="00091B61"/>
    <w:rsid w:val="00091E62"/>
    <w:rsid w:val="00092803"/>
    <w:rsid w:val="000A23C1"/>
    <w:rsid w:val="000A259A"/>
    <w:rsid w:val="000B4180"/>
    <w:rsid w:val="000C4034"/>
    <w:rsid w:val="000C4CBA"/>
    <w:rsid w:val="000C507E"/>
    <w:rsid w:val="000C658E"/>
    <w:rsid w:val="000C7DA7"/>
    <w:rsid w:val="000D022E"/>
    <w:rsid w:val="000D0948"/>
    <w:rsid w:val="000D17E0"/>
    <w:rsid w:val="000D3981"/>
    <w:rsid w:val="000D3E1F"/>
    <w:rsid w:val="000D40AA"/>
    <w:rsid w:val="000D5D49"/>
    <w:rsid w:val="000E1919"/>
    <w:rsid w:val="000E19D0"/>
    <w:rsid w:val="000E42DC"/>
    <w:rsid w:val="000E756A"/>
    <w:rsid w:val="000F280A"/>
    <w:rsid w:val="000F39B2"/>
    <w:rsid w:val="000F67A4"/>
    <w:rsid w:val="000F6AE8"/>
    <w:rsid w:val="000F7592"/>
    <w:rsid w:val="00102A2D"/>
    <w:rsid w:val="001071AC"/>
    <w:rsid w:val="00110D27"/>
    <w:rsid w:val="001110BF"/>
    <w:rsid w:val="00112CBF"/>
    <w:rsid w:val="0011433F"/>
    <w:rsid w:val="0011492B"/>
    <w:rsid w:val="0011505B"/>
    <w:rsid w:val="001167F3"/>
    <w:rsid w:val="00123064"/>
    <w:rsid w:val="00125AEA"/>
    <w:rsid w:val="001265EC"/>
    <w:rsid w:val="00132FA7"/>
    <w:rsid w:val="00133325"/>
    <w:rsid w:val="0013470C"/>
    <w:rsid w:val="00135F3C"/>
    <w:rsid w:val="00137901"/>
    <w:rsid w:val="00142F3F"/>
    <w:rsid w:val="00143152"/>
    <w:rsid w:val="001471B7"/>
    <w:rsid w:val="001474CC"/>
    <w:rsid w:val="0015555A"/>
    <w:rsid w:val="00160809"/>
    <w:rsid w:val="00161448"/>
    <w:rsid w:val="001659FE"/>
    <w:rsid w:val="0016683C"/>
    <w:rsid w:val="00167D07"/>
    <w:rsid w:val="00170186"/>
    <w:rsid w:val="00171A10"/>
    <w:rsid w:val="001722D3"/>
    <w:rsid w:val="00172A27"/>
    <w:rsid w:val="0017346F"/>
    <w:rsid w:val="00173BCF"/>
    <w:rsid w:val="00175E07"/>
    <w:rsid w:val="00176435"/>
    <w:rsid w:val="00176949"/>
    <w:rsid w:val="00177170"/>
    <w:rsid w:val="00177AFB"/>
    <w:rsid w:val="0018100E"/>
    <w:rsid w:val="00184585"/>
    <w:rsid w:val="0018516B"/>
    <w:rsid w:val="00185D20"/>
    <w:rsid w:val="00186177"/>
    <w:rsid w:val="001916E6"/>
    <w:rsid w:val="001940F3"/>
    <w:rsid w:val="001A3458"/>
    <w:rsid w:val="001A7A33"/>
    <w:rsid w:val="001B1972"/>
    <w:rsid w:val="001B24FD"/>
    <w:rsid w:val="001B315F"/>
    <w:rsid w:val="001B6D60"/>
    <w:rsid w:val="001C0F33"/>
    <w:rsid w:val="001C2929"/>
    <w:rsid w:val="001C39FA"/>
    <w:rsid w:val="001C54D3"/>
    <w:rsid w:val="001D0E5B"/>
    <w:rsid w:val="001D1EB0"/>
    <w:rsid w:val="001D26FD"/>
    <w:rsid w:val="001D3CE4"/>
    <w:rsid w:val="001D5634"/>
    <w:rsid w:val="001E0E9D"/>
    <w:rsid w:val="001E20E4"/>
    <w:rsid w:val="001E41F1"/>
    <w:rsid w:val="001E5D81"/>
    <w:rsid w:val="001F49B0"/>
    <w:rsid w:val="001F69A2"/>
    <w:rsid w:val="00206175"/>
    <w:rsid w:val="002070A3"/>
    <w:rsid w:val="00207609"/>
    <w:rsid w:val="0021280E"/>
    <w:rsid w:val="00213744"/>
    <w:rsid w:val="00213853"/>
    <w:rsid w:val="0021417D"/>
    <w:rsid w:val="0021596A"/>
    <w:rsid w:val="0022202E"/>
    <w:rsid w:val="0023002E"/>
    <w:rsid w:val="0023511F"/>
    <w:rsid w:val="0023668A"/>
    <w:rsid w:val="00236EA3"/>
    <w:rsid w:val="00240916"/>
    <w:rsid w:val="00244554"/>
    <w:rsid w:val="00244BB9"/>
    <w:rsid w:val="00244E66"/>
    <w:rsid w:val="00250E09"/>
    <w:rsid w:val="0025482B"/>
    <w:rsid w:val="00254916"/>
    <w:rsid w:val="00256797"/>
    <w:rsid w:val="00256C5A"/>
    <w:rsid w:val="00260980"/>
    <w:rsid w:val="002609CE"/>
    <w:rsid w:val="0026185F"/>
    <w:rsid w:val="00262F0C"/>
    <w:rsid w:val="002630F1"/>
    <w:rsid w:val="00264F34"/>
    <w:rsid w:val="00267591"/>
    <w:rsid w:val="00270D5A"/>
    <w:rsid w:val="002805B2"/>
    <w:rsid w:val="00280FEA"/>
    <w:rsid w:val="00282E58"/>
    <w:rsid w:val="002834EB"/>
    <w:rsid w:val="00285070"/>
    <w:rsid w:val="002921CA"/>
    <w:rsid w:val="00297AAC"/>
    <w:rsid w:val="00297D6A"/>
    <w:rsid w:val="002A3792"/>
    <w:rsid w:val="002A550E"/>
    <w:rsid w:val="002A576B"/>
    <w:rsid w:val="002A7D49"/>
    <w:rsid w:val="002B545B"/>
    <w:rsid w:val="002B703D"/>
    <w:rsid w:val="002C20C6"/>
    <w:rsid w:val="002C40CD"/>
    <w:rsid w:val="002C4A6C"/>
    <w:rsid w:val="002C6923"/>
    <w:rsid w:val="002D1D14"/>
    <w:rsid w:val="002D32D1"/>
    <w:rsid w:val="002D4497"/>
    <w:rsid w:val="002D5931"/>
    <w:rsid w:val="002D5B8D"/>
    <w:rsid w:val="002D6841"/>
    <w:rsid w:val="002E3452"/>
    <w:rsid w:val="002E6E4D"/>
    <w:rsid w:val="002F6BD2"/>
    <w:rsid w:val="00300B0B"/>
    <w:rsid w:val="00301482"/>
    <w:rsid w:val="00301CD4"/>
    <w:rsid w:val="00312AFA"/>
    <w:rsid w:val="00316282"/>
    <w:rsid w:val="00320385"/>
    <w:rsid w:val="003206AB"/>
    <w:rsid w:val="003233D7"/>
    <w:rsid w:val="00324279"/>
    <w:rsid w:val="003245F2"/>
    <w:rsid w:val="00324B37"/>
    <w:rsid w:val="00325E4A"/>
    <w:rsid w:val="00326074"/>
    <w:rsid w:val="00330252"/>
    <w:rsid w:val="0033261B"/>
    <w:rsid w:val="00333240"/>
    <w:rsid w:val="003355C3"/>
    <w:rsid w:val="00340577"/>
    <w:rsid w:val="00344DA4"/>
    <w:rsid w:val="0035034D"/>
    <w:rsid w:val="00352401"/>
    <w:rsid w:val="0035249D"/>
    <w:rsid w:val="00357CEA"/>
    <w:rsid w:val="00365551"/>
    <w:rsid w:val="00371CAB"/>
    <w:rsid w:val="0037617D"/>
    <w:rsid w:val="00376C0D"/>
    <w:rsid w:val="0037750E"/>
    <w:rsid w:val="00383B92"/>
    <w:rsid w:val="00386CCB"/>
    <w:rsid w:val="00390639"/>
    <w:rsid w:val="00391110"/>
    <w:rsid w:val="00391863"/>
    <w:rsid w:val="0039335C"/>
    <w:rsid w:val="003942BD"/>
    <w:rsid w:val="00394F3B"/>
    <w:rsid w:val="003A176E"/>
    <w:rsid w:val="003A5BB9"/>
    <w:rsid w:val="003A642B"/>
    <w:rsid w:val="003B123C"/>
    <w:rsid w:val="003B1D24"/>
    <w:rsid w:val="003B30B3"/>
    <w:rsid w:val="003C1033"/>
    <w:rsid w:val="003C21F9"/>
    <w:rsid w:val="003C36AD"/>
    <w:rsid w:val="003C6488"/>
    <w:rsid w:val="003C6F62"/>
    <w:rsid w:val="003D24AB"/>
    <w:rsid w:val="003D3A80"/>
    <w:rsid w:val="003D6464"/>
    <w:rsid w:val="003D7AE5"/>
    <w:rsid w:val="003E187C"/>
    <w:rsid w:val="003E411F"/>
    <w:rsid w:val="003E4916"/>
    <w:rsid w:val="003F180F"/>
    <w:rsid w:val="003F2FF4"/>
    <w:rsid w:val="00402C38"/>
    <w:rsid w:val="004057BD"/>
    <w:rsid w:val="00413A9B"/>
    <w:rsid w:val="004142D1"/>
    <w:rsid w:val="004161EC"/>
    <w:rsid w:val="004170BA"/>
    <w:rsid w:val="00420DA6"/>
    <w:rsid w:val="00421C3D"/>
    <w:rsid w:val="00423FF0"/>
    <w:rsid w:val="00425360"/>
    <w:rsid w:val="00427BA1"/>
    <w:rsid w:val="004317A4"/>
    <w:rsid w:val="00432AB4"/>
    <w:rsid w:val="00432E87"/>
    <w:rsid w:val="00433F42"/>
    <w:rsid w:val="00434D0C"/>
    <w:rsid w:val="00442A80"/>
    <w:rsid w:val="004456C0"/>
    <w:rsid w:val="00446601"/>
    <w:rsid w:val="0045456C"/>
    <w:rsid w:val="004560E6"/>
    <w:rsid w:val="004608F2"/>
    <w:rsid w:val="00460A2F"/>
    <w:rsid w:val="00461857"/>
    <w:rsid w:val="0046563A"/>
    <w:rsid w:val="00471069"/>
    <w:rsid w:val="00471B3D"/>
    <w:rsid w:val="004744FA"/>
    <w:rsid w:val="00476027"/>
    <w:rsid w:val="00476FCE"/>
    <w:rsid w:val="0047733A"/>
    <w:rsid w:val="00483221"/>
    <w:rsid w:val="004873C3"/>
    <w:rsid w:val="00487DF6"/>
    <w:rsid w:val="00487FAF"/>
    <w:rsid w:val="0049320F"/>
    <w:rsid w:val="004A0612"/>
    <w:rsid w:val="004A3F9D"/>
    <w:rsid w:val="004A7CB9"/>
    <w:rsid w:val="004B1A19"/>
    <w:rsid w:val="004B2ADE"/>
    <w:rsid w:val="004B5FF7"/>
    <w:rsid w:val="004C00E1"/>
    <w:rsid w:val="004C3CB6"/>
    <w:rsid w:val="004C3E59"/>
    <w:rsid w:val="004C5C87"/>
    <w:rsid w:val="004D36B4"/>
    <w:rsid w:val="004D3B24"/>
    <w:rsid w:val="004D627C"/>
    <w:rsid w:val="004D7210"/>
    <w:rsid w:val="004E1CDA"/>
    <w:rsid w:val="004E2042"/>
    <w:rsid w:val="004E2838"/>
    <w:rsid w:val="004E58C0"/>
    <w:rsid w:val="004E7A11"/>
    <w:rsid w:val="004F00AF"/>
    <w:rsid w:val="004F258E"/>
    <w:rsid w:val="004F6699"/>
    <w:rsid w:val="0050252F"/>
    <w:rsid w:val="00502740"/>
    <w:rsid w:val="00503710"/>
    <w:rsid w:val="00504EA1"/>
    <w:rsid w:val="0050570E"/>
    <w:rsid w:val="00506B34"/>
    <w:rsid w:val="00507C36"/>
    <w:rsid w:val="00510C4D"/>
    <w:rsid w:val="00511AD6"/>
    <w:rsid w:val="00512EA8"/>
    <w:rsid w:val="005130BB"/>
    <w:rsid w:val="005140D9"/>
    <w:rsid w:val="0051448F"/>
    <w:rsid w:val="005147F6"/>
    <w:rsid w:val="00517C82"/>
    <w:rsid w:val="00522B8A"/>
    <w:rsid w:val="0052424E"/>
    <w:rsid w:val="00524F7D"/>
    <w:rsid w:val="005252F5"/>
    <w:rsid w:val="00533011"/>
    <w:rsid w:val="00535D2D"/>
    <w:rsid w:val="00535F8F"/>
    <w:rsid w:val="00540790"/>
    <w:rsid w:val="0054429F"/>
    <w:rsid w:val="00545C5D"/>
    <w:rsid w:val="00547650"/>
    <w:rsid w:val="005566DB"/>
    <w:rsid w:val="00556CEA"/>
    <w:rsid w:val="00557077"/>
    <w:rsid w:val="005571AB"/>
    <w:rsid w:val="005603DA"/>
    <w:rsid w:val="00560A0E"/>
    <w:rsid w:val="0056243E"/>
    <w:rsid w:val="00562EFC"/>
    <w:rsid w:val="005636CB"/>
    <w:rsid w:val="00563A44"/>
    <w:rsid w:val="00564F2B"/>
    <w:rsid w:val="00573619"/>
    <w:rsid w:val="00573939"/>
    <w:rsid w:val="0057471A"/>
    <w:rsid w:val="00576327"/>
    <w:rsid w:val="005771D9"/>
    <w:rsid w:val="00580086"/>
    <w:rsid w:val="00584B51"/>
    <w:rsid w:val="00584E27"/>
    <w:rsid w:val="005875DC"/>
    <w:rsid w:val="00590744"/>
    <w:rsid w:val="005934A3"/>
    <w:rsid w:val="00596A70"/>
    <w:rsid w:val="00597884"/>
    <w:rsid w:val="005A4889"/>
    <w:rsid w:val="005A5A86"/>
    <w:rsid w:val="005A7215"/>
    <w:rsid w:val="005A79D5"/>
    <w:rsid w:val="005B03F0"/>
    <w:rsid w:val="005B2B52"/>
    <w:rsid w:val="005B40E2"/>
    <w:rsid w:val="005B486B"/>
    <w:rsid w:val="005C1F63"/>
    <w:rsid w:val="005C354E"/>
    <w:rsid w:val="005C41BE"/>
    <w:rsid w:val="005C70F4"/>
    <w:rsid w:val="005C75C8"/>
    <w:rsid w:val="005D10C6"/>
    <w:rsid w:val="005D17A5"/>
    <w:rsid w:val="005D2231"/>
    <w:rsid w:val="005D3059"/>
    <w:rsid w:val="005D333B"/>
    <w:rsid w:val="005D6200"/>
    <w:rsid w:val="005D7D39"/>
    <w:rsid w:val="005E1586"/>
    <w:rsid w:val="005E24DD"/>
    <w:rsid w:val="005E48B1"/>
    <w:rsid w:val="005E6AD3"/>
    <w:rsid w:val="005E7E06"/>
    <w:rsid w:val="005F0EE0"/>
    <w:rsid w:val="005F4BAE"/>
    <w:rsid w:val="005F5181"/>
    <w:rsid w:val="005F54B8"/>
    <w:rsid w:val="005F560B"/>
    <w:rsid w:val="005F7FD9"/>
    <w:rsid w:val="0060059A"/>
    <w:rsid w:val="00601039"/>
    <w:rsid w:val="0060607B"/>
    <w:rsid w:val="00612334"/>
    <w:rsid w:val="006140C7"/>
    <w:rsid w:val="00615259"/>
    <w:rsid w:val="006152C4"/>
    <w:rsid w:val="00616D7B"/>
    <w:rsid w:val="00637913"/>
    <w:rsid w:val="00642B8C"/>
    <w:rsid w:val="0065066F"/>
    <w:rsid w:val="00657DCA"/>
    <w:rsid w:val="00662231"/>
    <w:rsid w:val="006624D7"/>
    <w:rsid w:val="006630BC"/>
    <w:rsid w:val="006634B7"/>
    <w:rsid w:val="0066366D"/>
    <w:rsid w:val="00667C1F"/>
    <w:rsid w:val="00672A16"/>
    <w:rsid w:val="00672BB2"/>
    <w:rsid w:val="00674F74"/>
    <w:rsid w:val="00677A38"/>
    <w:rsid w:val="006837BC"/>
    <w:rsid w:val="00685BA4"/>
    <w:rsid w:val="00694F0F"/>
    <w:rsid w:val="0069704F"/>
    <w:rsid w:val="00697E9E"/>
    <w:rsid w:val="006A350B"/>
    <w:rsid w:val="006B0ABE"/>
    <w:rsid w:val="006B14A6"/>
    <w:rsid w:val="006B38C2"/>
    <w:rsid w:val="006B58F8"/>
    <w:rsid w:val="006B619C"/>
    <w:rsid w:val="006B7CF2"/>
    <w:rsid w:val="006C16E5"/>
    <w:rsid w:val="006C595D"/>
    <w:rsid w:val="006C5B3C"/>
    <w:rsid w:val="006D1846"/>
    <w:rsid w:val="006D194E"/>
    <w:rsid w:val="006D242C"/>
    <w:rsid w:val="006D3123"/>
    <w:rsid w:val="006D6E35"/>
    <w:rsid w:val="006E0910"/>
    <w:rsid w:val="006E35C4"/>
    <w:rsid w:val="006F27F7"/>
    <w:rsid w:val="006F571A"/>
    <w:rsid w:val="006F669B"/>
    <w:rsid w:val="006F7BDC"/>
    <w:rsid w:val="00700480"/>
    <w:rsid w:val="00700F22"/>
    <w:rsid w:val="0070261D"/>
    <w:rsid w:val="00703DD8"/>
    <w:rsid w:val="00704852"/>
    <w:rsid w:val="00704B3D"/>
    <w:rsid w:val="00705A6F"/>
    <w:rsid w:val="00706A74"/>
    <w:rsid w:val="0071090F"/>
    <w:rsid w:val="0071443B"/>
    <w:rsid w:val="00715A66"/>
    <w:rsid w:val="00723E7E"/>
    <w:rsid w:val="007310F1"/>
    <w:rsid w:val="007318D0"/>
    <w:rsid w:val="00731F1D"/>
    <w:rsid w:val="00733FE7"/>
    <w:rsid w:val="00737545"/>
    <w:rsid w:val="00742AAB"/>
    <w:rsid w:val="00742E7A"/>
    <w:rsid w:val="007501E8"/>
    <w:rsid w:val="00753464"/>
    <w:rsid w:val="007577CA"/>
    <w:rsid w:val="0076751D"/>
    <w:rsid w:val="00776BB0"/>
    <w:rsid w:val="007815EB"/>
    <w:rsid w:val="00785B84"/>
    <w:rsid w:val="00791BB8"/>
    <w:rsid w:val="0079338D"/>
    <w:rsid w:val="0079466C"/>
    <w:rsid w:val="00795423"/>
    <w:rsid w:val="00797ECE"/>
    <w:rsid w:val="007A04CA"/>
    <w:rsid w:val="007A10C4"/>
    <w:rsid w:val="007A1C2C"/>
    <w:rsid w:val="007A4E3D"/>
    <w:rsid w:val="007A7217"/>
    <w:rsid w:val="007C0FED"/>
    <w:rsid w:val="007C1F6F"/>
    <w:rsid w:val="007C3C23"/>
    <w:rsid w:val="007C4269"/>
    <w:rsid w:val="007C4AE1"/>
    <w:rsid w:val="007D2690"/>
    <w:rsid w:val="007D6D43"/>
    <w:rsid w:val="007E0432"/>
    <w:rsid w:val="007E09F6"/>
    <w:rsid w:val="007E2484"/>
    <w:rsid w:val="007E2C0E"/>
    <w:rsid w:val="007E321D"/>
    <w:rsid w:val="007F3567"/>
    <w:rsid w:val="007F580D"/>
    <w:rsid w:val="007F69C2"/>
    <w:rsid w:val="007F7B17"/>
    <w:rsid w:val="00801284"/>
    <w:rsid w:val="00801D9F"/>
    <w:rsid w:val="00801FF0"/>
    <w:rsid w:val="00805201"/>
    <w:rsid w:val="008119CE"/>
    <w:rsid w:val="008139B9"/>
    <w:rsid w:val="00816CF3"/>
    <w:rsid w:val="00817F99"/>
    <w:rsid w:val="008229CA"/>
    <w:rsid w:val="00823094"/>
    <w:rsid w:val="00824E10"/>
    <w:rsid w:val="00825987"/>
    <w:rsid w:val="00833F35"/>
    <w:rsid w:val="008362ED"/>
    <w:rsid w:val="008407C3"/>
    <w:rsid w:val="00843754"/>
    <w:rsid w:val="00852A45"/>
    <w:rsid w:val="00854DD4"/>
    <w:rsid w:val="00857F3E"/>
    <w:rsid w:val="008657D6"/>
    <w:rsid w:val="00873703"/>
    <w:rsid w:val="008754C7"/>
    <w:rsid w:val="00882078"/>
    <w:rsid w:val="00882928"/>
    <w:rsid w:val="00882D1F"/>
    <w:rsid w:val="00885FBC"/>
    <w:rsid w:val="0089251C"/>
    <w:rsid w:val="008A07BF"/>
    <w:rsid w:val="008A15D4"/>
    <w:rsid w:val="008A194D"/>
    <w:rsid w:val="008A61E6"/>
    <w:rsid w:val="008B01A5"/>
    <w:rsid w:val="008B2DB3"/>
    <w:rsid w:val="008C0E80"/>
    <w:rsid w:val="008C19E8"/>
    <w:rsid w:val="008E03A6"/>
    <w:rsid w:val="008E666F"/>
    <w:rsid w:val="008F0D1F"/>
    <w:rsid w:val="008F24FE"/>
    <w:rsid w:val="008F29D7"/>
    <w:rsid w:val="008F4E0F"/>
    <w:rsid w:val="008F4EAB"/>
    <w:rsid w:val="008F6A09"/>
    <w:rsid w:val="0090051F"/>
    <w:rsid w:val="00901BA0"/>
    <w:rsid w:val="00902A2B"/>
    <w:rsid w:val="00903CEE"/>
    <w:rsid w:val="00920504"/>
    <w:rsid w:val="009247FA"/>
    <w:rsid w:val="00926E58"/>
    <w:rsid w:val="00927216"/>
    <w:rsid w:val="00933A83"/>
    <w:rsid w:val="009353A4"/>
    <w:rsid w:val="009365F5"/>
    <w:rsid w:val="00936C69"/>
    <w:rsid w:val="00952228"/>
    <w:rsid w:val="00952B03"/>
    <w:rsid w:val="00956B4E"/>
    <w:rsid w:val="0096110A"/>
    <w:rsid w:val="00962294"/>
    <w:rsid w:val="00965B41"/>
    <w:rsid w:val="009664D4"/>
    <w:rsid w:val="009704E9"/>
    <w:rsid w:val="00970E37"/>
    <w:rsid w:val="00973184"/>
    <w:rsid w:val="009824FE"/>
    <w:rsid w:val="00983EFA"/>
    <w:rsid w:val="009842F5"/>
    <w:rsid w:val="00986512"/>
    <w:rsid w:val="00986F91"/>
    <w:rsid w:val="00992401"/>
    <w:rsid w:val="00992B16"/>
    <w:rsid w:val="00996A0E"/>
    <w:rsid w:val="00996D09"/>
    <w:rsid w:val="009A0223"/>
    <w:rsid w:val="009A3488"/>
    <w:rsid w:val="009A3CA5"/>
    <w:rsid w:val="009A6AEF"/>
    <w:rsid w:val="009B02DB"/>
    <w:rsid w:val="009B4895"/>
    <w:rsid w:val="009C0430"/>
    <w:rsid w:val="009C07F4"/>
    <w:rsid w:val="009C26FC"/>
    <w:rsid w:val="009D0824"/>
    <w:rsid w:val="009D0A92"/>
    <w:rsid w:val="009D1E52"/>
    <w:rsid w:val="009D296B"/>
    <w:rsid w:val="009D2AA8"/>
    <w:rsid w:val="009D3E93"/>
    <w:rsid w:val="009D4744"/>
    <w:rsid w:val="009E15B8"/>
    <w:rsid w:val="009E1CB4"/>
    <w:rsid w:val="009F242C"/>
    <w:rsid w:val="009F5843"/>
    <w:rsid w:val="00A028D1"/>
    <w:rsid w:val="00A04DDA"/>
    <w:rsid w:val="00A06B0F"/>
    <w:rsid w:val="00A11801"/>
    <w:rsid w:val="00A140BD"/>
    <w:rsid w:val="00A14DA9"/>
    <w:rsid w:val="00A16E6A"/>
    <w:rsid w:val="00A17DA6"/>
    <w:rsid w:val="00A22175"/>
    <w:rsid w:val="00A31AEC"/>
    <w:rsid w:val="00A402CE"/>
    <w:rsid w:val="00A44E57"/>
    <w:rsid w:val="00A46CC3"/>
    <w:rsid w:val="00A47BDB"/>
    <w:rsid w:val="00A50CB0"/>
    <w:rsid w:val="00A65BF9"/>
    <w:rsid w:val="00A7020D"/>
    <w:rsid w:val="00A712F9"/>
    <w:rsid w:val="00A73367"/>
    <w:rsid w:val="00A771D7"/>
    <w:rsid w:val="00A77A0F"/>
    <w:rsid w:val="00A77D0E"/>
    <w:rsid w:val="00A77E9F"/>
    <w:rsid w:val="00A80C47"/>
    <w:rsid w:val="00A82DBD"/>
    <w:rsid w:val="00A85C46"/>
    <w:rsid w:val="00A86209"/>
    <w:rsid w:val="00A865C3"/>
    <w:rsid w:val="00A86612"/>
    <w:rsid w:val="00A86911"/>
    <w:rsid w:val="00A87B5F"/>
    <w:rsid w:val="00A9412F"/>
    <w:rsid w:val="00A960F0"/>
    <w:rsid w:val="00A97E7E"/>
    <w:rsid w:val="00AA2B8D"/>
    <w:rsid w:val="00AA65BA"/>
    <w:rsid w:val="00AB3309"/>
    <w:rsid w:val="00AB46F4"/>
    <w:rsid w:val="00AB4E47"/>
    <w:rsid w:val="00AB50E5"/>
    <w:rsid w:val="00AC0AB5"/>
    <w:rsid w:val="00AC21E2"/>
    <w:rsid w:val="00AC2FCA"/>
    <w:rsid w:val="00AC57BC"/>
    <w:rsid w:val="00AC7CE6"/>
    <w:rsid w:val="00AD2781"/>
    <w:rsid w:val="00AD6B00"/>
    <w:rsid w:val="00AD779E"/>
    <w:rsid w:val="00AE031B"/>
    <w:rsid w:val="00AE0989"/>
    <w:rsid w:val="00AE3587"/>
    <w:rsid w:val="00AE6785"/>
    <w:rsid w:val="00AE6BCD"/>
    <w:rsid w:val="00AF1F14"/>
    <w:rsid w:val="00AF35C9"/>
    <w:rsid w:val="00AF3BB4"/>
    <w:rsid w:val="00AF79E5"/>
    <w:rsid w:val="00B00CF8"/>
    <w:rsid w:val="00B06753"/>
    <w:rsid w:val="00B0791F"/>
    <w:rsid w:val="00B07ED7"/>
    <w:rsid w:val="00B10238"/>
    <w:rsid w:val="00B12F34"/>
    <w:rsid w:val="00B20014"/>
    <w:rsid w:val="00B249D2"/>
    <w:rsid w:val="00B264D3"/>
    <w:rsid w:val="00B27CA7"/>
    <w:rsid w:val="00B32D97"/>
    <w:rsid w:val="00B37087"/>
    <w:rsid w:val="00B37129"/>
    <w:rsid w:val="00B4395E"/>
    <w:rsid w:val="00B44CB7"/>
    <w:rsid w:val="00B51128"/>
    <w:rsid w:val="00B51AE5"/>
    <w:rsid w:val="00B51BBA"/>
    <w:rsid w:val="00B51F89"/>
    <w:rsid w:val="00B533C4"/>
    <w:rsid w:val="00B54C28"/>
    <w:rsid w:val="00B557DD"/>
    <w:rsid w:val="00B55C06"/>
    <w:rsid w:val="00B61B5F"/>
    <w:rsid w:val="00B65189"/>
    <w:rsid w:val="00B66308"/>
    <w:rsid w:val="00B67C6F"/>
    <w:rsid w:val="00B67C9E"/>
    <w:rsid w:val="00B7119D"/>
    <w:rsid w:val="00B72007"/>
    <w:rsid w:val="00B8186D"/>
    <w:rsid w:val="00B835A6"/>
    <w:rsid w:val="00B838DA"/>
    <w:rsid w:val="00B919B4"/>
    <w:rsid w:val="00B92A20"/>
    <w:rsid w:val="00B92AAE"/>
    <w:rsid w:val="00B94B59"/>
    <w:rsid w:val="00B97ABF"/>
    <w:rsid w:val="00B97ADF"/>
    <w:rsid w:val="00BA051B"/>
    <w:rsid w:val="00BA05B1"/>
    <w:rsid w:val="00BA5246"/>
    <w:rsid w:val="00BA7A72"/>
    <w:rsid w:val="00BA7B19"/>
    <w:rsid w:val="00BB04D1"/>
    <w:rsid w:val="00BB13AA"/>
    <w:rsid w:val="00BC133A"/>
    <w:rsid w:val="00BC36AF"/>
    <w:rsid w:val="00BC392B"/>
    <w:rsid w:val="00BC39C8"/>
    <w:rsid w:val="00BC5CBB"/>
    <w:rsid w:val="00BD15B5"/>
    <w:rsid w:val="00BD301D"/>
    <w:rsid w:val="00BD4CD7"/>
    <w:rsid w:val="00BD63E7"/>
    <w:rsid w:val="00BE038E"/>
    <w:rsid w:val="00BE18A8"/>
    <w:rsid w:val="00BE2BC3"/>
    <w:rsid w:val="00BE5C96"/>
    <w:rsid w:val="00BF01A8"/>
    <w:rsid w:val="00BF1C55"/>
    <w:rsid w:val="00BF3419"/>
    <w:rsid w:val="00BF50CC"/>
    <w:rsid w:val="00BF7E42"/>
    <w:rsid w:val="00C00751"/>
    <w:rsid w:val="00C02341"/>
    <w:rsid w:val="00C03298"/>
    <w:rsid w:val="00C05D18"/>
    <w:rsid w:val="00C1012E"/>
    <w:rsid w:val="00C11F5E"/>
    <w:rsid w:val="00C1231D"/>
    <w:rsid w:val="00C12545"/>
    <w:rsid w:val="00C12C8F"/>
    <w:rsid w:val="00C1337C"/>
    <w:rsid w:val="00C13710"/>
    <w:rsid w:val="00C14823"/>
    <w:rsid w:val="00C16D6C"/>
    <w:rsid w:val="00C17A2F"/>
    <w:rsid w:val="00C21288"/>
    <w:rsid w:val="00C212C0"/>
    <w:rsid w:val="00C3555E"/>
    <w:rsid w:val="00C3666F"/>
    <w:rsid w:val="00C369E9"/>
    <w:rsid w:val="00C4156C"/>
    <w:rsid w:val="00C42018"/>
    <w:rsid w:val="00C43DD8"/>
    <w:rsid w:val="00C44C7C"/>
    <w:rsid w:val="00C513F8"/>
    <w:rsid w:val="00C52C75"/>
    <w:rsid w:val="00C5455F"/>
    <w:rsid w:val="00C54EF1"/>
    <w:rsid w:val="00C57721"/>
    <w:rsid w:val="00C61AAB"/>
    <w:rsid w:val="00C63129"/>
    <w:rsid w:val="00C65F30"/>
    <w:rsid w:val="00C715B7"/>
    <w:rsid w:val="00C75198"/>
    <w:rsid w:val="00C759E9"/>
    <w:rsid w:val="00C75EAD"/>
    <w:rsid w:val="00C833E8"/>
    <w:rsid w:val="00C839C2"/>
    <w:rsid w:val="00C84D6E"/>
    <w:rsid w:val="00C850E7"/>
    <w:rsid w:val="00C858D3"/>
    <w:rsid w:val="00C8636E"/>
    <w:rsid w:val="00C901C9"/>
    <w:rsid w:val="00C95F40"/>
    <w:rsid w:val="00C96B9F"/>
    <w:rsid w:val="00CA0678"/>
    <w:rsid w:val="00CA2A8F"/>
    <w:rsid w:val="00CA395B"/>
    <w:rsid w:val="00CA3E8D"/>
    <w:rsid w:val="00CB0081"/>
    <w:rsid w:val="00CB2BEC"/>
    <w:rsid w:val="00CB32B9"/>
    <w:rsid w:val="00CB4084"/>
    <w:rsid w:val="00CB63F1"/>
    <w:rsid w:val="00CC0533"/>
    <w:rsid w:val="00CC4C78"/>
    <w:rsid w:val="00CC4F91"/>
    <w:rsid w:val="00CD0210"/>
    <w:rsid w:val="00CD2D90"/>
    <w:rsid w:val="00CD6F2D"/>
    <w:rsid w:val="00CE0334"/>
    <w:rsid w:val="00CE109F"/>
    <w:rsid w:val="00CE255C"/>
    <w:rsid w:val="00CF0B7D"/>
    <w:rsid w:val="00CF140C"/>
    <w:rsid w:val="00CF4789"/>
    <w:rsid w:val="00D0008C"/>
    <w:rsid w:val="00D013C5"/>
    <w:rsid w:val="00D01A1A"/>
    <w:rsid w:val="00D03815"/>
    <w:rsid w:val="00D03F5C"/>
    <w:rsid w:val="00D045C3"/>
    <w:rsid w:val="00D072D8"/>
    <w:rsid w:val="00D15913"/>
    <w:rsid w:val="00D22310"/>
    <w:rsid w:val="00D24FA9"/>
    <w:rsid w:val="00D30282"/>
    <w:rsid w:val="00D30EBE"/>
    <w:rsid w:val="00D33192"/>
    <w:rsid w:val="00D3468A"/>
    <w:rsid w:val="00D35106"/>
    <w:rsid w:val="00D35564"/>
    <w:rsid w:val="00D3624E"/>
    <w:rsid w:val="00D41640"/>
    <w:rsid w:val="00D42D33"/>
    <w:rsid w:val="00D44028"/>
    <w:rsid w:val="00D44555"/>
    <w:rsid w:val="00D44F91"/>
    <w:rsid w:val="00D531C6"/>
    <w:rsid w:val="00D56F91"/>
    <w:rsid w:val="00D61204"/>
    <w:rsid w:val="00D619DE"/>
    <w:rsid w:val="00D638D0"/>
    <w:rsid w:val="00D70ABD"/>
    <w:rsid w:val="00D7144B"/>
    <w:rsid w:val="00D720FE"/>
    <w:rsid w:val="00D72AC8"/>
    <w:rsid w:val="00D73890"/>
    <w:rsid w:val="00D761D0"/>
    <w:rsid w:val="00D830FF"/>
    <w:rsid w:val="00D869D4"/>
    <w:rsid w:val="00D909C8"/>
    <w:rsid w:val="00D92D07"/>
    <w:rsid w:val="00D93C88"/>
    <w:rsid w:val="00D9597E"/>
    <w:rsid w:val="00D95CB8"/>
    <w:rsid w:val="00D97697"/>
    <w:rsid w:val="00DA08B9"/>
    <w:rsid w:val="00DA198B"/>
    <w:rsid w:val="00DA646E"/>
    <w:rsid w:val="00DA6A33"/>
    <w:rsid w:val="00DA72AE"/>
    <w:rsid w:val="00DB1505"/>
    <w:rsid w:val="00DB1BFD"/>
    <w:rsid w:val="00DB33C2"/>
    <w:rsid w:val="00DB6232"/>
    <w:rsid w:val="00DB6ABF"/>
    <w:rsid w:val="00DC2754"/>
    <w:rsid w:val="00DC2B4D"/>
    <w:rsid w:val="00DC58B7"/>
    <w:rsid w:val="00DD0ACB"/>
    <w:rsid w:val="00DD1BA2"/>
    <w:rsid w:val="00DD451A"/>
    <w:rsid w:val="00DD7957"/>
    <w:rsid w:val="00DE13A4"/>
    <w:rsid w:val="00DE14E5"/>
    <w:rsid w:val="00DE1A6B"/>
    <w:rsid w:val="00DE2C65"/>
    <w:rsid w:val="00DE6E34"/>
    <w:rsid w:val="00DE7C76"/>
    <w:rsid w:val="00DF374B"/>
    <w:rsid w:val="00E0168F"/>
    <w:rsid w:val="00E02735"/>
    <w:rsid w:val="00E0337A"/>
    <w:rsid w:val="00E042F0"/>
    <w:rsid w:val="00E10312"/>
    <w:rsid w:val="00E131A4"/>
    <w:rsid w:val="00E132A0"/>
    <w:rsid w:val="00E23FA7"/>
    <w:rsid w:val="00E246C4"/>
    <w:rsid w:val="00E32264"/>
    <w:rsid w:val="00E36195"/>
    <w:rsid w:val="00E43255"/>
    <w:rsid w:val="00E44B97"/>
    <w:rsid w:val="00E4582D"/>
    <w:rsid w:val="00E52ACE"/>
    <w:rsid w:val="00E6039C"/>
    <w:rsid w:val="00E639D0"/>
    <w:rsid w:val="00E642E6"/>
    <w:rsid w:val="00E652FF"/>
    <w:rsid w:val="00E70E5D"/>
    <w:rsid w:val="00E771ED"/>
    <w:rsid w:val="00E81680"/>
    <w:rsid w:val="00E85F4F"/>
    <w:rsid w:val="00E90FCC"/>
    <w:rsid w:val="00E92437"/>
    <w:rsid w:val="00E925E3"/>
    <w:rsid w:val="00E9530A"/>
    <w:rsid w:val="00EA185C"/>
    <w:rsid w:val="00EA22EC"/>
    <w:rsid w:val="00EA35F9"/>
    <w:rsid w:val="00EB0311"/>
    <w:rsid w:val="00EB3FB3"/>
    <w:rsid w:val="00EB58ED"/>
    <w:rsid w:val="00EC2935"/>
    <w:rsid w:val="00EC48C2"/>
    <w:rsid w:val="00EC70FF"/>
    <w:rsid w:val="00EC7AA5"/>
    <w:rsid w:val="00ED144B"/>
    <w:rsid w:val="00ED18B0"/>
    <w:rsid w:val="00ED42A8"/>
    <w:rsid w:val="00ED5BB1"/>
    <w:rsid w:val="00EE7397"/>
    <w:rsid w:val="00EE785D"/>
    <w:rsid w:val="00EE7B3C"/>
    <w:rsid w:val="00EF0E7A"/>
    <w:rsid w:val="00EF75EF"/>
    <w:rsid w:val="00EF79F4"/>
    <w:rsid w:val="00F002AD"/>
    <w:rsid w:val="00F01530"/>
    <w:rsid w:val="00F0376E"/>
    <w:rsid w:val="00F03843"/>
    <w:rsid w:val="00F038DC"/>
    <w:rsid w:val="00F04E1F"/>
    <w:rsid w:val="00F06341"/>
    <w:rsid w:val="00F109E4"/>
    <w:rsid w:val="00F10D23"/>
    <w:rsid w:val="00F13920"/>
    <w:rsid w:val="00F16D71"/>
    <w:rsid w:val="00F22982"/>
    <w:rsid w:val="00F27C36"/>
    <w:rsid w:val="00F33515"/>
    <w:rsid w:val="00F3389C"/>
    <w:rsid w:val="00F41493"/>
    <w:rsid w:val="00F421CC"/>
    <w:rsid w:val="00F460CC"/>
    <w:rsid w:val="00F5024F"/>
    <w:rsid w:val="00F534CC"/>
    <w:rsid w:val="00F57AA8"/>
    <w:rsid w:val="00F67769"/>
    <w:rsid w:val="00F70CED"/>
    <w:rsid w:val="00F71983"/>
    <w:rsid w:val="00F73430"/>
    <w:rsid w:val="00F7469A"/>
    <w:rsid w:val="00F760E0"/>
    <w:rsid w:val="00F82B48"/>
    <w:rsid w:val="00F84EE5"/>
    <w:rsid w:val="00F865B3"/>
    <w:rsid w:val="00F87B70"/>
    <w:rsid w:val="00F90507"/>
    <w:rsid w:val="00F90D0A"/>
    <w:rsid w:val="00FA18B4"/>
    <w:rsid w:val="00FA4784"/>
    <w:rsid w:val="00FA7D8D"/>
    <w:rsid w:val="00FB5219"/>
    <w:rsid w:val="00FB7D3F"/>
    <w:rsid w:val="00FD1249"/>
    <w:rsid w:val="00FD1B8A"/>
    <w:rsid w:val="00FD7F17"/>
    <w:rsid w:val="00FE1CF6"/>
    <w:rsid w:val="00FE3E89"/>
    <w:rsid w:val="00FE4BE5"/>
    <w:rsid w:val="00FF1751"/>
    <w:rsid w:val="00FF177B"/>
    <w:rsid w:val="00FF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362ED"/>
    <w:pPr>
      <w:widowControl w:val="0"/>
      <w:autoSpaceDE w:val="0"/>
      <w:autoSpaceDN w:val="0"/>
      <w:adjustRightInd w:val="0"/>
      <w:spacing w:line="360" w:lineRule="auto"/>
    </w:pPr>
    <w:rPr>
      <w:sz w:val="21"/>
      <w:szCs w:val="21"/>
    </w:rPr>
  </w:style>
  <w:style w:type="paragraph" w:styleId="1">
    <w:name w:val="heading 1"/>
    <w:basedOn w:val="a1"/>
    <w:next w:val="2"/>
    <w:link w:val="1Char"/>
    <w:uiPriority w:val="99"/>
    <w:qFormat/>
    <w:rsid w:val="008362ED"/>
    <w:pPr>
      <w:keepNext/>
      <w:widowControl/>
      <w:numPr>
        <w:numId w:val="2"/>
      </w:numPr>
      <w:tabs>
        <w:tab w:val="left" w:pos="432"/>
      </w:tabs>
      <w:autoSpaceDE/>
      <w:autoSpaceDN/>
      <w:adjustRightInd/>
      <w:spacing w:before="240" w:after="240" w:line="240" w:lineRule="auto"/>
      <w:jc w:val="both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styleId="2">
    <w:name w:val="heading 2"/>
    <w:basedOn w:val="a1"/>
    <w:next w:val="a1"/>
    <w:link w:val="2Char"/>
    <w:uiPriority w:val="99"/>
    <w:qFormat/>
    <w:rsid w:val="008362ED"/>
    <w:pPr>
      <w:keepNext/>
      <w:widowControl/>
      <w:numPr>
        <w:ilvl w:val="1"/>
        <w:numId w:val="2"/>
      </w:numPr>
      <w:autoSpaceDE/>
      <w:autoSpaceDN/>
      <w:adjustRightInd/>
      <w:spacing w:before="240" w:after="240" w:line="240" w:lineRule="auto"/>
      <w:jc w:val="both"/>
      <w:outlineLvl w:val="1"/>
    </w:pPr>
    <w:rPr>
      <w:rFonts w:ascii="Arial" w:eastAsia="黑体" w:hAnsi="Arial" w:cs="Arial"/>
      <w:sz w:val="24"/>
      <w:szCs w:val="24"/>
    </w:rPr>
  </w:style>
  <w:style w:type="paragraph" w:styleId="3">
    <w:name w:val="heading 3"/>
    <w:basedOn w:val="a1"/>
    <w:next w:val="a1"/>
    <w:link w:val="3Char"/>
    <w:uiPriority w:val="99"/>
    <w:qFormat/>
    <w:rsid w:val="008362ED"/>
    <w:pPr>
      <w:keepNext/>
      <w:keepLines/>
      <w:numPr>
        <w:ilvl w:val="2"/>
        <w:numId w:val="2"/>
      </w:numPr>
      <w:tabs>
        <w:tab w:val="left" w:pos="432"/>
        <w:tab w:val="left" w:pos="720"/>
      </w:tabs>
      <w:autoSpaceDE/>
      <w:autoSpaceDN/>
      <w:adjustRightInd/>
      <w:spacing w:before="260" w:after="260" w:line="415" w:lineRule="auto"/>
      <w:jc w:val="both"/>
      <w:outlineLvl w:val="2"/>
    </w:pPr>
    <w:rPr>
      <w:rFonts w:eastAsia="黑体"/>
      <w:kern w:val="2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9"/>
    <w:locked/>
    <w:rsid w:val="00535F8F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9"/>
    <w:locked/>
    <w:rsid w:val="00535F8F"/>
    <w:rPr>
      <w:rFonts w:ascii="Arial" w:eastAsia="黑体" w:hAnsi="Arial" w:cs="Arial"/>
      <w:sz w:val="24"/>
      <w:szCs w:val="24"/>
    </w:rPr>
  </w:style>
  <w:style w:type="character" w:customStyle="1" w:styleId="3Char">
    <w:name w:val="标题 3 Char"/>
    <w:basedOn w:val="a2"/>
    <w:link w:val="3"/>
    <w:uiPriority w:val="99"/>
    <w:semiHidden/>
    <w:locked/>
    <w:rsid w:val="00535F8F"/>
    <w:rPr>
      <w:b/>
      <w:bCs/>
      <w:kern w:val="0"/>
      <w:sz w:val="32"/>
      <w:szCs w:val="32"/>
    </w:rPr>
  </w:style>
  <w:style w:type="character" w:customStyle="1" w:styleId="a5">
    <w:name w:val="样式二"/>
    <w:basedOn w:val="a6"/>
    <w:uiPriority w:val="99"/>
    <w:rsid w:val="008362ED"/>
  </w:style>
  <w:style w:type="character" w:customStyle="1" w:styleId="BalloonTextChar">
    <w:name w:val="Balloon Text Char"/>
    <w:uiPriority w:val="99"/>
    <w:locked/>
    <w:rsid w:val="008362ED"/>
    <w:rPr>
      <w:snapToGrid w:val="0"/>
      <w:sz w:val="18"/>
      <w:szCs w:val="18"/>
    </w:rPr>
  </w:style>
  <w:style w:type="character" w:customStyle="1" w:styleId="Char">
    <w:name w:val="批注主题 Char"/>
    <w:basedOn w:val="CommentTextChar"/>
    <w:link w:val="CommentSubject1"/>
    <w:uiPriority w:val="99"/>
    <w:locked/>
    <w:rsid w:val="008362ED"/>
    <w:rPr>
      <w:b/>
      <w:bCs/>
    </w:rPr>
  </w:style>
  <w:style w:type="character" w:customStyle="1" w:styleId="HTMLChar">
    <w:name w:val="HTML 预设格式 Char"/>
    <w:basedOn w:val="a2"/>
    <w:link w:val="HTMLPreformatted1"/>
    <w:uiPriority w:val="99"/>
    <w:locked/>
    <w:rsid w:val="008362ED"/>
    <w:rPr>
      <w:rFonts w:ascii="宋体" w:eastAsia="宋体" w:cs="宋体"/>
      <w:sz w:val="24"/>
      <w:szCs w:val="24"/>
    </w:rPr>
  </w:style>
  <w:style w:type="character" w:customStyle="1" w:styleId="CommentReference1">
    <w:name w:val="Comment Reference1"/>
    <w:basedOn w:val="a2"/>
    <w:uiPriority w:val="99"/>
    <w:rsid w:val="008362ED"/>
    <w:rPr>
      <w:sz w:val="21"/>
      <w:szCs w:val="21"/>
    </w:rPr>
  </w:style>
  <w:style w:type="character" w:customStyle="1" w:styleId="CommentTextChar">
    <w:name w:val="Comment Text Char"/>
    <w:uiPriority w:val="99"/>
    <w:locked/>
    <w:rsid w:val="008362ED"/>
    <w:rPr>
      <w:snapToGrid w:val="0"/>
      <w:sz w:val="21"/>
      <w:szCs w:val="21"/>
    </w:rPr>
  </w:style>
  <w:style w:type="character" w:customStyle="1" w:styleId="CharChar">
    <w:name w:val="表头样式 Char Char"/>
    <w:basedOn w:val="a2"/>
    <w:link w:val="Char0"/>
    <w:uiPriority w:val="99"/>
    <w:locked/>
    <w:rsid w:val="008362ED"/>
    <w:rPr>
      <w:rFonts w:ascii="Arial" w:hAnsi="Arial" w:cs="Arial"/>
      <w:b/>
      <w:bCs/>
      <w:sz w:val="21"/>
      <w:szCs w:val="21"/>
    </w:rPr>
  </w:style>
  <w:style w:type="character" w:customStyle="1" w:styleId="TableHeadingChar">
    <w:name w:val="Table Heading Char"/>
    <w:basedOn w:val="a2"/>
    <w:link w:val="TableHeading"/>
    <w:uiPriority w:val="99"/>
    <w:locked/>
    <w:rsid w:val="008362ED"/>
    <w:rPr>
      <w:rFonts w:ascii="Book Antiqua" w:eastAsia="黑体" w:hAnsi="Book Antiqua" w:cs="Book Antiqua"/>
      <w:b/>
      <w:bCs/>
      <w:snapToGrid w:val="0"/>
    </w:rPr>
  </w:style>
  <w:style w:type="character" w:customStyle="1" w:styleId="TableTextChar">
    <w:name w:val="Table Text Char"/>
    <w:basedOn w:val="a2"/>
    <w:link w:val="TableText"/>
    <w:uiPriority w:val="99"/>
    <w:locked/>
    <w:rsid w:val="008362ED"/>
    <w:rPr>
      <w:rFonts w:ascii="Arial" w:hAnsi="Arial" w:cs="Arial"/>
      <w:snapToGrid w:val="0"/>
    </w:rPr>
  </w:style>
  <w:style w:type="character" w:styleId="a7">
    <w:name w:val="Hyperlink"/>
    <w:basedOn w:val="a2"/>
    <w:uiPriority w:val="99"/>
    <w:rsid w:val="008362ED"/>
    <w:rPr>
      <w:color w:val="0000FF"/>
      <w:u w:val="single"/>
    </w:rPr>
  </w:style>
  <w:style w:type="character" w:customStyle="1" w:styleId="TitleChar">
    <w:name w:val="Title Char"/>
    <w:uiPriority w:val="99"/>
    <w:locked/>
    <w:rsid w:val="008362ED"/>
    <w:rPr>
      <w:rFonts w:ascii="Cambria" w:hAnsi="Cambria" w:cs="Cambria"/>
      <w:b/>
      <w:bCs/>
      <w:snapToGrid w:val="0"/>
      <w:sz w:val="32"/>
      <w:szCs w:val="32"/>
    </w:rPr>
  </w:style>
  <w:style w:type="character" w:customStyle="1" w:styleId="Char1">
    <w:name w:val="文档结构图 Char"/>
    <w:basedOn w:val="a2"/>
    <w:link w:val="DocumentMap1"/>
    <w:uiPriority w:val="99"/>
    <w:locked/>
    <w:rsid w:val="008362ED"/>
    <w:rPr>
      <w:rFonts w:ascii="宋体" w:cs="宋体"/>
      <w:snapToGrid w:val="0"/>
      <w:sz w:val="18"/>
      <w:szCs w:val="18"/>
    </w:rPr>
  </w:style>
  <w:style w:type="character" w:customStyle="1" w:styleId="a6">
    <w:name w:val="样式一"/>
    <w:basedOn w:val="a2"/>
    <w:uiPriority w:val="99"/>
    <w:rsid w:val="008362ED"/>
    <w:rPr>
      <w:rFonts w:ascii="宋体" w:eastAsia="宋体" w:cs="宋体"/>
      <w:b/>
      <w:bCs/>
      <w:color w:val="000000"/>
      <w:sz w:val="36"/>
      <w:szCs w:val="36"/>
    </w:rPr>
  </w:style>
  <w:style w:type="paragraph" w:customStyle="1" w:styleId="TerminalDisplayinTable">
    <w:name w:val="Terminal Display in Table"/>
    <w:uiPriority w:val="99"/>
    <w:rsid w:val="008362ED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pacing w:val="-1"/>
      <w:sz w:val="16"/>
      <w:szCs w:val="16"/>
    </w:rPr>
  </w:style>
  <w:style w:type="paragraph" w:customStyle="1" w:styleId="a8">
    <w:name w:val="正文（首行不缩进）"/>
    <w:basedOn w:val="a1"/>
    <w:uiPriority w:val="99"/>
    <w:rsid w:val="008362ED"/>
  </w:style>
  <w:style w:type="paragraph" w:customStyle="1" w:styleId="a9">
    <w:name w:val="注示头"/>
    <w:basedOn w:val="a1"/>
    <w:uiPriority w:val="99"/>
    <w:rsid w:val="008362ED"/>
    <w:pPr>
      <w:pBdr>
        <w:top w:val="single" w:sz="4" w:space="1" w:color="000000"/>
      </w:pBdr>
      <w:jc w:val="both"/>
    </w:pPr>
    <w:rPr>
      <w:rFonts w:ascii="Arial" w:eastAsia="黑体" w:hAnsi="Arial" w:cs="Arial"/>
      <w:sz w:val="18"/>
      <w:szCs w:val="18"/>
    </w:rPr>
  </w:style>
  <w:style w:type="paragraph" w:customStyle="1" w:styleId="TableText">
    <w:name w:val="Table Text"/>
    <w:basedOn w:val="a1"/>
    <w:link w:val="TableTextChar"/>
    <w:uiPriority w:val="99"/>
    <w:rsid w:val="008362ED"/>
    <w:pPr>
      <w:topLinePunct/>
      <w:autoSpaceDE/>
      <w:autoSpaceDN/>
      <w:snapToGrid w:val="0"/>
      <w:spacing w:before="80" w:after="80" w:line="240" w:lineRule="atLeast"/>
    </w:pPr>
    <w:rPr>
      <w:rFonts w:ascii="Arial" w:hAnsi="Arial" w:cs="Arial"/>
    </w:rPr>
  </w:style>
  <w:style w:type="paragraph" w:styleId="aa">
    <w:name w:val="Title"/>
    <w:basedOn w:val="a1"/>
    <w:next w:val="a1"/>
    <w:link w:val="Char2"/>
    <w:uiPriority w:val="99"/>
    <w:qFormat/>
    <w:rsid w:val="008362ED"/>
    <w:pPr>
      <w:spacing w:before="240" w:after="60"/>
      <w:jc w:val="center"/>
      <w:outlineLvl w:val="0"/>
    </w:pPr>
    <w:rPr>
      <w:rFonts w:ascii="Cambria" w:hAnsi="Cambria"/>
      <w:b/>
      <w:bCs/>
      <w:snapToGrid w:val="0"/>
      <w:sz w:val="32"/>
      <w:szCs w:val="32"/>
    </w:rPr>
  </w:style>
  <w:style w:type="character" w:customStyle="1" w:styleId="Char2">
    <w:name w:val="标题 Char"/>
    <w:basedOn w:val="a2"/>
    <w:link w:val="aa"/>
    <w:uiPriority w:val="99"/>
    <w:locked/>
    <w:rsid w:val="00535F8F"/>
    <w:rPr>
      <w:rFonts w:ascii="Cambria" w:hAnsi="Cambria" w:cs="Cambria"/>
      <w:b/>
      <w:bCs/>
      <w:kern w:val="0"/>
      <w:sz w:val="32"/>
      <w:szCs w:val="32"/>
    </w:rPr>
  </w:style>
  <w:style w:type="paragraph" w:customStyle="1" w:styleId="a0">
    <w:name w:val="表格题注"/>
    <w:next w:val="a1"/>
    <w:uiPriority w:val="99"/>
    <w:rsid w:val="008362ED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 w:cs="Arial"/>
      <w:sz w:val="18"/>
      <w:szCs w:val="18"/>
    </w:rPr>
  </w:style>
  <w:style w:type="paragraph" w:customStyle="1" w:styleId="ab">
    <w:name w:val="图样式"/>
    <w:basedOn w:val="a1"/>
    <w:uiPriority w:val="99"/>
    <w:rsid w:val="008362ED"/>
    <w:pPr>
      <w:keepNext/>
      <w:widowControl/>
      <w:spacing w:before="80" w:after="80"/>
      <w:jc w:val="center"/>
    </w:pPr>
  </w:style>
  <w:style w:type="paragraph" w:customStyle="1" w:styleId="DocumentMap1">
    <w:name w:val="Document Map1"/>
    <w:basedOn w:val="a1"/>
    <w:link w:val="Char1"/>
    <w:uiPriority w:val="99"/>
    <w:rsid w:val="008362ED"/>
    <w:rPr>
      <w:rFonts w:ascii="宋体" w:cs="宋体"/>
      <w:sz w:val="18"/>
      <w:szCs w:val="18"/>
    </w:rPr>
  </w:style>
  <w:style w:type="paragraph" w:customStyle="1" w:styleId="ac">
    <w:name w:val="封面表格文本"/>
    <w:basedOn w:val="a1"/>
    <w:rsid w:val="008362ED"/>
    <w:pPr>
      <w:spacing w:line="240" w:lineRule="auto"/>
      <w:jc w:val="center"/>
    </w:pPr>
    <w:rPr>
      <w:rFonts w:ascii="Arial" w:hAnsi="Arial" w:cs="Arial"/>
    </w:rPr>
  </w:style>
  <w:style w:type="paragraph" w:customStyle="1" w:styleId="ad">
    <w:name w:val="修订记录"/>
    <w:basedOn w:val="a1"/>
    <w:rsid w:val="008362ED"/>
    <w:pPr>
      <w:spacing w:before="300" w:after="150"/>
      <w:jc w:val="center"/>
    </w:pPr>
    <w:rPr>
      <w:rFonts w:ascii="黑体" w:eastAsia="黑体" w:cs="黑体"/>
      <w:sz w:val="30"/>
      <w:szCs w:val="30"/>
    </w:rPr>
  </w:style>
  <w:style w:type="paragraph" w:styleId="ae">
    <w:name w:val="header"/>
    <w:basedOn w:val="a1"/>
    <w:link w:val="Char3"/>
    <w:uiPriority w:val="99"/>
    <w:rsid w:val="008362ED"/>
    <w:pPr>
      <w:widowControl/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jc w:val="both"/>
    </w:pPr>
    <w:rPr>
      <w:rFonts w:ascii="Arial" w:hAnsi="Arial" w:cs="Arial"/>
      <w:sz w:val="18"/>
      <w:szCs w:val="18"/>
    </w:rPr>
  </w:style>
  <w:style w:type="character" w:customStyle="1" w:styleId="Char3">
    <w:name w:val="页眉 Char"/>
    <w:basedOn w:val="a2"/>
    <w:link w:val="ae"/>
    <w:uiPriority w:val="99"/>
    <w:semiHidden/>
    <w:locked/>
    <w:rsid w:val="00535F8F"/>
    <w:rPr>
      <w:kern w:val="0"/>
      <w:sz w:val="18"/>
      <w:szCs w:val="18"/>
    </w:rPr>
  </w:style>
  <w:style w:type="paragraph" w:customStyle="1" w:styleId="af">
    <w:name w:val="文档标题"/>
    <w:basedOn w:val="a1"/>
    <w:uiPriority w:val="99"/>
    <w:rsid w:val="008362ED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af0">
    <w:name w:val="编写建议"/>
    <w:basedOn w:val="a1"/>
    <w:uiPriority w:val="99"/>
    <w:rsid w:val="008362ED"/>
    <w:pPr>
      <w:ind w:firstLine="420"/>
    </w:pPr>
    <w:rPr>
      <w:rFonts w:ascii="Arial" w:hAnsi="Arial" w:cs="Arial"/>
      <w:i/>
      <w:iCs/>
      <w:color w:val="0000FF"/>
    </w:rPr>
  </w:style>
  <w:style w:type="paragraph" w:customStyle="1" w:styleId="af1">
    <w:name w:val="注示文本"/>
    <w:basedOn w:val="a1"/>
    <w:uiPriority w:val="99"/>
    <w:rsid w:val="008362ED"/>
    <w:pPr>
      <w:pBdr>
        <w:bottom w:val="single" w:sz="4" w:space="1" w:color="000000"/>
      </w:pBdr>
      <w:ind w:firstLine="360"/>
      <w:jc w:val="both"/>
    </w:pPr>
    <w:rPr>
      <w:rFonts w:ascii="Arial" w:eastAsia="楷体_GB2312" w:hAnsi="Arial" w:cs="Arial"/>
      <w:sz w:val="18"/>
      <w:szCs w:val="18"/>
    </w:rPr>
  </w:style>
  <w:style w:type="paragraph" w:styleId="af2">
    <w:name w:val="footer"/>
    <w:basedOn w:val="a1"/>
    <w:link w:val="Char4"/>
    <w:uiPriority w:val="99"/>
    <w:rsid w:val="008362ED"/>
    <w:pPr>
      <w:widowControl/>
      <w:tabs>
        <w:tab w:val="center" w:pos="4510"/>
        <w:tab w:val="right" w:pos="9020"/>
      </w:tabs>
      <w:autoSpaceDE/>
      <w:autoSpaceDN/>
      <w:adjustRightInd/>
      <w:spacing w:line="240" w:lineRule="auto"/>
    </w:pPr>
    <w:rPr>
      <w:rFonts w:ascii="Arial" w:hAnsi="Arial" w:cs="Arial"/>
      <w:sz w:val="18"/>
      <w:szCs w:val="18"/>
    </w:rPr>
  </w:style>
  <w:style w:type="character" w:customStyle="1" w:styleId="Char4">
    <w:name w:val="页脚 Char"/>
    <w:basedOn w:val="a2"/>
    <w:link w:val="af2"/>
    <w:uiPriority w:val="99"/>
    <w:semiHidden/>
    <w:locked/>
    <w:rsid w:val="00535F8F"/>
    <w:rPr>
      <w:kern w:val="0"/>
      <w:sz w:val="18"/>
      <w:szCs w:val="18"/>
    </w:rPr>
  </w:style>
  <w:style w:type="paragraph" w:styleId="af3">
    <w:name w:val="Balloon Text"/>
    <w:basedOn w:val="a1"/>
    <w:link w:val="Char5"/>
    <w:uiPriority w:val="99"/>
    <w:semiHidden/>
    <w:rsid w:val="008362ED"/>
    <w:pPr>
      <w:spacing w:line="240" w:lineRule="auto"/>
    </w:pPr>
    <w:rPr>
      <w:snapToGrid w:val="0"/>
      <w:sz w:val="18"/>
      <w:szCs w:val="18"/>
    </w:rPr>
  </w:style>
  <w:style w:type="character" w:customStyle="1" w:styleId="Char5">
    <w:name w:val="批注框文本 Char"/>
    <w:basedOn w:val="a2"/>
    <w:link w:val="af3"/>
    <w:uiPriority w:val="99"/>
    <w:semiHidden/>
    <w:locked/>
    <w:rsid w:val="00535F8F"/>
    <w:rPr>
      <w:kern w:val="0"/>
      <w:sz w:val="2"/>
      <w:szCs w:val="2"/>
    </w:rPr>
  </w:style>
  <w:style w:type="paragraph" w:customStyle="1" w:styleId="af4">
    <w:name w:val="缺省文本"/>
    <w:basedOn w:val="a1"/>
    <w:rsid w:val="008362ED"/>
  </w:style>
  <w:style w:type="paragraph" w:customStyle="1" w:styleId="Char0">
    <w:name w:val="表头样式 Char"/>
    <w:basedOn w:val="a1"/>
    <w:link w:val="CharChar"/>
    <w:uiPriority w:val="99"/>
    <w:rsid w:val="008362ED"/>
    <w:pPr>
      <w:spacing w:line="240" w:lineRule="auto"/>
      <w:jc w:val="center"/>
    </w:pPr>
    <w:rPr>
      <w:rFonts w:ascii="Arial" w:hAnsi="Arial" w:cs="Arial"/>
      <w:b/>
      <w:bCs/>
    </w:rPr>
  </w:style>
  <w:style w:type="paragraph" w:customStyle="1" w:styleId="a">
    <w:name w:val="插图题注"/>
    <w:next w:val="a1"/>
    <w:uiPriority w:val="99"/>
    <w:rsid w:val="008362ED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 w:cs="Arial"/>
      <w:sz w:val="18"/>
      <w:szCs w:val="18"/>
    </w:rPr>
  </w:style>
  <w:style w:type="paragraph" w:customStyle="1" w:styleId="af5">
    <w:name w:val="表头文本"/>
    <w:uiPriority w:val="99"/>
    <w:rsid w:val="008362ED"/>
    <w:pPr>
      <w:jc w:val="center"/>
    </w:pPr>
    <w:rPr>
      <w:rFonts w:ascii="Arial" w:hAnsi="Arial" w:cs="Arial"/>
      <w:b/>
      <w:bCs/>
      <w:sz w:val="21"/>
      <w:szCs w:val="21"/>
    </w:rPr>
  </w:style>
  <w:style w:type="paragraph" w:customStyle="1" w:styleId="af6">
    <w:name w:val="表格列标题"/>
    <w:basedOn w:val="a1"/>
    <w:uiPriority w:val="99"/>
    <w:rsid w:val="008362ED"/>
    <w:pPr>
      <w:spacing w:line="240" w:lineRule="auto"/>
      <w:jc w:val="center"/>
    </w:pPr>
    <w:rPr>
      <w:b/>
      <w:bCs/>
    </w:rPr>
  </w:style>
  <w:style w:type="paragraph" w:customStyle="1" w:styleId="TableHeading">
    <w:name w:val="Table Heading"/>
    <w:basedOn w:val="a1"/>
    <w:link w:val="TableHeadingChar"/>
    <w:uiPriority w:val="99"/>
    <w:rsid w:val="008362ED"/>
    <w:pPr>
      <w:keepNext/>
      <w:topLinePunct/>
      <w:autoSpaceDE/>
      <w:autoSpaceDN/>
      <w:snapToGrid w:val="0"/>
      <w:spacing w:before="80" w:after="80" w:line="240" w:lineRule="atLeast"/>
    </w:pPr>
    <w:rPr>
      <w:rFonts w:ascii="Book Antiqua" w:eastAsia="黑体" w:hAnsi="Book Antiqua" w:cs="Book Antiqua"/>
      <w:b/>
      <w:bCs/>
    </w:rPr>
  </w:style>
  <w:style w:type="paragraph" w:customStyle="1" w:styleId="af7">
    <w:name w:val="表格文本"/>
    <w:uiPriority w:val="99"/>
    <w:rsid w:val="008362ED"/>
    <w:pPr>
      <w:tabs>
        <w:tab w:val="decimal" w:pos="0"/>
      </w:tabs>
    </w:pPr>
    <w:rPr>
      <w:rFonts w:ascii="Arial" w:hAnsi="Arial" w:cs="Arial"/>
      <w:sz w:val="21"/>
      <w:szCs w:val="21"/>
    </w:rPr>
  </w:style>
  <w:style w:type="paragraph" w:customStyle="1" w:styleId="CommentSubject1">
    <w:name w:val="Comment Subject1"/>
    <w:basedOn w:val="af8"/>
    <w:next w:val="af8"/>
    <w:link w:val="Char"/>
    <w:uiPriority w:val="99"/>
    <w:rsid w:val="008362ED"/>
    <w:rPr>
      <w:b/>
      <w:bCs/>
    </w:rPr>
  </w:style>
  <w:style w:type="paragraph" w:customStyle="1" w:styleId="HTMLPreformatted1">
    <w:name w:val="HTML Preformatted1"/>
    <w:basedOn w:val="a1"/>
    <w:link w:val="HTMLChar"/>
    <w:uiPriority w:val="99"/>
    <w:rsid w:val="00836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z w:val="24"/>
      <w:szCs w:val="24"/>
    </w:rPr>
  </w:style>
  <w:style w:type="paragraph" w:customStyle="1" w:styleId="ListParagraph1">
    <w:name w:val="List Paragraph1"/>
    <w:basedOn w:val="a1"/>
    <w:uiPriority w:val="99"/>
    <w:rsid w:val="008362ED"/>
    <w:pPr>
      <w:ind w:firstLineChars="200" w:firstLine="420"/>
    </w:pPr>
  </w:style>
  <w:style w:type="paragraph" w:styleId="af8">
    <w:name w:val="annotation text"/>
    <w:basedOn w:val="a1"/>
    <w:link w:val="Char6"/>
    <w:uiPriority w:val="99"/>
    <w:semiHidden/>
    <w:rsid w:val="008362ED"/>
    <w:rPr>
      <w:snapToGrid w:val="0"/>
    </w:rPr>
  </w:style>
  <w:style w:type="character" w:customStyle="1" w:styleId="Char6">
    <w:name w:val="批注文字 Char"/>
    <w:basedOn w:val="a2"/>
    <w:link w:val="af8"/>
    <w:uiPriority w:val="99"/>
    <w:semiHidden/>
    <w:locked/>
    <w:rsid w:val="00535F8F"/>
    <w:rPr>
      <w:kern w:val="0"/>
      <w:sz w:val="21"/>
      <w:szCs w:val="21"/>
    </w:rPr>
  </w:style>
  <w:style w:type="paragraph" w:customStyle="1" w:styleId="af9">
    <w:name w:val="封面华为技术"/>
    <w:basedOn w:val="a1"/>
    <w:rsid w:val="008362ED"/>
    <w:pPr>
      <w:jc w:val="center"/>
    </w:pPr>
    <w:rPr>
      <w:rFonts w:ascii="Arial" w:eastAsia="黑体" w:hAnsi="Arial" w:cs="Arial"/>
      <w:sz w:val="32"/>
      <w:szCs w:val="32"/>
    </w:rPr>
  </w:style>
  <w:style w:type="paragraph" w:styleId="afa">
    <w:name w:val="Document Map"/>
    <w:basedOn w:val="a1"/>
    <w:link w:val="Char10"/>
    <w:uiPriority w:val="99"/>
    <w:semiHidden/>
    <w:rsid w:val="00F03843"/>
    <w:pPr>
      <w:shd w:val="clear" w:color="auto" w:fill="000080"/>
    </w:pPr>
  </w:style>
  <w:style w:type="character" w:customStyle="1" w:styleId="Char10">
    <w:name w:val="文档结构图 Char1"/>
    <w:basedOn w:val="a2"/>
    <w:link w:val="afa"/>
    <w:uiPriority w:val="99"/>
    <w:semiHidden/>
    <w:locked/>
    <w:rsid w:val="00535F8F"/>
    <w:rPr>
      <w:kern w:val="0"/>
      <w:sz w:val="2"/>
      <w:szCs w:val="2"/>
    </w:rPr>
  </w:style>
  <w:style w:type="character" w:styleId="afb">
    <w:name w:val="annotation reference"/>
    <w:basedOn w:val="a2"/>
    <w:uiPriority w:val="99"/>
    <w:semiHidden/>
    <w:unhideWhenUsed/>
    <w:rsid w:val="00E32264"/>
    <w:rPr>
      <w:sz w:val="21"/>
      <w:szCs w:val="21"/>
    </w:rPr>
  </w:style>
  <w:style w:type="paragraph" w:styleId="afc">
    <w:name w:val="annotation subject"/>
    <w:basedOn w:val="af8"/>
    <w:next w:val="af8"/>
    <w:link w:val="Char11"/>
    <w:uiPriority w:val="99"/>
    <w:semiHidden/>
    <w:unhideWhenUsed/>
    <w:rsid w:val="00E32264"/>
    <w:rPr>
      <w:b/>
      <w:bCs/>
      <w:snapToGrid/>
    </w:rPr>
  </w:style>
  <w:style w:type="character" w:customStyle="1" w:styleId="Char11">
    <w:name w:val="批注主题 Char1"/>
    <w:basedOn w:val="Char6"/>
    <w:link w:val="afc"/>
    <w:uiPriority w:val="99"/>
    <w:semiHidden/>
    <w:rsid w:val="00E32264"/>
    <w:rPr>
      <w:b/>
      <w:bCs/>
    </w:rPr>
  </w:style>
  <w:style w:type="paragraph" w:customStyle="1" w:styleId="afd">
    <w:name w:val="封面文档标题"/>
    <w:basedOn w:val="a1"/>
    <w:rsid w:val="009247FA"/>
    <w:pPr>
      <w:jc w:val="center"/>
    </w:pPr>
    <w:rPr>
      <w:rFonts w:ascii="黑体" w:eastAsia="黑体" w:hAnsi="黑体"/>
      <w:b/>
      <w:bCs/>
      <w:sz w:val="48"/>
      <w:szCs w:val="20"/>
    </w:rPr>
  </w:style>
  <w:style w:type="paragraph" w:customStyle="1" w:styleId="afe">
    <w:name w:val="表头样式"/>
    <w:basedOn w:val="a1"/>
    <w:rsid w:val="009247FA"/>
    <w:pPr>
      <w:spacing w:line="240" w:lineRule="auto"/>
      <w:jc w:val="center"/>
    </w:pPr>
    <w:rPr>
      <w:b/>
      <w:szCs w:val="20"/>
    </w:rPr>
  </w:style>
  <w:style w:type="paragraph" w:customStyle="1" w:styleId="aff">
    <w:name w:val="摘要"/>
    <w:basedOn w:val="a1"/>
    <w:rsid w:val="009247FA"/>
    <w:pPr>
      <w:widowControl/>
      <w:tabs>
        <w:tab w:val="left" w:pos="907"/>
      </w:tabs>
      <w:ind w:left="879" w:hanging="879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cid:image002.png@01CE98E5.E2E42BA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EEFFE-3321-4B15-A3FD-FA21F50CC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20</Pages>
  <Words>1594</Words>
  <Characters>9086</Characters>
  <Application>Microsoft Office Word</Application>
  <DocSecurity>0</DocSecurity>
  <Lines>75</Lines>
  <Paragraphs>21</Paragraphs>
  <ScaleCrop>false</ScaleCrop>
  <Company>Huawei Technologies Co.,Ltd.</Company>
  <LinksUpToDate>false</LinksUpToDate>
  <CharactersWithSpaces>10659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c101646</dc:title>
  <dc:creator>chenlei</dc:creator>
  <cp:lastModifiedBy>w00190105</cp:lastModifiedBy>
  <cp:revision>28</cp:revision>
  <dcterms:created xsi:type="dcterms:W3CDTF">2013-04-15T07:53:00Z</dcterms:created>
  <dcterms:modified xsi:type="dcterms:W3CDTF">2013-08-19T09:24:00Z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(3)520Q4PZV4bgC6lvt7rCqFDGPd8mfiEueruckwcqRPLTWnHp8CQTHBeuRpU2dN0QAE73ZB6Uf_x000d_TLvOwD49IZ5KPxwEdllpg3KBeFtokyeIfDjibgkkID4kf3PE+U33eP7jsdSjywyyx/ghAvpl_x000d_hqoaCA8jYLUsB6uNwmiZgKfL7K/i9GvlQ6pjM5BbFOiuzSZyUR6uw3//1jQhcoij96xHo+oM_x000d_LFeCB/y0aQB5aaAmcQqHd</vt:lpwstr>
  </property>
  <property fmtid="{D5CDD505-2E9C-101B-9397-08002B2CF9AE}" pid="3" name="_ms_pID_7253431">
    <vt:lpwstr>ZIsCyODeqJHO8N9Bn2nd0rkFMUCaaO+ns2GIaCOuwRib48qazl3_x000d_A6B3+M6dk3NJe8jZqgz211jnhpBIX5rB70BKAVHxs2gLAKAlAgj01zjApMSFM+bbIIeMMrsZ_x000d_ZBxgqDP7rk7Gine0ZXSu5uZqzIcUyo+6L50d8VAKZqp4B9myEbyX/j5h2BIoj/DVI/I7Zm5M_x000d_IntXyUkEQjHEPPtMZ9RjzXGDHyd38I7+P1lLacfEyZ</vt:lpwstr>
  </property>
  <property fmtid="{D5CDD505-2E9C-101B-9397-08002B2CF9AE}" pid="4" name="_ms_pID_7253432">
    <vt:lpwstr>TwyQiPsbtMDfvQOuJdY0Mpcx5E/bF2_x000d_aVkJQbiH/QxHFOPq2PopLmcd87V4iUdiSYi6SPJ6aC6eSlEKXbbmLM2+bVlXEt9gRJ0w6TLM_x000d_ORVqZUspLxEwuq1F1Q82tfr1uCKDNExMGbw0G1zSAp5qFdgGs76CcgMWyBw7SdAxj5FHp+eX_x000d_9gyIV/QibhvcFXUlgtkqlPdbVzTzquLRumQ=</vt:lpwstr>
  </property>
  <property fmtid="{D5CDD505-2E9C-101B-9397-08002B2CF9AE}" pid="5" name="KSOProductBuildVer">
    <vt:lpwstr>2052-6.6.0.2877</vt:lpwstr>
  </property>
  <property fmtid="{D5CDD505-2E9C-101B-9397-08002B2CF9AE}" pid="6" name="sflag">
    <vt:lpwstr>1376904092</vt:lpwstr>
  </property>
</Properties>
</file>